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93C7" w14:textId="4D1E3DB3" w:rsidR="002C0CFE" w:rsidRDefault="002C0CFE" w:rsidP="004C6FB4">
      <w:pPr>
        <w:pStyle w:val="BulletStyle"/>
        <w:rPr>
          <w:rFonts w:ascii="Calibri" w:hAnsi="Calibri" w:cs="Calibri"/>
          <w:b w:val="0"/>
          <w:bCs/>
          <w:sz w:val="22"/>
          <w:szCs w:val="22"/>
        </w:rPr>
      </w:pPr>
    </w:p>
    <w:p w14:paraId="65DFFB1B" w14:textId="77777777" w:rsidR="004204D4" w:rsidRDefault="004204D4" w:rsidP="004C6FB4">
      <w:pPr>
        <w:pStyle w:val="BulletStyle"/>
        <w:rPr>
          <w:rFonts w:ascii="Calibri" w:hAnsi="Calibri" w:cs="Calibri"/>
          <w:b w:val="0"/>
          <w:bCs/>
          <w:sz w:val="22"/>
          <w:szCs w:val="22"/>
        </w:rPr>
      </w:pPr>
    </w:p>
    <w:p w14:paraId="13EFEDC2" w14:textId="77777777" w:rsidR="004204D4" w:rsidRDefault="004204D4" w:rsidP="004C6FB4">
      <w:pPr>
        <w:pStyle w:val="BulletStyle"/>
        <w:rPr>
          <w:rFonts w:ascii="Calibri" w:hAnsi="Calibri" w:cs="Calibri"/>
          <w:b w:val="0"/>
          <w:bCs/>
          <w:sz w:val="22"/>
          <w:szCs w:val="22"/>
        </w:rPr>
      </w:pPr>
    </w:p>
    <w:p w14:paraId="4C4BC1E7" w14:textId="77777777" w:rsidR="004204D4" w:rsidRDefault="004204D4" w:rsidP="004C6FB4">
      <w:pPr>
        <w:pStyle w:val="BulletStyle"/>
        <w:rPr>
          <w:rFonts w:ascii="Calibri" w:hAnsi="Calibri" w:cs="Calibri"/>
          <w:b w:val="0"/>
          <w:bCs/>
          <w:sz w:val="22"/>
          <w:szCs w:val="22"/>
        </w:rPr>
      </w:pPr>
    </w:p>
    <w:p w14:paraId="5B882275" w14:textId="77777777" w:rsidR="004204D4" w:rsidRPr="004C6FB4" w:rsidRDefault="004204D4" w:rsidP="004C6FB4">
      <w:pPr>
        <w:pStyle w:val="BulletStyle"/>
        <w:rPr>
          <w:rFonts w:ascii="Calibri" w:hAnsi="Calibri" w:cs="Calibri"/>
          <w:b w:val="0"/>
          <w:bCs/>
          <w:sz w:val="22"/>
          <w:szCs w:val="22"/>
        </w:rPr>
      </w:pPr>
    </w:p>
    <w:p w14:paraId="48C43B2A" w14:textId="1E449B0B" w:rsidR="00DD7B62" w:rsidRPr="00DD7B62" w:rsidRDefault="00D14CC4" w:rsidP="004906CF">
      <w:pPr>
        <w:pStyle w:val="TOC2"/>
      </w:pPr>
      <w:r>
        <w:t xml:space="preserve">Internal Portal </w:t>
      </w:r>
    </w:p>
    <w:p w14:paraId="1B7D4E94" w14:textId="53F2A2E4" w:rsidR="009E65B6" w:rsidRDefault="009E65B6" w:rsidP="00A978E1">
      <w:pPr>
        <w:jc w:val="both"/>
        <w:rPr>
          <w:rFonts w:ascii="Calibri" w:hAnsi="Calibri" w:cs="Calibri"/>
          <w:sz w:val="22"/>
          <w:szCs w:val="22"/>
        </w:rPr>
      </w:pPr>
    </w:p>
    <w:p w14:paraId="1E5FD90D" w14:textId="07517076" w:rsidR="000F06B6" w:rsidRDefault="000F06B6" w:rsidP="00A978E1">
      <w:pPr>
        <w:jc w:val="both"/>
        <w:rPr>
          <w:rFonts w:ascii="Calibri" w:hAnsi="Calibri" w:cs="Calibri"/>
          <w:sz w:val="22"/>
          <w:szCs w:val="22"/>
        </w:rPr>
      </w:pPr>
    </w:p>
    <w:tbl>
      <w:tblPr>
        <w:tblpPr w:leftFromText="180" w:rightFromText="180" w:vertAnchor="text" w:horzAnchor="margin" w:tblpY="18"/>
        <w:tblW w:w="924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3120"/>
        <w:gridCol w:w="360"/>
        <w:gridCol w:w="5760"/>
      </w:tblGrid>
      <w:tr w:rsidR="004C6FB4" w:rsidRPr="00232CE5" w14:paraId="7C5AB551" w14:textId="77777777" w:rsidTr="00F47C1D">
        <w:trPr>
          <w:trHeight w:hRule="exact" w:val="432"/>
        </w:trPr>
        <w:tc>
          <w:tcPr>
            <w:tcW w:w="9240" w:type="dxa"/>
            <w:gridSpan w:val="3"/>
            <w:shd w:val="clear" w:color="auto" w:fill="A5A5A5"/>
          </w:tcPr>
          <w:p w14:paraId="6453C288" w14:textId="77777777" w:rsidR="004C6FB4" w:rsidRPr="00232CE5" w:rsidRDefault="004C6FB4" w:rsidP="00F47C1D">
            <w:pPr>
              <w:pStyle w:val="N2"/>
              <w:rPr>
                <w:rFonts w:ascii="Calibri" w:hAnsi="Calibri" w:cs="Calibri"/>
                <w:b/>
                <w:bCs/>
                <w:sz w:val="22"/>
                <w:szCs w:val="22"/>
              </w:rPr>
            </w:pPr>
            <w:r w:rsidRPr="00232CE5">
              <w:rPr>
                <w:rFonts w:ascii="Calibri" w:hAnsi="Calibri" w:cs="Calibri"/>
                <w:b/>
                <w:bCs/>
                <w:sz w:val="22"/>
                <w:szCs w:val="22"/>
              </w:rPr>
              <w:t>Document Control</w:t>
            </w:r>
          </w:p>
        </w:tc>
      </w:tr>
      <w:tr w:rsidR="004C6FB4" w:rsidRPr="00232CE5" w14:paraId="4995E164" w14:textId="77777777" w:rsidTr="00F47C1D">
        <w:trPr>
          <w:trHeight w:hRule="exact" w:val="432"/>
        </w:trPr>
        <w:tc>
          <w:tcPr>
            <w:tcW w:w="3120" w:type="dxa"/>
          </w:tcPr>
          <w:p w14:paraId="3EEAE36E" w14:textId="77777777" w:rsidR="004C6FB4" w:rsidRPr="00232CE5" w:rsidRDefault="004C6FB4" w:rsidP="00F47C1D">
            <w:pPr>
              <w:pStyle w:val="N2"/>
              <w:rPr>
                <w:rFonts w:ascii="Calibri" w:hAnsi="Calibri" w:cs="Calibri"/>
                <w:b/>
                <w:bCs/>
                <w:sz w:val="22"/>
                <w:szCs w:val="22"/>
              </w:rPr>
            </w:pPr>
            <w:r w:rsidRPr="00232CE5">
              <w:rPr>
                <w:rFonts w:ascii="Calibri" w:hAnsi="Calibri" w:cs="Calibri"/>
                <w:b/>
                <w:bCs/>
                <w:sz w:val="22"/>
                <w:szCs w:val="22"/>
              </w:rPr>
              <w:t>Document ID</w:t>
            </w:r>
          </w:p>
        </w:tc>
        <w:tc>
          <w:tcPr>
            <w:tcW w:w="360" w:type="dxa"/>
          </w:tcPr>
          <w:p w14:paraId="5423C84E" w14:textId="77777777" w:rsidR="004C6FB4" w:rsidRPr="00232CE5" w:rsidRDefault="004C6FB4" w:rsidP="00F47C1D">
            <w:pPr>
              <w:pStyle w:val="N2"/>
              <w:ind w:left="0"/>
              <w:rPr>
                <w:rFonts w:ascii="Calibri" w:hAnsi="Calibri" w:cs="Calibri"/>
                <w:b/>
                <w:bCs/>
                <w:sz w:val="22"/>
                <w:szCs w:val="22"/>
              </w:rPr>
            </w:pPr>
            <w:r w:rsidRPr="00232CE5">
              <w:rPr>
                <w:rFonts w:ascii="Calibri" w:hAnsi="Calibri" w:cs="Calibri"/>
                <w:b/>
                <w:bCs/>
                <w:sz w:val="22"/>
                <w:szCs w:val="22"/>
              </w:rPr>
              <w:t>:</w:t>
            </w:r>
          </w:p>
        </w:tc>
        <w:tc>
          <w:tcPr>
            <w:tcW w:w="5760" w:type="dxa"/>
          </w:tcPr>
          <w:p w14:paraId="7BC82DE7" w14:textId="77777777" w:rsidR="004C6FB4" w:rsidRPr="00232CE5" w:rsidRDefault="004C6FB4" w:rsidP="00F47C1D">
            <w:pPr>
              <w:pStyle w:val="N2"/>
              <w:rPr>
                <w:rFonts w:ascii="Calibri" w:hAnsi="Calibri" w:cs="Calibri"/>
                <w:sz w:val="22"/>
                <w:szCs w:val="22"/>
              </w:rPr>
            </w:pPr>
            <w:r>
              <w:rPr>
                <w:rFonts w:ascii="Calibri" w:hAnsi="Calibri" w:cs="Calibri"/>
                <w:sz w:val="22"/>
                <w:szCs w:val="22"/>
              </w:rPr>
              <w:t>01</w:t>
            </w:r>
          </w:p>
        </w:tc>
      </w:tr>
      <w:tr w:rsidR="004C6FB4" w:rsidRPr="00232CE5" w14:paraId="66A8DF33" w14:textId="77777777" w:rsidTr="00F47C1D">
        <w:trPr>
          <w:trHeight w:hRule="exact" w:val="432"/>
        </w:trPr>
        <w:tc>
          <w:tcPr>
            <w:tcW w:w="3120" w:type="dxa"/>
          </w:tcPr>
          <w:p w14:paraId="15F49784" w14:textId="77777777" w:rsidR="004C6FB4" w:rsidRPr="00232CE5" w:rsidRDefault="004C6FB4" w:rsidP="00F47C1D">
            <w:pPr>
              <w:pStyle w:val="N2"/>
              <w:rPr>
                <w:rFonts w:ascii="Calibri" w:hAnsi="Calibri" w:cs="Calibri"/>
                <w:b/>
                <w:bCs/>
                <w:sz w:val="22"/>
                <w:szCs w:val="22"/>
              </w:rPr>
            </w:pPr>
            <w:r w:rsidRPr="00232CE5">
              <w:rPr>
                <w:rFonts w:ascii="Calibri" w:hAnsi="Calibri" w:cs="Calibri"/>
                <w:b/>
                <w:bCs/>
                <w:sz w:val="22"/>
                <w:szCs w:val="22"/>
              </w:rPr>
              <w:t>Document Status</w:t>
            </w:r>
          </w:p>
        </w:tc>
        <w:tc>
          <w:tcPr>
            <w:tcW w:w="360" w:type="dxa"/>
          </w:tcPr>
          <w:p w14:paraId="636562CA" w14:textId="77777777" w:rsidR="004C6FB4" w:rsidRPr="00232CE5" w:rsidRDefault="004C6FB4" w:rsidP="00F47C1D">
            <w:pPr>
              <w:pStyle w:val="N2"/>
              <w:ind w:left="0"/>
              <w:rPr>
                <w:rFonts w:ascii="Calibri" w:hAnsi="Calibri" w:cs="Calibri"/>
                <w:b/>
                <w:bCs/>
                <w:sz w:val="22"/>
                <w:szCs w:val="22"/>
              </w:rPr>
            </w:pPr>
            <w:r w:rsidRPr="00232CE5">
              <w:rPr>
                <w:rFonts w:ascii="Calibri" w:hAnsi="Calibri" w:cs="Calibri"/>
                <w:b/>
                <w:bCs/>
                <w:sz w:val="22"/>
                <w:szCs w:val="22"/>
              </w:rPr>
              <w:t>:</w:t>
            </w:r>
          </w:p>
        </w:tc>
        <w:tc>
          <w:tcPr>
            <w:tcW w:w="5760" w:type="dxa"/>
          </w:tcPr>
          <w:p w14:paraId="438BD64B" w14:textId="77777777" w:rsidR="004C6FB4" w:rsidRPr="00232CE5" w:rsidRDefault="004C6FB4" w:rsidP="00F47C1D">
            <w:pPr>
              <w:pStyle w:val="N2"/>
              <w:rPr>
                <w:rFonts w:ascii="Calibri" w:hAnsi="Calibri" w:cs="Calibri"/>
                <w:sz w:val="22"/>
                <w:szCs w:val="22"/>
              </w:rPr>
            </w:pPr>
            <w:r>
              <w:rPr>
                <w:rFonts w:ascii="Calibri" w:hAnsi="Calibri" w:cs="Calibri"/>
                <w:sz w:val="22"/>
                <w:szCs w:val="22"/>
              </w:rPr>
              <w:t>Open</w:t>
            </w:r>
          </w:p>
        </w:tc>
      </w:tr>
      <w:tr w:rsidR="00663DCC" w:rsidRPr="00232CE5" w14:paraId="2C41B197" w14:textId="77777777" w:rsidTr="00F47C1D">
        <w:trPr>
          <w:trHeight w:hRule="exact" w:val="432"/>
        </w:trPr>
        <w:tc>
          <w:tcPr>
            <w:tcW w:w="3120" w:type="dxa"/>
          </w:tcPr>
          <w:p w14:paraId="060C6120" w14:textId="15A5F566" w:rsidR="00663DCC" w:rsidRPr="00232CE5" w:rsidRDefault="00663DCC" w:rsidP="00F47C1D">
            <w:pPr>
              <w:pStyle w:val="N2"/>
              <w:rPr>
                <w:rFonts w:ascii="Calibri" w:hAnsi="Calibri" w:cs="Calibri"/>
                <w:b/>
                <w:bCs/>
                <w:sz w:val="22"/>
                <w:szCs w:val="22"/>
              </w:rPr>
            </w:pPr>
            <w:r>
              <w:rPr>
                <w:rFonts w:ascii="Calibri" w:hAnsi="Calibri" w:cs="Calibri"/>
                <w:b/>
                <w:bCs/>
                <w:sz w:val="22"/>
                <w:szCs w:val="22"/>
              </w:rPr>
              <w:t>Last Updated date</w:t>
            </w:r>
          </w:p>
        </w:tc>
        <w:tc>
          <w:tcPr>
            <w:tcW w:w="360" w:type="dxa"/>
          </w:tcPr>
          <w:p w14:paraId="23F6C41F" w14:textId="1AC3F49E" w:rsidR="00663DCC" w:rsidRPr="00232CE5" w:rsidRDefault="00663DCC" w:rsidP="00F47C1D">
            <w:pPr>
              <w:pStyle w:val="N2"/>
              <w:ind w:left="0"/>
              <w:rPr>
                <w:rFonts w:ascii="Calibri" w:hAnsi="Calibri" w:cs="Calibri"/>
                <w:b/>
                <w:bCs/>
                <w:sz w:val="22"/>
                <w:szCs w:val="22"/>
              </w:rPr>
            </w:pPr>
            <w:r>
              <w:rPr>
                <w:rFonts w:ascii="Calibri" w:hAnsi="Calibri" w:cs="Calibri"/>
                <w:b/>
                <w:bCs/>
                <w:sz w:val="22"/>
                <w:szCs w:val="22"/>
              </w:rPr>
              <w:t>:</w:t>
            </w:r>
          </w:p>
        </w:tc>
        <w:tc>
          <w:tcPr>
            <w:tcW w:w="5760" w:type="dxa"/>
          </w:tcPr>
          <w:p w14:paraId="4CCE9547" w14:textId="5C1950EE" w:rsidR="00663DCC" w:rsidRDefault="00D14CC4" w:rsidP="00F47C1D">
            <w:pPr>
              <w:pStyle w:val="N2"/>
              <w:rPr>
                <w:rFonts w:ascii="Calibri" w:hAnsi="Calibri" w:cs="Calibri"/>
                <w:color w:val="000000" w:themeColor="text1"/>
                <w:sz w:val="22"/>
                <w:szCs w:val="22"/>
                <w:lang w:eastAsia="en-IN"/>
              </w:rPr>
            </w:pPr>
            <w:r>
              <w:rPr>
                <w:rFonts w:ascii="Calibri" w:hAnsi="Calibri" w:cs="Calibri"/>
                <w:color w:val="000000" w:themeColor="text1"/>
                <w:sz w:val="22"/>
                <w:szCs w:val="22"/>
                <w:lang w:eastAsia="en-IN"/>
              </w:rPr>
              <w:t>17.05.2024</w:t>
            </w:r>
          </w:p>
        </w:tc>
      </w:tr>
    </w:tbl>
    <w:p w14:paraId="6A65591A" w14:textId="38CE4E9A" w:rsidR="00390BD0" w:rsidRDefault="00390BD0" w:rsidP="00D859C9">
      <w:pPr>
        <w:jc w:val="both"/>
        <w:rPr>
          <w:rFonts w:ascii="Calibri" w:hAnsi="Calibri" w:cs="Calibri"/>
          <w:b/>
          <w:bCs/>
          <w:noProof/>
          <w:sz w:val="22"/>
          <w:szCs w:val="22"/>
        </w:rPr>
      </w:pPr>
    </w:p>
    <w:p w14:paraId="5DAA2BA8" w14:textId="5423B53C" w:rsidR="005A6030" w:rsidRDefault="005A6030" w:rsidP="00D859C9">
      <w:pPr>
        <w:jc w:val="both"/>
        <w:rPr>
          <w:rFonts w:ascii="Calibri" w:hAnsi="Calibri" w:cs="Calibri"/>
          <w:b/>
          <w:bCs/>
          <w:noProof/>
          <w:sz w:val="22"/>
          <w:szCs w:val="22"/>
        </w:rPr>
      </w:pPr>
    </w:p>
    <w:p w14:paraId="3203912A" w14:textId="4DE4D6E4" w:rsidR="005A6030" w:rsidRDefault="005A6030" w:rsidP="00D859C9">
      <w:pPr>
        <w:jc w:val="both"/>
        <w:rPr>
          <w:rFonts w:ascii="Calibri" w:hAnsi="Calibri" w:cs="Calibri"/>
          <w:b/>
          <w:bCs/>
          <w:noProof/>
          <w:sz w:val="22"/>
          <w:szCs w:val="22"/>
        </w:rPr>
      </w:pPr>
    </w:p>
    <w:p w14:paraId="3424B019" w14:textId="77777777" w:rsidR="005A6030" w:rsidRDefault="005A6030" w:rsidP="00D859C9">
      <w:pPr>
        <w:jc w:val="both"/>
        <w:rPr>
          <w:rFonts w:ascii="Calibri" w:hAnsi="Calibri" w:cs="Calibri"/>
          <w:b/>
          <w:bCs/>
          <w:noProof/>
          <w:sz w:val="22"/>
          <w:szCs w:val="22"/>
        </w:rPr>
      </w:pPr>
    </w:p>
    <w:sdt>
      <w:sdtPr>
        <w:rPr>
          <w:rFonts w:ascii="Times New Roman" w:hAnsi="Times New Roman"/>
          <w:b w:val="0"/>
          <w:bCs w:val="0"/>
          <w:caps w:val="0"/>
          <w:noProof w:val="0"/>
          <w:color w:val="auto"/>
          <w:sz w:val="24"/>
          <w:szCs w:val="24"/>
        </w:rPr>
        <w:id w:val="-1304153715"/>
        <w:docPartObj>
          <w:docPartGallery w:val="Table of Contents"/>
          <w:docPartUnique/>
        </w:docPartObj>
      </w:sdtPr>
      <w:sdtContent>
        <w:p w14:paraId="5522FAC3" w14:textId="7CAB77DE" w:rsidR="005A6030" w:rsidRDefault="005A6030" w:rsidP="00CD4B0F">
          <w:pPr>
            <w:pStyle w:val="TOCHeading"/>
            <w:numPr>
              <w:ilvl w:val="0"/>
              <w:numId w:val="0"/>
            </w:numPr>
          </w:pPr>
          <w:r>
            <w:t>Contents</w:t>
          </w:r>
        </w:p>
        <w:p w14:paraId="19D9F7D8" w14:textId="1BBCDE8B" w:rsidR="0017568A" w:rsidRDefault="005A6030">
          <w:pPr>
            <w:pStyle w:val="TOC1"/>
            <w:tabs>
              <w:tab w:val="left" w:pos="480"/>
              <w:tab w:val="right" w:leader="dot" w:pos="9609"/>
            </w:tabs>
            <w:rPr>
              <w:rFonts w:asciiTheme="minorHAnsi" w:eastAsiaTheme="minorEastAsia" w:hAnsiTheme="minorHAnsi" w:cstheme="minorBidi"/>
              <w:b w:val="0"/>
              <w:bCs w:val="0"/>
              <w:noProof/>
              <w:kern w:val="2"/>
              <w:sz w:val="22"/>
              <w:szCs w:val="22"/>
              <w:lang w:val="en-IN" w:eastAsia="en-IN"/>
              <w14:ligatures w14:val="standardContextual"/>
            </w:rPr>
          </w:pPr>
          <w:r>
            <w:fldChar w:fldCharType="begin"/>
          </w:r>
          <w:r>
            <w:instrText xml:space="preserve"> TOC \o "1-3" \h \z \u </w:instrText>
          </w:r>
          <w:r>
            <w:fldChar w:fldCharType="separate"/>
          </w:r>
          <w:hyperlink w:anchor="_Toc166852684" w:history="1">
            <w:r w:rsidR="0017568A" w:rsidRPr="00DE0642">
              <w:rPr>
                <w:rStyle w:val="Hyperlink"/>
                <w:noProof/>
              </w:rPr>
              <w:t>1.</w:t>
            </w:r>
            <w:r w:rsidR="0017568A">
              <w:rPr>
                <w:rFonts w:asciiTheme="minorHAnsi" w:eastAsiaTheme="minorEastAsia" w:hAnsiTheme="minorHAnsi" w:cstheme="minorBidi"/>
                <w:b w:val="0"/>
                <w:bCs w:val="0"/>
                <w:noProof/>
                <w:kern w:val="2"/>
                <w:sz w:val="22"/>
                <w:szCs w:val="22"/>
                <w:lang w:val="en-IN" w:eastAsia="en-IN"/>
                <w14:ligatures w14:val="standardContextual"/>
              </w:rPr>
              <w:tab/>
            </w:r>
            <w:r w:rsidR="0017568A" w:rsidRPr="00DE0642">
              <w:rPr>
                <w:rStyle w:val="Hyperlink"/>
                <w:noProof/>
              </w:rPr>
              <w:t>INTRODUCTION</w:t>
            </w:r>
            <w:r w:rsidR="0017568A">
              <w:rPr>
                <w:noProof/>
                <w:webHidden/>
              </w:rPr>
              <w:tab/>
            </w:r>
            <w:r w:rsidR="0017568A">
              <w:rPr>
                <w:noProof/>
                <w:webHidden/>
              </w:rPr>
              <w:fldChar w:fldCharType="begin"/>
            </w:r>
            <w:r w:rsidR="0017568A">
              <w:rPr>
                <w:noProof/>
                <w:webHidden/>
              </w:rPr>
              <w:instrText xml:space="preserve"> PAGEREF _Toc166852684 \h </w:instrText>
            </w:r>
            <w:r w:rsidR="0017568A">
              <w:rPr>
                <w:noProof/>
                <w:webHidden/>
              </w:rPr>
            </w:r>
            <w:r w:rsidR="0017568A">
              <w:rPr>
                <w:noProof/>
                <w:webHidden/>
              </w:rPr>
              <w:fldChar w:fldCharType="separate"/>
            </w:r>
            <w:r w:rsidR="0017568A">
              <w:rPr>
                <w:noProof/>
                <w:webHidden/>
              </w:rPr>
              <w:t>2</w:t>
            </w:r>
            <w:r w:rsidR="0017568A">
              <w:rPr>
                <w:noProof/>
                <w:webHidden/>
              </w:rPr>
              <w:fldChar w:fldCharType="end"/>
            </w:r>
          </w:hyperlink>
        </w:p>
        <w:p w14:paraId="5A05CC0B" w14:textId="38A5C981" w:rsidR="0017568A" w:rsidRDefault="00000000">
          <w:pPr>
            <w:pStyle w:val="TOC1"/>
            <w:tabs>
              <w:tab w:val="left" w:pos="480"/>
              <w:tab w:val="right" w:leader="dot" w:pos="9609"/>
            </w:tabs>
            <w:rPr>
              <w:rFonts w:asciiTheme="minorHAnsi" w:eastAsiaTheme="minorEastAsia" w:hAnsiTheme="minorHAnsi" w:cstheme="minorBidi"/>
              <w:b w:val="0"/>
              <w:bCs w:val="0"/>
              <w:noProof/>
              <w:kern w:val="2"/>
              <w:sz w:val="22"/>
              <w:szCs w:val="22"/>
              <w:lang w:val="en-IN" w:eastAsia="en-IN"/>
              <w14:ligatures w14:val="standardContextual"/>
            </w:rPr>
          </w:pPr>
          <w:hyperlink w:anchor="_Toc166852685" w:history="1">
            <w:r w:rsidR="0017568A" w:rsidRPr="00DE0642">
              <w:rPr>
                <w:rStyle w:val="Hyperlink"/>
                <w:noProof/>
              </w:rPr>
              <w:t>2.</w:t>
            </w:r>
            <w:r w:rsidR="0017568A">
              <w:rPr>
                <w:rFonts w:asciiTheme="minorHAnsi" w:eastAsiaTheme="minorEastAsia" w:hAnsiTheme="minorHAnsi" w:cstheme="minorBidi"/>
                <w:b w:val="0"/>
                <w:bCs w:val="0"/>
                <w:noProof/>
                <w:kern w:val="2"/>
                <w:sz w:val="22"/>
                <w:szCs w:val="22"/>
                <w:lang w:val="en-IN" w:eastAsia="en-IN"/>
                <w14:ligatures w14:val="standardContextual"/>
              </w:rPr>
              <w:tab/>
            </w:r>
            <w:r w:rsidR="0017568A" w:rsidRPr="00DE0642">
              <w:rPr>
                <w:rStyle w:val="Hyperlink"/>
                <w:noProof/>
              </w:rPr>
              <w:t>COMPANY MASTER</w:t>
            </w:r>
            <w:r w:rsidR="0017568A">
              <w:rPr>
                <w:noProof/>
                <w:webHidden/>
              </w:rPr>
              <w:tab/>
            </w:r>
            <w:r w:rsidR="0017568A">
              <w:rPr>
                <w:noProof/>
                <w:webHidden/>
              </w:rPr>
              <w:fldChar w:fldCharType="begin"/>
            </w:r>
            <w:r w:rsidR="0017568A">
              <w:rPr>
                <w:noProof/>
                <w:webHidden/>
              </w:rPr>
              <w:instrText xml:space="preserve"> PAGEREF _Toc166852685 \h </w:instrText>
            </w:r>
            <w:r w:rsidR="0017568A">
              <w:rPr>
                <w:noProof/>
                <w:webHidden/>
              </w:rPr>
            </w:r>
            <w:r w:rsidR="0017568A">
              <w:rPr>
                <w:noProof/>
                <w:webHidden/>
              </w:rPr>
              <w:fldChar w:fldCharType="separate"/>
            </w:r>
            <w:r w:rsidR="0017568A">
              <w:rPr>
                <w:noProof/>
                <w:webHidden/>
              </w:rPr>
              <w:t>2</w:t>
            </w:r>
            <w:r w:rsidR="0017568A">
              <w:rPr>
                <w:noProof/>
                <w:webHidden/>
              </w:rPr>
              <w:fldChar w:fldCharType="end"/>
            </w:r>
          </w:hyperlink>
        </w:p>
        <w:p w14:paraId="2B71B324" w14:textId="028377C8" w:rsidR="0017568A" w:rsidRDefault="00000000">
          <w:pPr>
            <w:pStyle w:val="TOC1"/>
            <w:tabs>
              <w:tab w:val="left" w:pos="480"/>
              <w:tab w:val="right" w:leader="dot" w:pos="9609"/>
            </w:tabs>
            <w:rPr>
              <w:rFonts w:asciiTheme="minorHAnsi" w:eastAsiaTheme="minorEastAsia" w:hAnsiTheme="minorHAnsi" w:cstheme="minorBidi"/>
              <w:b w:val="0"/>
              <w:bCs w:val="0"/>
              <w:noProof/>
              <w:kern w:val="2"/>
              <w:sz w:val="22"/>
              <w:szCs w:val="22"/>
              <w:lang w:val="en-IN" w:eastAsia="en-IN"/>
              <w14:ligatures w14:val="standardContextual"/>
            </w:rPr>
          </w:pPr>
          <w:hyperlink w:anchor="_Toc166852686" w:history="1">
            <w:r w:rsidR="0017568A" w:rsidRPr="00DE0642">
              <w:rPr>
                <w:rStyle w:val="Hyperlink"/>
                <w:noProof/>
              </w:rPr>
              <w:t>3.</w:t>
            </w:r>
            <w:r w:rsidR="0017568A">
              <w:rPr>
                <w:rFonts w:asciiTheme="minorHAnsi" w:eastAsiaTheme="minorEastAsia" w:hAnsiTheme="minorHAnsi" w:cstheme="minorBidi"/>
                <w:b w:val="0"/>
                <w:bCs w:val="0"/>
                <w:noProof/>
                <w:kern w:val="2"/>
                <w:sz w:val="22"/>
                <w:szCs w:val="22"/>
                <w:lang w:val="en-IN" w:eastAsia="en-IN"/>
                <w14:ligatures w14:val="standardContextual"/>
              </w:rPr>
              <w:tab/>
            </w:r>
            <w:r w:rsidR="0017568A" w:rsidRPr="00DE0642">
              <w:rPr>
                <w:rStyle w:val="Hyperlink"/>
                <w:noProof/>
              </w:rPr>
              <w:t>VENDOR MASTER</w:t>
            </w:r>
            <w:r w:rsidR="0017568A">
              <w:rPr>
                <w:noProof/>
                <w:webHidden/>
              </w:rPr>
              <w:tab/>
            </w:r>
            <w:r w:rsidR="0017568A">
              <w:rPr>
                <w:noProof/>
                <w:webHidden/>
              </w:rPr>
              <w:fldChar w:fldCharType="begin"/>
            </w:r>
            <w:r w:rsidR="0017568A">
              <w:rPr>
                <w:noProof/>
                <w:webHidden/>
              </w:rPr>
              <w:instrText xml:space="preserve"> PAGEREF _Toc166852686 \h </w:instrText>
            </w:r>
            <w:r w:rsidR="0017568A">
              <w:rPr>
                <w:noProof/>
                <w:webHidden/>
              </w:rPr>
            </w:r>
            <w:r w:rsidR="0017568A">
              <w:rPr>
                <w:noProof/>
                <w:webHidden/>
              </w:rPr>
              <w:fldChar w:fldCharType="separate"/>
            </w:r>
            <w:r w:rsidR="0017568A">
              <w:rPr>
                <w:noProof/>
                <w:webHidden/>
              </w:rPr>
              <w:t>2</w:t>
            </w:r>
            <w:r w:rsidR="0017568A">
              <w:rPr>
                <w:noProof/>
                <w:webHidden/>
              </w:rPr>
              <w:fldChar w:fldCharType="end"/>
            </w:r>
          </w:hyperlink>
        </w:p>
        <w:p w14:paraId="43F22A32" w14:textId="315C0B66" w:rsidR="0017568A" w:rsidRDefault="00000000">
          <w:pPr>
            <w:pStyle w:val="TOC1"/>
            <w:tabs>
              <w:tab w:val="left" w:pos="480"/>
              <w:tab w:val="right" w:leader="dot" w:pos="9609"/>
            </w:tabs>
            <w:rPr>
              <w:rFonts w:asciiTheme="minorHAnsi" w:eastAsiaTheme="minorEastAsia" w:hAnsiTheme="minorHAnsi" w:cstheme="minorBidi"/>
              <w:b w:val="0"/>
              <w:bCs w:val="0"/>
              <w:noProof/>
              <w:kern w:val="2"/>
              <w:sz w:val="22"/>
              <w:szCs w:val="22"/>
              <w:lang w:val="en-IN" w:eastAsia="en-IN"/>
              <w14:ligatures w14:val="standardContextual"/>
            </w:rPr>
          </w:pPr>
          <w:hyperlink w:anchor="_Toc166852687" w:history="1">
            <w:r w:rsidR="0017568A" w:rsidRPr="00DE0642">
              <w:rPr>
                <w:rStyle w:val="Hyperlink"/>
                <w:rFonts w:eastAsia="MS Mincho"/>
                <w:noProof/>
                <w:lang w:eastAsia="ja-JP"/>
              </w:rPr>
              <w:t>4.</w:t>
            </w:r>
            <w:r w:rsidR="0017568A">
              <w:rPr>
                <w:rFonts w:asciiTheme="minorHAnsi" w:eastAsiaTheme="minorEastAsia" w:hAnsiTheme="minorHAnsi" w:cstheme="minorBidi"/>
                <w:b w:val="0"/>
                <w:bCs w:val="0"/>
                <w:noProof/>
                <w:kern w:val="2"/>
                <w:sz w:val="22"/>
                <w:szCs w:val="22"/>
                <w:lang w:val="en-IN" w:eastAsia="en-IN"/>
                <w14:ligatures w14:val="standardContextual"/>
              </w:rPr>
              <w:tab/>
            </w:r>
            <w:r w:rsidR="0017568A" w:rsidRPr="00DE0642">
              <w:rPr>
                <w:rStyle w:val="Hyperlink"/>
                <w:rFonts w:eastAsia="MS Mincho"/>
                <w:noProof/>
                <w:lang w:eastAsia="ja-JP"/>
              </w:rPr>
              <w:t>CUTOMER MASTER</w:t>
            </w:r>
            <w:r w:rsidR="0017568A">
              <w:rPr>
                <w:noProof/>
                <w:webHidden/>
              </w:rPr>
              <w:tab/>
            </w:r>
            <w:r w:rsidR="0017568A">
              <w:rPr>
                <w:noProof/>
                <w:webHidden/>
              </w:rPr>
              <w:fldChar w:fldCharType="begin"/>
            </w:r>
            <w:r w:rsidR="0017568A">
              <w:rPr>
                <w:noProof/>
                <w:webHidden/>
              </w:rPr>
              <w:instrText xml:space="preserve"> PAGEREF _Toc166852687 \h </w:instrText>
            </w:r>
            <w:r w:rsidR="0017568A">
              <w:rPr>
                <w:noProof/>
                <w:webHidden/>
              </w:rPr>
            </w:r>
            <w:r w:rsidR="0017568A">
              <w:rPr>
                <w:noProof/>
                <w:webHidden/>
              </w:rPr>
              <w:fldChar w:fldCharType="separate"/>
            </w:r>
            <w:r w:rsidR="0017568A">
              <w:rPr>
                <w:noProof/>
                <w:webHidden/>
              </w:rPr>
              <w:t>3</w:t>
            </w:r>
            <w:r w:rsidR="0017568A">
              <w:rPr>
                <w:noProof/>
                <w:webHidden/>
              </w:rPr>
              <w:fldChar w:fldCharType="end"/>
            </w:r>
          </w:hyperlink>
        </w:p>
        <w:p w14:paraId="3C4989E5" w14:textId="68B75F56" w:rsidR="0017568A" w:rsidRDefault="00000000">
          <w:pPr>
            <w:pStyle w:val="TOC1"/>
            <w:tabs>
              <w:tab w:val="left" w:pos="480"/>
              <w:tab w:val="right" w:leader="dot" w:pos="9609"/>
            </w:tabs>
            <w:rPr>
              <w:rFonts w:asciiTheme="minorHAnsi" w:eastAsiaTheme="minorEastAsia" w:hAnsiTheme="minorHAnsi" w:cstheme="minorBidi"/>
              <w:b w:val="0"/>
              <w:bCs w:val="0"/>
              <w:noProof/>
              <w:kern w:val="2"/>
              <w:sz w:val="22"/>
              <w:szCs w:val="22"/>
              <w:lang w:val="en-IN" w:eastAsia="en-IN"/>
              <w14:ligatures w14:val="standardContextual"/>
            </w:rPr>
          </w:pPr>
          <w:hyperlink w:anchor="_Toc166852688" w:history="1">
            <w:r w:rsidR="0017568A" w:rsidRPr="00DE0642">
              <w:rPr>
                <w:rStyle w:val="Hyperlink"/>
                <w:noProof/>
              </w:rPr>
              <w:t>5.</w:t>
            </w:r>
            <w:r w:rsidR="0017568A">
              <w:rPr>
                <w:rFonts w:asciiTheme="minorHAnsi" w:eastAsiaTheme="minorEastAsia" w:hAnsiTheme="minorHAnsi" w:cstheme="minorBidi"/>
                <w:b w:val="0"/>
                <w:bCs w:val="0"/>
                <w:noProof/>
                <w:kern w:val="2"/>
                <w:sz w:val="22"/>
                <w:szCs w:val="22"/>
                <w:lang w:val="en-IN" w:eastAsia="en-IN"/>
                <w14:ligatures w14:val="standardContextual"/>
              </w:rPr>
              <w:tab/>
            </w:r>
            <w:r w:rsidR="0017568A" w:rsidRPr="00DE0642">
              <w:rPr>
                <w:rStyle w:val="Hyperlink"/>
                <w:noProof/>
              </w:rPr>
              <w:t>EMPLOYEE MASTER</w:t>
            </w:r>
            <w:r w:rsidR="0017568A">
              <w:rPr>
                <w:noProof/>
                <w:webHidden/>
              </w:rPr>
              <w:tab/>
            </w:r>
            <w:r w:rsidR="0017568A">
              <w:rPr>
                <w:noProof/>
                <w:webHidden/>
              </w:rPr>
              <w:fldChar w:fldCharType="begin"/>
            </w:r>
            <w:r w:rsidR="0017568A">
              <w:rPr>
                <w:noProof/>
                <w:webHidden/>
              </w:rPr>
              <w:instrText xml:space="preserve"> PAGEREF _Toc166852688 \h </w:instrText>
            </w:r>
            <w:r w:rsidR="0017568A">
              <w:rPr>
                <w:noProof/>
                <w:webHidden/>
              </w:rPr>
            </w:r>
            <w:r w:rsidR="0017568A">
              <w:rPr>
                <w:noProof/>
                <w:webHidden/>
              </w:rPr>
              <w:fldChar w:fldCharType="separate"/>
            </w:r>
            <w:r w:rsidR="0017568A">
              <w:rPr>
                <w:noProof/>
                <w:webHidden/>
              </w:rPr>
              <w:t>4</w:t>
            </w:r>
            <w:r w:rsidR="0017568A">
              <w:rPr>
                <w:noProof/>
                <w:webHidden/>
              </w:rPr>
              <w:fldChar w:fldCharType="end"/>
            </w:r>
          </w:hyperlink>
        </w:p>
        <w:p w14:paraId="6C3BE5D6" w14:textId="553B3094" w:rsidR="0017568A" w:rsidRDefault="00000000">
          <w:pPr>
            <w:pStyle w:val="TOC1"/>
            <w:tabs>
              <w:tab w:val="left" w:pos="480"/>
              <w:tab w:val="right" w:leader="dot" w:pos="9609"/>
            </w:tabs>
            <w:rPr>
              <w:rFonts w:asciiTheme="minorHAnsi" w:eastAsiaTheme="minorEastAsia" w:hAnsiTheme="minorHAnsi" w:cstheme="minorBidi"/>
              <w:b w:val="0"/>
              <w:bCs w:val="0"/>
              <w:noProof/>
              <w:kern w:val="2"/>
              <w:sz w:val="22"/>
              <w:szCs w:val="22"/>
              <w:lang w:val="en-IN" w:eastAsia="en-IN"/>
              <w14:ligatures w14:val="standardContextual"/>
            </w:rPr>
          </w:pPr>
          <w:hyperlink w:anchor="_Toc166852689" w:history="1">
            <w:r w:rsidR="0017568A" w:rsidRPr="00DE0642">
              <w:rPr>
                <w:rStyle w:val="Hyperlink"/>
                <w:rFonts w:eastAsia="MS Mincho"/>
                <w:noProof/>
                <w:lang w:eastAsia="ja-JP"/>
              </w:rPr>
              <w:t>6.</w:t>
            </w:r>
            <w:r w:rsidR="0017568A">
              <w:rPr>
                <w:rFonts w:asciiTheme="minorHAnsi" w:eastAsiaTheme="minorEastAsia" w:hAnsiTheme="minorHAnsi" w:cstheme="minorBidi"/>
                <w:b w:val="0"/>
                <w:bCs w:val="0"/>
                <w:noProof/>
                <w:kern w:val="2"/>
                <w:sz w:val="22"/>
                <w:szCs w:val="22"/>
                <w:lang w:val="en-IN" w:eastAsia="en-IN"/>
                <w14:ligatures w14:val="standardContextual"/>
              </w:rPr>
              <w:tab/>
            </w:r>
            <w:r w:rsidR="0017568A" w:rsidRPr="00DE0642">
              <w:rPr>
                <w:rStyle w:val="Hyperlink"/>
                <w:rFonts w:eastAsia="MS Mincho"/>
                <w:noProof/>
                <w:lang w:eastAsia="ja-JP"/>
              </w:rPr>
              <w:t>PROJECT MASTER</w:t>
            </w:r>
            <w:r w:rsidR="0017568A">
              <w:rPr>
                <w:noProof/>
                <w:webHidden/>
              </w:rPr>
              <w:tab/>
            </w:r>
            <w:r w:rsidR="0017568A">
              <w:rPr>
                <w:noProof/>
                <w:webHidden/>
              </w:rPr>
              <w:fldChar w:fldCharType="begin"/>
            </w:r>
            <w:r w:rsidR="0017568A">
              <w:rPr>
                <w:noProof/>
                <w:webHidden/>
              </w:rPr>
              <w:instrText xml:space="preserve"> PAGEREF _Toc166852689 \h </w:instrText>
            </w:r>
            <w:r w:rsidR="0017568A">
              <w:rPr>
                <w:noProof/>
                <w:webHidden/>
              </w:rPr>
            </w:r>
            <w:r w:rsidR="0017568A">
              <w:rPr>
                <w:noProof/>
                <w:webHidden/>
              </w:rPr>
              <w:fldChar w:fldCharType="separate"/>
            </w:r>
            <w:r w:rsidR="0017568A">
              <w:rPr>
                <w:noProof/>
                <w:webHidden/>
              </w:rPr>
              <w:t>5</w:t>
            </w:r>
            <w:r w:rsidR="0017568A">
              <w:rPr>
                <w:noProof/>
                <w:webHidden/>
              </w:rPr>
              <w:fldChar w:fldCharType="end"/>
            </w:r>
          </w:hyperlink>
        </w:p>
        <w:p w14:paraId="50ED462A" w14:textId="616CA6E6" w:rsidR="0017568A" w:rsidRDefault="00000000">
          <w:pPr>
            <w:pStyle w:val="TOC1"/>
            <w:tabs>
              <w:tab w:val="left" w:pos="480"/>
              <w:tab w:val="right" w:leader="dot" w:pos="9609"/>
            </w:tabs>
            <w:rPr>
              <w:rFonts w:asciiTheme="minorHAnsi" w:eastAsiaTheme="minorEastAsia" w:hAnsiTheme="minorHAnsi" w:cstheme="minorBidi"/>
              <w:b w:val="0"/>
              <w:bCs w:val="0"/>
              <w:noProof/>
              <w:kern w:val="2"/>
              <w:sz w:val="22"/>
              <w:szCs w:val="22"/>
              <w:lang w:val="en-IN" w:eastAsia="en-IN"/>
              <w14:ligatures w14:val="standardContextual"/>
            </w:rPr>
          </w:pPr>
          <w:hyperlink w:anchor="_Toc166852690" w:history="1">
            <w:r w:rsidR="0017568A" w:rsidRPr="00DE0642">
              <w:rPr>
                <w:rStyle w:val="Hyperlink"/>
                <w:rFonts w:eastAsia="MS Mincho"/>
                <w:noProof/>
                <w:lang w:eastAsia="ja-JP"/>
              </w:rPr>
              <w:t>7.</w:t>
            </w:r>
            <w:r w:rsidR="0017568A">
              <w:rPr>
                <w:rFonts w:asciiTheme="minorHAnsi" w:eastAsiaTheme="minorEastAsia" w:hAnsiTheme="minorHAnsi" w:cstheme="minorBidi"/>
                <w:b w:val="0"/>
                <w:bCs w:val="0"/>
                <w:noProof/>
                <w:kern w:val="2"/>
                <w:sz w:val="22"/>
                <w:szCs w:val="22"/>
                <w:lang w:val="en-IN" w:eastAsia="en-IN"/>
                <w14:ligatures w14:val="standardContextual"/>
              </w:rPr>
              <w:tab/>
            </w:r>
            <w:r w:rsidR="0017568A" w:rsidRPr="00DE0642">
              <w:rPr>
                <w:rStyle w:val="Hyperlink"/>
                <w:rFonts w:eastAsia="MS Mincho"/>
                <w:noProof/>
                <w:lang w:eastAsia="ja-JP"/>
              </w:rPr>
              <w:t>TIMSHEET</w:t>
            </w:r>
            <w:r w:rsidR="0017568A">
              <w:rPr>
                <w:noProof/>
                <w:webHidden/>
              </w:rPr>
              <w:tab/>
            </w:r>
            <w:r w:rsidR="0017568A">
              <w:rPr>
                <w:noProof/>
                <w:webHidden/>
              </w:rPr>
              <w:fldChar w:fldCharType="begin"/>
            </w:r>
            <w:r w:rsidR="0017568A">
              <w:rPr>
                <w:noProof/>
                <w:webHidden/>
              </w:rPr>
              <w:instrText xml:space="preserve"> PAGEREF _Toc166852690 \h </w:instrText>
            </w:r>
            <w:r w:rsidR="0017568A">
              <w:rPr>
                <w:noProof/>
                <w:webHidden/>
              </w:rPr>
            </w:r>
            <w:r w:rsidR="0017568A">
              <w:rPr>
                <w:noProof/>
                <w:webHidden/>
              </w:rPr>
              <w:fldChar w:fldCharType="separate"/>
            </w:r>
            <w:r w:rsidR="0017568A">
              <w:rPr>
                <w:noProof/>
                <w:webHidden/>
              </w:rPr>
              <w:t>6</w:t>
            </w:r>
            <w:r w:rsidR="0017568A">
              <w:rPr>
                <w:noProof/>
                <w:webHidden/>
              </w:rPr>
              <w:fldChar w:fldCharType="end"/>
            </w:r>
          </w:hyperlink>
        </w:p>
        <w:p w14:paraId="39A9AA2D" w14:textId="3D4EBAC8" w:rsidR="0017568A" w:rsidRDefault="00000000">
          <w:pPr>
            <w:pStyle w:val="TOC1"/>
            <w:tabs>
              <w:tab w:val="left" w:pos="480"/>
              <w:tab w:val="right" w:leader="dot" w:pos="9609"/>
            </w:tabs>
            <w:rPr>
              <w:rFonts w:asciiTheme="minorHAnsi" w:eastAsiaTheme="minorEastAsia" w:hAnsiTheme="minorHAnsi" w:cstheme="minorBidi"/>
              <w:b w:val="0"/>
              <w:bCs w:val="0"/>
              <w:noProof/>
              <w:kern w:val="2"/>
              <w:sz w:val="22"/>
              <w:szCs w:val="22"/>
              <w:lang w:val="en-IN" w:eastAsia="en-IN"/>
              <w14:ligatures w14:val="standardContextual"/>
            </w:rPr>
          </w:pPr>
          <w:hyperlink w:anchor="_Toc166852691" w:history="1">
            <w:r w:rsidR="0017568A" w:rsidRPr="00DE0642">
              <w:rPr>
                <w:rStyle w:val="Hyperlink"/>
                <w:rFonts w:eastAsia="MS Mincho"/>
                <w:noProof/>
                <w:lang w:eastAsia="ja-JP"/>
              </w:rPr>
              <w:t>8.</w:t>
            </w:r>
            <w:r w:rsidR="0017568A">
              <w:rPr>
                <w:rFonts w:asciiTheme="minorHAnsi" w:eastAsiaTheme="minorEastAsia" w:hAnsiTheme="minorHAnsi" w:cstheme="minorBidi"/>
                <w:b w:val="0"/>
                <w:bCs w:val="0"/>
                <w:noProof/>
                <w:kern w:val="2"/>
                <w:sz w:val="22"/>
                <w:szCs w:val="22"/>
                <w:lang w:val="en-IN" w:eastAsia="en-IN"/>
                <w14:ligatures w14:val="standardContextual"/>
              </w:rPr>
              <w:tab/>
            </w:r>
            <w:r w:rsidR="0017568A" w:rsidRPr="00DE0642">
              <w:rPr>
                <w:rStyle w:val="Hyperlink"/>
                <w:rFonts w:eastAsia="MS Mincho"/>
                <w:noProof/>
                <w:lang w:eastAsia="ja-JP"/>
              </w:rPr>
              <w:t>VARIOUS REPORT</w:t>
            </w:r>
            <w:r w:rsidR="0017568A">
              <w:rPr>
                <w:noProof/>
                <w:webHidden/>
              </w:rPr>
              <w:tab/>
            </w:r>
            <w:r w:rsidR="0017568A">
              <w:rPr>
                <w:noProof/>
                <w:webHidden/>
              </w:rPr>
              <w:fldChar w:fldCharType="begin"/>
            </w:r>
            <w:r w:rsidR="0017568A">
              <w:rPr>
                <w:noProof/>
                <w:webHidden/>
              </w:rPr>
              <w:instrText xml:space="preserve"> PAGEREF _Toc166852691 \h </w:instrText>
            </w:r>
            <w:r w:rsidR="0017568A">
              <w:rPr>
                <w:noProof/>
                <w:webHidden/>
              </w:rPr>
            </w:r>
            <w:r w:rsidR="0017568A">
              <w:rPr>
                <w:noProof/>
                <w:webHidden/>
              </w:rPr>
              <w:fldChar w:fldCharType="separate"/>
            </w:r>
            <w:r w:rsidR="0017568A">
              <w:rPr>
                <w:noProof/>
                <w:webHidden/>
              </w:rPr>
              <w:t>7</w:t>
            </w:r>
            <w:r w:rsidR="0017568A">
              <w:rPr>
                <w:noProof/>
                <w:webHidden/>
              </w:rPr>
              <w:fldChar w:fldCharType="end"/>
            </w:r>
          </w:hyperlink>
        </w:p>
        <w:p w14:paraId="39FAE31B" w14:textId="3CF24FEC" w:rsidR="005A6030" w:rsidRDefault="005A6030">
          <w:r>
            <w:rPr>
              <w:b/>
              <w:bCs/>
              <w:noProof/>
            </w:rPr>
            <w:fldChar w:fldCharType="end"/>
          </w:r>
        </w:p>
      </w:sdtContent>
    </w:sdt>
    <w:p w14:paraId="196DCFAF" w14:textId="0FB0300C" w:rsidR="00836E00" w:rsidRDefault="00881D21" w:rsidP="00CD4B0F">
      <w:pPr>
        <w:pStyle w:val="Heading1"/>
        <w:numPr>
          <w:ilvl w:val="0"/>
          <w:numId w:val="0"/>
        </w:numPr>
        <w:rPr>
          <w:rFonts w:ascii="Arial" w:hAnsi="Arial" w:cs="Arial"/>
        </w:rPr>
      </w:pPr>
      <w:r>
        <w:br w:type="page"/>
      </w:r>
    </w:p>
    <w:p w14:paraId="08A476B7" w14:textId="5AB3833F" w:rsidR="004D223A" w:rsidRDefault="00D14CC4" w:rsidP="00CD4B0F">
      <w:pPr>
        <w:pStyle w:val="Heading1"/>
      </w:pPr>
      <w:bookmarkStart w:id="0" w:name="_Toc166852684"/>
      <w:bookmarkStart w:id="1" w:name="_Toc41997120"/>
      <w:r w:rsidRPr="00754F71">
        <w:lastRenderedPageBreak/>
        <w:t>INTRODUCTION</w:t>
      </w:r>
      <w:bookmarkEnd w:id="0"/>
    </w:p>
    <w:p w14:paraId="022520E5" w14:textId="5FD7C757" w:rsidR="00C32FCC" w:rsidRDefault="00C32FCC" w:rsidP="00754F71">
      <w:pPr>
        <w:pStyle w:val="Heading3"/>
        <w:spacing w:line="276" w:lineRule="auto"/>
        <w:ind w:left="360"/>
        <w:rPr>
          <w:rFonts w:ascii="Calibri" w:hAnsi="Calibri" w:cs="Calibri"/>
          <w:bCs/>
          <w:caps/>
          <w:noProof/>
          <w:szCs w:val="28"/>
        </w:rPr>
      </w:pPr>
    </w:p>
    <w:p w14:paraId="43647385" w14:textId="77777777" w:rsidR="00D14CC4" w:rsidRPr="00D14CC4" w:rsidRDefault="00D14CC4" w:rsidP="00D14CC4">
      <w:pPr>
        <w:rPr>
          <w:rFonts w:ascii="Calibri" w:eastAsia="MS Mincho" w:hAnsi="Calibri" w:cs="Calibri"/>
          <w:sz w:val="22"/>
          <w:szCs w:val="22"/>
          <w:lang w:eastAsia="ja-JP"/>
        </w:rPr>
      </w:pPr>
      <w:r w:rsidRPr="00D14CC4">
        <w:rPr>
          <w:rFonts w:ascii="Calibri" w:eastAsia="MS Mincho" w:hAnsi="Calibri" w:cs="Calibri"/>
          <w:sz w:val="22"/>
          <w:szCs w:val="22"/>
          <w:lang w:eastAsia="ja-JP"/>
        </w:rPr>
        <w:t>This This document outlines the design for the internal portal, which primarily consists of:</w:t>
      </w:r>
    </w:p>
    <w:p w14:paraId="7FB09958" w14:textId="77777777" w:rsidR="00D14CC4" w:rsidRPr="00D14CC4" w:rsidRDefault="00D14CC4" w:rsidP="00D14CC4">
      <w:pPr>
        <w:rPr>
          <w:rFonts w:ascii="Calibri" w:eastAsia="MS Mincho" w:hAnsi="Calibri" w:cs="Calibri"/>
          <w:sz w:val="22"/>
          <w:szCs w:val="22"/>
          <w:lang w:eastAsia="ja-JP"/>
        </w:rPr>
      </w:pPr>
    </w:p>
    <w:p w14:paraId="34F7B19E" w14:textId="77777777" w:rsidR="00D14CC4" w:rsidRPr="00D14CC4" w:rsidRDefault="00D14CC4" w:rsidP="00D14CC4">
      <w:pPr>
        <w:pStyle w:val="ListParagraph"/>
        <w:numPr>
          <w:ilvl w:val="0"/>
          <w:numId w:val="39"/>
        </w:numPr>
        <w:rPr>
          <w:rFonts w:ascii="Calibri" w:eastAsia="MS Mincho" w:hAnsi="Calibri" w:cs="Calibri"/>
          <w:sz w:val="22"/>
          <w:szCs w:val="22"/>
          <w:lang w:eastAsia="ja-JP"/>
        </w:rPr>
      </w:pPr>
      <w:r w:rsidRPr="00D14CC4">
        <w:rPr>
          <w:rFonts w:ascii="Calibri" w:eastAsia="MS Mincho" w:hAnsi="Calibri" w:cs="Calibri"/>
          <w:sz w:val="22"/>
          <w:szCs w:val="22"/>
          <w:lang w:eastAsia="ja-JP"/>
        </w:rPr>
        <w:t>Company Master</w:t>
      </w:r>
    </w:p>
    <w:p w14:paraId="1D65BC90" w14:textId="77777777" w:rsidR="00D14CC4" w:rsidRPr="00D14CC4" w:rsidRDefault="00D14CC4" w:rsidP="00D14CC4">
      <w:pPr>
        <w:pStyle w:val="ListParagraph"/>
        <w:numPr>
          <w:ilvl w:val="0"/>
          <w:numId w:val="39"/>
        </w:numPr>
        <w:rPr>
          <w:rFonts w:ascii="Calibri" w:eastAsia="MS Mincho" w:hAnsi="Calibri" w:cs="Calibri"/>
          <w:sz w:val="22"/>
          <w:szCs w:val="22"/>
          <w:lang w:eastAsia="ja-JP"/>
        </w:rPr>
      </w:pPr>
      <w:r w:rsidRPr="00D14CC4">
        <w:rPr>
          <w:rFonts w:ascii="Calibri" w:eastAsia="MS Mincho" w:hAnsi="Calibri" w:cs="Calibri"/>
          <w:sz w:val="22"/>
          <w:szCs w:val="22"/>
          <w:lang w:eastAsia="ja-JP"/>
        </w:rPr>
        <w:t>Employee Master</w:t>
      </w:r>
    </w:p>
    <w:p w14:paraId="62FFA2B2" w14:textId="77777777" w:rsidR="00D14CC4" w:rsidRPr="00D14CC4" w:rsidRDefault="00D14CC4" w:rsidP="00D14CC4">
      <w:pPr>
        <w:pStyle w:val="ListParagraph"/>
        <w:numPr>
          <w:ilvl w:val="0"/>
          <w:numId w:val="39"/>
        </w:numPr>
        <w:rPr>
          <w:rFonts w:ascii="Calibri" w:eastAsia="MS Mincho" w:hAnsi="Calibri" w:cs="Calibri"/>
          <w:sz w:val="22"/>
          <w:szCs w:val="22"/>
          <w:lang w:eastAsia="ja-JP"/>
        </w:rPr>
      </w:pPr>
      <w:r w:rsidRPr="00D14CC4">
        <w:rPr>
          <w:rFonts w:ascii="Calibri" w:eastAsia="MS Mincho" w:hAnsi="Calibri" w:cs="Calibri"/>
          <w:sz w:val="22"/>
          <w:szCs w:val="22"/>
          <w:lang w:eastAsia="ja-JP"/>
        </w:rPr>
        <w:t>Vendor Master</w:t>
      </w:r>
    </w:p>
    <w:p w14:paraId="04118453" w14:textId="77777777" w:rsidR="00D14CC4" w:rsidRPr="00D14CC4" w:rsidRDefault="00D14CC4" w:rsidP="00D14CC4">
      <w:pPr>
        <w:pStyle w:val="ListParagraph"/>
        <w:numPr>
          <w:ilvl w:val="0"/>
          <w:numId w:val="39"/>
        </w:numPr>
        <w:rPr>
          <w:rFonts w:ascii="Calibri" w:eastAsia="MS Mincho" w:hAnsi="Calibri" w:cs="Calibri"/>
          <w:sz w:val="22"/>
          <w:szCs w:val="22"/>
          <w:lang w:eastAsia="ja-JP"/>
        </w:rPr>
      </w:pPr>
      <w:r w:rsidRPr="00D14CC4">
        <w:rPr>
          <w:rFonts w:ascii="Calibri" w:eastAsia="MS Mincho" w:hAnsi="Calibri" w:cs="Calibri"/>
          <w:sz w:val="22"/>
          <w:szCs w:val="22"/>
          <w:lang w:eastAsia="ja-JP"/>
        </w:rPr>
        <w:t>Customer Master</w:t>
      </w:r>
    </w:p>
    <w:p w14:paraId="2F0E08B8" w14:textId="77777777" w:rsidR="00D14CC4" w:rsidRPr="00D14CC4" w:rsidRDefault="00D14CC4" w:rsidP="00D14CC4">
      <w:pPr>
        <w:pStyle w:val="ListParagraph"/>
        <w:numPr>
          <w:ilvl w:val="0"/>
          <w:numId w:val="39"/>
        </w:numPr>
        <w:rPr>
          <w:rFonts w:ascii="Calibri" w:eastAsia="MS Mincho" w:hAnsi="Calibri" w:cs="Calibri"/>
          <w:sz w:val="22"/>
          <w:szCs w:val="22"/>
          <w:lang w:eastAsia="ja-JP"/>
        </w:rPr>
      </w:pPr>
      <w:r w:rsidRPr="00D14CC4">
        <w:rPr>
          <w:rFonts w:ascii="Calibri" w:eastAsia="MS Mincho" w:hAnsi="Calibri" w:cs="Calibri"/>
          <w:sz w:val="22"/>
          <w:szCs w:val="22"/>
          <w:lang w:eastAsia="ja-JP"/>
        </w:rPr>
        <w:t>Project Master</w:t>
      </w:r>
    </w:p>
    <w:p w14:paraId="487146E5" w14:textId="77777777" w:rsidR="00D14CC4" w:rsidRPr="00D14CC4" w:rsidRDefault="00D14CC4" w:rsidP="00D14CC4">
      <w:pPr>
        <w:pStyle w:val="ListParagraph"/>
        <w:numPr>
          <w:ilvl w:val="0"/>
          <w:numId w:val="39"/>
        </w:numPr>
        <w:rPr>
          <w:rFonts w:ascii="Calibri" w:eastAsia="MS Mincho" w:hAnsi="Calibri" w:cs="Calibri"/>
          <w:sz w:val="22"/>
          <w:szCs w:val="22"/>
          <w:lang w:eastAsia="ja-JP"/>
        </w:rPr>
      </w:pPr>
      <w:r w:rsidRPr="00D14CC4">
        <w:rPr>
          <w:rFonts w:ascii="Calibri" w:eastAsia="MS Mincho" w:hAnsi="Calibri" w:cs="Calibri"/>
          <w:sz w:val="22"/>
          <w:szCs w:val="22"/>
          <w:lang w:eastAsia="ja-JP"/>
        </w:rPr>
        <w:t>Timesheet</w:t>
      </w:r>
    </w:p>
    <w:p w14:paraId="26DC7FE5" w14:textId="5CEFD005" w:rsidR="00D14CC4" w:rsidRPr="004906CF" w:rsidRDefault="00D14CC4" w:rsidP="00D14CC4">
      <w:pPr>
        <w:pStyle w:val="ListParagraph"/>
        <w:numPr>
          <w:ilvl w:val="0"/>
          <w:numId w:val="39"/>
        </w:numPr>
        <w:rPr>
          <w:rFonts w:ascii="Calibri" w:eastAsia="MS Mincho" w:hAnsi="Calibri" w:cs="Calibri"/>
          <w:sz w:val="22"/>
          <w:szCs w:val="22"/>
          <w:lang w:eastAsia="ja-JP"/>
        </w:rPr>
      </w:pPr>
      <w:r w:rsidRPr="00D14CC4">
        <w:rPr>
          <w:rFonts w:ascii="Calibri" w:eastAsia="MS Mincho" w:hAnsi="Calibri" w:cs="Calibri"/>
          <w:sz w:val="22"/>
          <w:szCs w:val="22"/>
          <w:lang w:eastAsia="ja-JP"/>
        </w:rPr>
        <w:t>Various Reports</w:t>
      </w:r>
    </w:p>
    <w:p w14:paraId="6BEFF5B5" w14:textId="05B01D50" w:rsidR="00D14CC4" w:rsidRPr="00D14CC4" w:rsidRDefault="00D14CC4" w:rsidP="00D14CC4">
      <w:pPr>
        <w:rPr>
          <w:rFonts w:ascii="Calibri" w:eastAsia="MS Mincho" w:hAnsi="Calibri" w:cs="Calibri"/>
          <w:sz w:val="22"/>
          <w:szCs w:val="22"/>
          <w:lang w:eastAsia="ja-JP"/>
        </w:rPr>
      </w:pPr>
      <w:r w:rsidRPr="00D14CC4">
        <w:rPr>
          <w:rFonts w:ascii="Calibri" w:eastAsia="MS Mincho" w:hAnsi="Calibri" w:cs="Calibri"/>
          <w:sz w:val="22"/>
          <w:szCs w:val="22"/>
          <w:lang w:eastAsia="ja-JP"/>
        </w:rPr>
        <w:t>Additionally, we will include the following items in the second phase:</w:t>
      </w:r>
    </w:p>
    <w:p w14:paraId="6FB20EAC" w14:textId="2D2AC7AE" w:rsidR="00D14CC4" w:rsidRPr="00C0480A" w:rsidRDefault="00D14CC4" w:rsidP="00D14CC4">
      <w:pPr>
        <w:pStyle w:val="ListParagraph"/>
        <w:numPr>
          <w:ilvl w:val="0"/>
          <w:numId w:val="40"/>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 xml:space="preserve">Invoice </w:t>
      </w:r>
      <w:r w:rsidR="004906CF">
        <w:rPr>
          <w:rFonts w:ascii="Calibri" w:eastAsia="MS Mincho" w:hAnsi="Calibri" w:cs="Calibri"/>
          <w:kern w:val="0"/>
          <w:sz w:val="22"/>
          <w:szCs w:val="22"/>
          <w:lang w:eastAsia="ja-JP" w:bidi="ar-SA"/>
        </w:rPr>
        <w:t xml:space="preserve">Processing </w:t>
      </w:r>
    </w:p>
    <w:p w14:paraId="1DE320AD" w14:textId="77777777" w:rsidR="00D14CC4" w:rsidRDefault="00D14CC4" w:rsidP="00D14CC4">
      <w:pPr>
        <w:pStyle w:val="ListParagraph"/>
        <w:numPr>
          <w:ilvl w:val="0"/>
          <w:numId w:val="40"/>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Resume Master</w:t>
      </w:r>
    </w:p>
    <w:p w14:paraId="6589A8CD" w14:textId="77777777" w:rsidR="004906CF" w:rsidRDefault="004906CF" w:rsidP="00D14CC4">
      <w:pPr>
        <w:pStyle w:val="ListParagraph"/>
        <w:numPr>
          <w:ilvl w:val="0"/>
          <w:numId w:val="40"/>
        </w:numPr>
        <w:rPr>
          <w:rFonts w:ascii="Calibri" w:eastAsia="MS Mincho" w:hAnsi="Calibri" w:cs="Calibri"/>
          <w:kern w:val="0"/>
          <w:sz w:val="22"/>
          <w:szCs w:val="22"/>
          <w:lang w:eastAsia="ja-JP" w:bidi="ar-SA"/>
        </w:rPr>
      </w:pPr>
      <w:r>
        <w:rPr>
          <w:rFonts w:ascii="Calibri" w:eastAsia="MS Mincho" w:hAnsi="Calibri" w:cs="Calibri"/>
          <w:kern w:val="0"/>
          <w:sz w:val="22"/>
          <w:szCs w:val="22"/>
          <w:lang w:eastAsia="ja-JP" w:bidi="ar-SA"/>
        </w:rPr>
        <w:t>Vendor Invoicing</w:t>
      </w:r>
    </w:p>
    <w:p w14:paraId="3973C639" w14:textId="31402AA1" w:rsidR="00D14CC4" w:rsidRPr="004906CF" w:rsidRDefault="004906CF" w:rsidP="00D14CC4">
      <w:pPr>
        <w:pStyle w:val="ListParagraph"/>
        <w:numPr>
          <w:ilvl w:val="0"/>
          <w:numId w:val="40"/>
        </w:numPr>
        <w:rPr>
          <w:rFonts w:ascii="Calibri" w:eastAsia="MS Mincho" w:hAnsi="Calibri" w:cs="Calibri"/>
          <w:kern w:val="0"/>
          <w:sz w:val="22"/>
          <w:szCs w:val="22"/>
          <w:lang w:eastAsia="ja-JP" w:bidi="ar-SA"/>
        </w:rPr>
      </w:pPr>
      <w:r>
        <w:rPr>
          <w:rFonts w:ascii="Calibri" w:eastAsia="MS Mincho" w:hAnsi="Calibri" w:cs="Calibri"/>
          <w:kern w:val="0"/>
          <w:sz w:val="22"/>
          <w:szCs w:val="22"/>
          <w:lang w:eastAsia="ja-JP" w:bidi="ar-SA"/>
        </w:rPr>
        <w:t xml:space="preserve">Leave Module  </w:t>
      </w:r>
    </w:p>
    <w:p w14:paraId="48A7DD5F" w14:textId="02A7F179" w:rsidR="00C52C38" w:rsidRDefault="00D14CC4" w:rsidP="00CD4B0F">
      <w:pPr>
        <w:pStyle w:val="Heading1"/>
      </w:pPr>
      <w:bookmarkStart w:id="2" w:name="_Toc166852685"/>
      <w:bookmarkEnd w:id="1"/>
      <w:r>
        <w:t>COMPANY MASTER</w:t>
      </w:r>
      <w:bookmarkEnd w:id="2"/>
      <w:r>
        <w:t xml:space="preserve"> </w:t>
      </w:r>
    </w:p>
    <w:p w14:paraId="4C293335" w14:textId="77777777" w:rsidR="00C0480A" w:rsidRDefault="00C0480A" w:rsidP="00C0480A">
      <w:pPr>
        <w:rPr>
          <w:rFonts w:ascii="Calibri" w:eastAsia="MS Mincho" w:hAnsi="Calibri" w:cs="Calibri"/>
          <w:sz w:val="22"/>
          <w:szCs w:val="22"/>
          <w:lang w:eastAsia="ja-JP"/>
        </w:rPr>
      </w:pPr>
    </w:p>
    <w:p w14:paraId="13DC51D5" w14:textId="639E4979" w:rsidR="00C0480A" w:rsidRPr="00C0480A" w:rsidRDefault="00C0480A" w:rsidP="00C0480A">
      <w:pPr>
        <w:rPr>
          <w:rFonts w:ascii="Calibri" w:eastAsia="MS Mincho" w:hAnsi="Calibri" w:cs="Calibri"/>
          <w:sz w:val="22"/>
          <w:szCs w:val="22"/>
          <w:lang w:eastAsia="ja-JP"/>
        </w:rPr>
      </w:pPr>
      <w:r w:rsidRPr="00C0480A">
        <w:rPr>
          <w:rFonts w:ascii="Calibri" w:eastAsia="MS Mincho" w:hAnsi="Calibri" w:cs="Calibri"/>
          <w:sz w:val="22"/>
          <w:szCs w:val="22"/>
          <w:lang w:eastAsia="ja-JP"/>
        </w:rPr>
        <w:t>Below mentioned fields are required in the Company Code Master:</w:t>
      </w:r>
    </w:p>
    <w:p w14:paraId="063C1B72" w14:textId="77777777" w:rsidR="00C0480A" w:rsidRPr="00C0480A" w:rsidRDefault="00C0480A" w:rsidP="00C0480A">
      <w:pPr>
        <w:pStyle w:val="ListParagraph"/>
        <w:numPr>
          <w:ilvl w:val="0"/>
          <w:numId w:val="41"/>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Company Code</w:t>
      </w:r>
    </w:p>
    <w:p w14:paraId="4AF58755" w14:textId="77777777" w:rsidR="00C0480A" w:rsidRPr="00C0480A" w:rsidRDefault="00C0480A" w:rsidP="00C0480A">
      <w:pPr>
        <w:pStyle w:val="ListParagraph"/>
        <w:numPr>
          <w:ilvl w:val="0"/>
          <w:numId w:val="41"/>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Company Name</w:t>
      </w:r>
    </w:p>
    <w:p w14:paraId="48559415" w14:textId="77777777" w:rsidR="00C0480A" w:rsidRPr="00C0480A" w:rsidRDefault="00C0480A" w:rsidP="00C0480A">
      <w:pPr>
        <w:pStyle w:val="ListParagraph"/>
        <w:numPr>
          <w:ilvl w:val="0"/>
          <w:numId w:val="41"/>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Company Address</w:t>
      </w:r>
    </w:p>
    <w:p w14:paraId="161EB90E" w14:textId="77777777" w:rsidR="00C0480A" w:rsidRPr="00C0480A" w:rsidRDefault="00C0480A" w:rsidP="00C0480A">
      <w:pPr>
        <w:pStyle w:val="ListParagraph"/>
        <w:numPr>
          <w:ilvl w:val="0"/>
          <w:numId w:val="41"/>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GSTN</w:t>
      </w:r>
    </w:p>
    <w:p w14:paraId="33AE163E" w14:textId="77777777" w:rsidR="00C0480A" w:rsidRPr="00A233F1" w:rsidRDefault="00C0480A" w:rsidP="00C0480A">
      <w:pPr>
        <w:pStyle w:val="ListParagraph"/>
        <w:numPr>
          <w:ilvl w:val="0"/>
          <w:numId w:val="41"/>
        </w:numPr>
        <w:rPr>
          <w:rFonts w:ascii="Calibri" w:eastAsia="MS Mincho" w:hAnsi="Calibri" w:cs="Calibri"/>
          <w:kern w:val="0"/>
          <w:sz w:val="22"/>
          <w:szCs w:val="22"/>
          <w:highlight w:val="yellow"/>
          <w:lang w:eastAsia="ja-JP" w:bidi="ar-SA"/>
        </w:rPr>
      </w:pPr>
      <w:r w:rsidRPr="00A233F1">
        <w:rPr>
          <w:rFonts w:ascii="Calibri" w:eastAsia="MS Mincho" w:hAnsi="Calibri" w:cs="Calibri"/>
          <w:kern w:val="0"/>
          <w:sz w:val="22"/>
          <w:szCs w:val="22"/>
          <w:highlight w:val="yellow"/>
          <w:lang w:eastAsia="ja-JP" w:bidi="ar-SA"/>
        </w:rPr>
        <w:t>PAN Card Number</w:t>
      </w:r>
    </w:p>
    <w:p w14:paraId="38981F4B" w14:textId="77777777" w:rsidR="00C0480A" w:rsidRPr="00C0480A" w:rsidRDefault="00C0480A" w:rsidP="00C0480A">
      <w:pPr>
        <w:pStyle w:val="ListParagraph"/>
        <w:numPr>
          <w:ilvl w:val="0"/>
          <w:numId w:val="41"/>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Contact Person Name</w:t>
      </w:r>
    </w:p>
    <w:p w14:paraId="3EF540C2" w14:textId="77777777" w:rsidR="00C0480A" w:rsidRPr="00C0480A" w:rsidRDefault="00C0480A" w:rsidP="00C0480A">
      <w:pPr>
        <w:pStyle w:val="ListParagraph"/>
        <w:numPr>
          <w:ilvl w:val="0"/>
          <w:numId w:val="41"/>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Contact Person Number</w:t>
      </w:r>
    </w:p>
    <w:p w14:paraId="61C23B60" w14:textId="77777777" w:rsidR="00C0480A" w:rsidRPr="00C0480A" w:rsidRDefault="00C0480A" w:rsidP="00C0480A">
      <w:pPr>
        <w:pStyle w:val="ListParagraph"/>
        <w:numPr>
          <w:ilvl w:val="0"/>
          <w:numId w:val="41"/>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Payment Terms</w:t>
      </w:r>
    </w:p>
    <w:p w14:paraId="736CB71A" w14:textId="77777777" w:rsidR="00C0480A" w:rsidRPr="00A233F1" w:rsidRDefault="00C0480A" w:rsidP="00C0480A">
      <w:pPr>
        <w:pStyle w:val="ListParagraph"/>
        <w:numPr>
          <w:ilvl w:val="0"/>
          <w:numId w:val="41"/>
        </w:numPr>
        <w:rPr>
          <w:rFonts w:ascii="Calibri" w:eastAsia="MS Mincho" w:hAnsi="Calibri" w:cs="Calibri"/>
          <w:kern w:val="0"/>
          <w:sz w:val="22"/>
          <w:szCs w:val="22"/>
          <w:highlight w:val="yellow"/>
          <w:lang w:eastAsia="ja-JP" w:bidi="ar-SA"/>
        </w:rPr>
      </w:pPr>
      <w:r w:rsidRPr="00A233F1">
        <w:rPr>
          <w:rFonts w:ascii="Calibri" w:eastAsia="MS Mincho" w:hAnsi="Calibri" w:cs="Calibri"/>
          <w:kern w:val="0"/>
          <w:sz w:val="22"/>
          <w:szCs w:val="22"/>
          <w:highlight w:val="yellow"/>
          <w:lang w:eastAsia="ja-JP" w:bidi="ar-SA"/>
        </w:rPr>
        <w:t>Bank Name</w:t>
      </w:r>
    </w:p>
    <w:p w14:paraId="2CB9497F" w14:textId="77777777" w:rsidR="00C0480A" w:rsidRPr="00A233F1" w:rsidRDefault="00C0480A" w:rsidP="00C0480A">
      <w:pPr>
        <w:pStyle w:val="ListParagraph"/>
        <w:numPr>
          <w:ilvl w:val="0"/>
          <w:numId w:val="41"/>
        </w:numPr>
        <w:rPr>
          <w:rFonts w:ascii="Calibri" w:eastAsia="MS Mincho" w:hAnsi="Calibri" w:cs="Calibri"/>
          <w:kern w:val="0"/>
          <w:sz w:val="22"/>
          <w:szCs w:val="22"/>
          <w:highlight w:val="yellow"/>
          <w:lang w:eastAsia="ja-JP" w:bidi="ar-SA"/>
        </w:rPr>
      </w:pPr>
      <w:r w:rsidRPr="00A233F1">
        <w:rPr>
          <w:rFonts w:ascii="Calibri" w:eastAsia="MS Mincho" w:hAnsi="Calibri" w:cs="Calibri"/>
          <w:kern w:val="0"/>
          <w:sz w:val="22"/>
          <w:szCs w:val="22"/>
          <w:highlight w:val="yellow"/>
          <w:lang w:eastAsia="ja-JP" w:bidi="ar-SA"/>
        </w:rPr>
        <w:t>Account Name</w:t>
      </w:r>
    </w:p>
    <w:p w14:paraId="5B455A16" w14:textId="77777777" w:rsidR="00C0480A" w:rsidRPr="00A233F1" w:rsidRDefault="00C0480A" w:rsidP="00C0480A">
      <w:pPr>
        <w:pStyle w:val="ListParagraph"/>
        <w:numPr>
          <w:ilvl w:val="0"/>
          <w:numId w:val="41"/>
        </w:numPr>
        <w:rPr>
          <w:rFonts w:ascii="Calibri" w:eastAsia="MS Mincho" w:hAnsi="Calibri" w:cs="Calibri"/>
          <w:kern w:val="0"/>
          <w:sz w:val="22"/>
          <w:szCs w:val="22"/>
          <w:highlight w:val="yellow"/>
          <w:lang w:eastAsia="ja-JP" w:bidi="ar-SA"/>
        </w:rPr>
      </w:pPr>
      <w:r w:rsidRPr="00A233F1">
        <w:rPr>
          <w:rFonts w:ascii="Calibri" w:eastAsia="MS Mincho" w:hAnsi="Calibri" w:cs="Calibri"/>
          <w:kern w:val="0"/>
          <w:sz w:val="22"/>
          <w:szCs w:val="22"/>
          <w:highlight w:val="yellow"/>
          <w:lang w:eastAsia="ja-JP" w:bidi="ar-SA"/>
        </w:rPr>
        <w:t>Bank Account Number</w:t>
      </w:r>
    </w:p>
    <w:p w14:paraId="0E9DECBD" w14:textId="77777777" w:rsidR="00C0480A" w:rsidRPr="00A233F1" w:rsidRDefault="00C0480A" w:rsidP="00C0480A">
      <w:pPr>
        <w:pStyle w:val="ListParagraph"/>
        <w:numPr>
          <w:ilvl w:val="0"/>
          <w:numId w:val="41"/>
        </w:numPr>
        <w:rPr>
          <w:rFonts w:ascii="Calibri" w:eastAsia="MS Mincho" w:hAnsi="Calibri" w:cs="Calibri"/>
          <w:kern w:val="0"/>
          <w:sz w:val="22"/>
          <w:szCs w:val="22"/>
          <w:highlight w:val="yellow"/>
          <w:lang w:eastAsia="ja-JP" w:bidi="ar-SA"/>
        </w:rPr>
      </w:pPr>
      <w:r w:rsidRPr="00A233F1">
        <w:rPr>
          <w:rFonts w:ascii="Calibri" w:eastAsia="MS Mincho" w:hAnsi="Calibri" w:cs="Calibri"/>
          <w:kern w:val="0"/>
          <w:sz w:val="22"/>
          <w:szCs w:val="22"/>
          <w:highlight w:val="yellow"/>
          <w:lang w:eastAsia="ja-JP" w:bidi="ar-SA"/>
        </w:rPr>
        <w:t>IFSC Code</w:t>
      </w:r>
    </w:p>
    <w:p w14:paraId="2772EE8B" w14:textId="77777777" w:rsidR="00C0480A" w:rsidRPr="00A233F1" w:rsidRDefault="00C0480A" w:rsidP="00C0480A">
      <w:pPr>
        <w:pStyle w:val="ListParagraph"/>
        <w:numPr>
          <w:ilvl w:val="0"/>
          <w:numId w:val="41"/>
        </w:numPr>
        <w:rPr>
          <w:rFonts w:ascii="Calibri" w:eastAsia="MS Mincho" w:hAnsi="Calibri" w:cs="Calibri"/>
          <w:kern w:val="0"/>
          <w:sz w:val="22"/>
          <w:szCs w:val="22"/>
          <w:highlight w:val="yellow"/>
          <w:lang w:eastAsia="ja-JP" w:bidi="ar-SA"/>
        </w:rPr>
      </w:pPr>
      <w:r w:rsidRPr="00A233F1">
        <w:rPr>
          <w:rFonts w:ascii="Calibri" w:eastAsia="MS Mincho" w:hAnsi="Calibri" w:cs="Calibri"/>
          <w:kern w:val="0"/>
          <w:sz w:val="22"/>
          <w:szCs w:val="22"/>
          <w:highlight w:val="yellow"/>
          <w:lang w:eastAsia="ja-JP" w:bidi="ar-SA"/>
        </w:rPr>
        <w:t>MICR</w:t>
      </w:r>
    </w:p>
    <w:p w14:paraId="3C5C3CDC" w14:textId="77777777" w:rsidR="00C0480A" w:rsidRDefault="00C0480A" w:rsidP="00CD4B0F">
      <w:pPr>
        <w:pStyle w:val="Heading1"/>
      </w:pPr>
      <w:bookmarkStart w:id="3" w:name="_Toc166852686"/>
      <w:r>
        <w:t>VENDOR MASTER</w:t>
      </w:r>
      <w:bookmarkEnd w:id="3"/>
      <w:r>
        <w:t xml:space="preserve"> </w:t>
      </w:r>
    </w:p>
    <w:p w14:paraId="2A7D6AC5" w14:textId="77777777" w:rsidR="00C0480A" w:rsidRDefault="00C0480A" w:rsidP="00C0480A"/>
    <w:p w14:paraId="2F3AF9A3" w14:textId="77777777" w:rsidR="00C0480A" w:rsidRPr="00C0480A" w:rsidRDefault="00C0480A" w:rsidP="00C0480A">
      <w:pPr>
        <w:rPr>
          <w:rFonts w:ascii="Calibri" w:eastAsia="MS Mincho" w:hAnsi="Calibri" w:cs="Calibri"/>
          <w:sz w:val="22"/>
          <w:szCs w:val="22"/>
          <w:lang w:eastAsia="ja-JP"/>
        </w:rPr>
      </w:pPr>
      <w:r w:rsidRPr="00C0480A">
        <w:rPr>
          <w:rFonts w:ascii="Calibri" w:eastAsia="MS Mincho" w:hAnsi="Calibri" w:cs="Calibri"/>
          <w:sz w:val="22"/>
          <w:szCs w:val="22"/>
          <w:lang w:eastAsia="ja-JP"/>
        </w:rPr>
        <w:t>The Vendor Master consists of the following details:</w:t>
      </w:r>
    </w:p>
    <w:p w14:paraId="0487AAD3" w14:textId="77777777" w:rsidR="00C0480A" w:rsidRPr="00C0480A" w:rsidRDefault="00C0480A" w:rsidP="00C0480A">
      <w:pPr>
        <w:rPr>
          <w:rFonts w:ascii="Calibri" w:eastAsia="MS Mincho" w:hAnsi="Calibri" w:cs="Calibri"/>
          <w:sz w:val="22"/>
          <w:szCs w:val="22"/>
          <w:lang w:eastAsia="ja-JP"/>
        </w:rPr>
      </w:pPr>
    </w:p>
    <w:p w14:paraId="63B11480" w14:textId="77777777"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Company Code</w:t>
      </w:r>
    </w:p>
    <w:p w14:paraId="1B6C6704" w14:textId="77777777"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Vendor Name</w:t>
      </w:r>
    </w:p>
    <w:p w14:paraId="28B8C93D" w14:textId="77777777"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Address</w:t>
      </w:r>
    </w:p>
    <w:p w14:paraId="540CF942" w14:textId="77777777"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lastRenderedPageBreak/>
        <w:t>GSTN</w:t>
      </w:r>
    </w:p>
    <w:p w14:paraId="10C3397D" w14:textId="0E11315A" w:rsidR="00C0480A" w:rsidRPr="00A233F1" w:rsidRDefault="00C0480A" w:rsidP="00C0480A">
      <w:pPr>
        <w:pStyle w:val="ListParagraph"/>
        <w:numPr>
          <w:ilvl w:val="0"/>
          <w:numId w:val="42"/>
        </w:numPr>
        <w:rPr>
          <w:rFonts w:ascii="Calibri" w:eastAsia="MS Mincho" w:hAnsi="Calibri" w:cs="Calibri"/>
          <w:kern w:val="0"/>
          <w:sz w:val="22"/>
          <w:szCs w:val="22"/>
          <w:highlight w:val="yellow"/>
          <w:lang w:eastAsia="ja-JP" w:bidi="ar-SA"/>
        </w:rPr>
      </w:pPr>
      <w:r w:rsidRPr="00A233F1">
        <w:rPr>
          <w:rFonts w:ascii="Calibri" w:eastAsia="MS Mincho" w:hAnsi="Calibri" w:cs="Calibri"/>
          <w:kern w:val="0"/>
          <w:sz w:val="22"/>
          <w:szCs w:val="22"/>
          <w:highlight w:val="yellow"/>
          <w:lang w:eastAsia="ja-JP" w:bidi="ar-SA"/>
        </w:rPr>
        <w:t xml:space="preserve">PAN </w:t>
      </w:r>
      <w:proofErr w:type="gramStart"/>
      <w:r w:rsidRPr="00A233F1">
        <w:rPr>
          <w:rFonts w:ascii="Calibri" w:eastAsia="MS Mincho" w:hAnsi="Calibri" w:cs="Calibri"/>
          <w:kern w:val="0"/>
          <w:sz w:val="22"/>
          <w:szCs w:val="22"/>
          <w:highlight w:val="yellow"/>
          <w:lang w:eastAsia="ja-JP" w:bidi="ar-SA"/>
        </w:rPr>
        <w:t>Card</w:t>
      </w:r>
      <w:r w:rsidR="00A233F1">
        <w:rPr>
          <w:rFonts w:ascii="Calibri" w:eastAsia="MS Mincho" w:hAnsi="Calibri" w:cs="Calibri"/>
          <w:kern w:val="0"/>
          <w:sz w:val="22"/>
          <w:szCs w:val="22"/>
          <w:highlight w:val="yellow"/>
          <w:lang w:eastAsia="ja-JP" w:bidi="ar-SA"/>
        </w:rPr>
        <w:t>( in</w:t>
      </w:r>
      <w:proofErr w:type="gramEnd"/>
      <w:r w:rsidR="00A233F1">
        <w:rPr>
          <w:rFonts w:ascii="Calibri" w:eastAsia="MS Mincho" w:hAnsi="Calibri" w:cs="Calibri"/>
          <w:kern w:val="0"/>
          <w:sz w:val="22"/>
          <w:szCs w:val="22"/>
          <w:highlight w:val="yellow"/>
          <w:lang w:eastAsia="ja-JP" w:bidi="ar-SA"/>
        </w:rPr>
        <w:t xml:space="preserve"> place of age)</w:t>
      </w:r>
    </w:p>
    <w:p w14:paraId="2C812217" w14:textId="77777777"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Contact Person Name</w:t>
      </w:r>
    </w:p>
    <w:p w14:paraId="7105903D" w14:textId="77777777"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Contact Person Number</w:t>
      </w:r>
    </w:p>
    <w:p w14:paraId="7D7B63BA" w14:textId="77777777"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Payment Terms</w:t>
      </w:r>
    </w:p>
    <w:p w14:paraId="01ADC23F" w14:textId="449F0FAE" w:rsidR="00C0480A" w:rsidRPr="00A233F1" w:rsidRDefault="00C0480A" w:rsidP="00C0480A">
      <w:pPr>
        <w:pStyle w:val="ListParagraph"/>
        <w:numPr>
          <w:ilvl w:val="0"/>
          <w:numId w:val="42"/>
        </w:numPr>
        <w:rPr>
          <w:rFonts w:ascii="Calibri" w:eastAsia="MS Mincho" w:hAnsi="Calibri" w:cs="Calibri"/>
          <w:kern w:val="0"/>
          <w:sz w:val="22"/>
          <w:szCs w:val="22"/>
          <w:highlight w:val="yellow"/>
          <w:lang w:eastAsia="ja-JP" w:bidi="ar-SA"/>
        </w:rPr>
      </w:pPr>
      <w:r w:rsidRPr="00A233F1">
        <w:rPr>
          <w:rFonts w:ascii="Calibri" w:eastAsia="MS Mincho" w:hAnsi="Calibri" w:cs="Calibri"/>
          <w:kern w:val="0"/>
          <w:sz w:val="22"/>
          <w:szCs w:val="22"/>
          <w:highlight w:val="yellow"/>
          <w:lang w:eastAsia="ja-JP" w:bidi="ar-SA"/>
        </w:rPr>
        <w:t>GSTN Upload</w:t>
      </w:r>
      <w:r w:rsidR="00A233F1">
        <w:rPr>
          <w:rFonts w:ascii="Calibri" w:eastAsia="MS Mincho" w:hAnsi="Calibri" w:cs="Calibri"/>
          <w:kern w:val="0"/>
          <w:sz w:val="22"/>
          <w:szCs w:val="22"/>
          <w:highlight w:val="yellow"/>
          <w:lang w:eastAsia="ja-JP" w:bidi="ar-SA"/>
        </w:rPr>
        <w:t xml:space="preserve"> (In place of </w:t>
      </w:r>
      <w:proofErr w:type="spellStart"/>
      <w:r w:rsidR="00A233F1">
        <w:rPr>
          <w:rFonts w:ascii="Calibri" w:eastAsia="MS Mincho" w:hAnsi="Calibri" w:cs="Calibri"/>
          <w:kern w:val="0"/>
          <w:sz w:val="22"/>
          <w:szCs w:val="22"/>
          <w:highlight w:val="yellow"/>
          <w:lang w:eastAsia="ja-JP" w:bidi="ar-SA"/>
        </w:rPr>
        <w:t>adhare</w:t>
      </w:r>
      <w:proofErr w:type="spellEnd"/>
      <w:r w:rsidR="00A233F1">
        <w:rPr>
          <w:rFonts w:ascii="Calibri" w:eastAsia="MS Mincho" w:hAnsi="Calibri" w:cs="Calibri"/>
          <w:kern w:val="0"/>
          <w:sz w:val="22"/>
          <w:szCs w:val="22"/>
          <w:highlight w:val="yellow"/>
          <w:lang w:eastAsia="ja-JP" w:bidi="ar-SA"/>
        </w:rPr>
        <w:t xml:space="preserve"> card)</w:t>
      </w:r>
    </w:p>
    <w:p w14:paraId="02019F1E" w14:textId="77777777"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PAN Card Upload</w:t>
      </w:r>
    </w:p>
    <w:p w14:paraId="5BB6A871" w14:textId="77777777" w:rsidR="00C0480A" w:rsidRPr="00C0480A" w:rsidRDefault="00C0480A" w:rsidP="00C0480A">
      <w:pPr>
        <w:pStyle w:val="ListParagraph"/>
        <w:rPr>
          <w:rFonts w:ascii="Calibri" w:eastAsia="MS Mincho" w:hAnsi="Calibri" w:cs="Calibri"/>
          <w:kern w:val="0"/>
          <w:sz w:val="22"/>
          <w:szCs w:val="22"/>
          <w:lang w:eastAsia="ja-JP" w:bidi="ar-SA"/>
        </w:rPr>
      </w:pPr>
    </w:p>
    <w:p w14:paraId="1341E62B" w14:textId="77777777" w:rsidR="00C0480A" w:rsidRPr="00C0480A" w:rsidRDefault="00C0480A" w:rsidP="00C0480A">
      <w:pPr>
        <w:rPr>
          <w:rFonts w:ascii="Calibri" w:eastAsia="MS Mincho" w:hAnsi="Calibri" w:cs="Calibri"/>
          <w:sz w:val="22"/>
          <w:szCs w:val="22"/>
          <w:lang w:eastAsia="ja-JP"/>
        </w:rPr>
      </w:pPr>
      <w:r w:rsidRPr="00C0480A">
        <w:rPr>
          <w:rFonts w:ascii="Calibri" w:eastAsia="MS Mincho" w:hAnsi="Calibri" w:cs="Calibri"/>
          <w:sz w:val="22"/>
          <w:szCs w:val="22"/>
          <w:lang w:eastAsia="ja-JP"/>
        </w:rPr>
        <w:t>Account Details:</w:t>
      </w:r>
    </w:p>
    <w:p w14:paraId="2B0267C1" w14:textId="4B6E732B"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Name</w:t>
      </w:r>
    </w:p>
    <w:p w14:paraId="1653311B" w14:textId="77777777"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Account Number 1</w:t>
      </w:r>
    </w:p>
    <w:p w14:paraId="108F920F" w14:textId="77777777"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IFSC Code</w:t>
      </w:r>
    </w:p>
    <w:p w14:paraId="6EE2F43B" w14:textId="77777777"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Account Name</w:t>
      </w:r>
    </w:p>
    <w:p w14:paraId="13C070C6" w14:textId="77777777"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Cancelled Cheque Upload</w:t>
      </w:r>
    </w:p>
    <w:p w14:paraId="62EFE75C" w14:textId="77777777" w:rsidR="00C0480A" w:rsidRPr="00C0480A" w:rsidRDefault="00C0480A" w:rsidP="00C0480A">
      <w:pPr>
        <w:pStyle w:val="ListParagraph"/>
        <w:rPr>
          <w:rFonts w:ascii="Calibri" w:eastAsia="MS Mincho" w:hAnsi="Calibri" w:cs="Calibri"/>
          <w:kern w:val="0"/>
          <w:sz w:val="22"/>
          <w:szCs w:val="22"/>
          <w:lang w:eastAsia="ja-JP" w:bidi="ar-SA"/>
        </w:rPr>
      </w:pPr>
    </w:p>
    <w:p w14:paraId="58B320CA" w14:textId="77777777" w:rsidR="00C0480A" w:rsidRPr="00C0480A" w:rsidRDefault="00C0480A" w:rsidP="00C0480A">
      <w:pPr>
        <w:rPr>
          <w:rFonts w:ascii="Calibri" w:eastAsia="MS Mincho" w:hAnsi="Calibri" w:cs="Calibri"/>
          <w:sz w:val="22"/>
          <w:szCs w:val="22"/>
          <w:lang w:eastAsia="ja-JP"/>
        </w:rPr>
      </w:pPr>
      <w:r w:rsidRPr="00C0480A">
        <w:rPr>
          <w:rFonts w:ascii="Calibri" w:eastAsia="MS Mincho" w:hAnsi="Calibri" w:cs="Calibri"/>
          <w:sz w:val="22"/>
          <w:szCs w:val="22"/>
          <w:lang w:eastAsia="ja-JP"/>
        </w:rPr>
        <w:t>Agreements Upload:</w:t>
      </w:r>
    </w:p>
    <w:p w14:paraId="4DDD2BF7" w14:textId="05A42FF0"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Agreements Upload – 1</w:t>
      </w:r>
    </w:p>
    <w:p w14:paraId="059677C1" w14:textId="1593457B"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Agreements Upload - 2</w:t>
      </w:r>
    </w:p>
    <w:p w14:paraId="787CC814" w14:textId="77777777"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Agreements Upload - 3</w:t>
      </w:r>
    </w:p>
    <w:p w14:paraId="399786FC" w14:textId="43502144" w:rsidR="00C0480A" w:rsidRPr="00C0480A" w:rsidRDefault="00C0480A" w:rsidP="00C0480A">
      <w:pPr>
        <w:pStyle w:val="ListParagraph"/>
        <w:numPr>
          <w:ilvl w:val="0"/>
          <w:numId w:val="42"/>
        </w:numPr>
        <w:rPr>
          <w:rFonts w:ascii="Calibri" w:eastAsia="MS Mincho" w:hAnsi="Calibri" w:cs="Calibri"/>
          <w:kern w:val="0"/>
          <w:sz w:val="22"/>
          <w:szCs w:val="22"/>
          <w:lang w:eastAsia="ja-JP" w:bidi="ar-SA"/>
        </w:rPr>
      </w:pPr>
      <w:r w:rsidRPr="00C0480A">
        <w:rPr>
          <w:rFonts w:ascii="Calibri" w:eastAsia="MS Mincho" w:hAnsi="Calibri" w:cs="Calibri"/>
          <w:kern w:val="0"/>
          <w:sz w:val="22"/>
          <w:szCs w:val="22"/>
          <w:lang w:eastAsia="ja-JP" w:bidi="ar-SA"/>
        </w:rPr>
        <w:t>Agreements Upload - 4</w:t>
      </w:r>
    </w:p>
    <w:p w14:paraId="05223AD5" w14:textId="77777777" w:rsidR="00C0480A" w:rsidRDefault="00C0480A" w:rsidP="00CD4B0F">
      <w:pPr>
        <w:pStyle w:val="Heading1"/>
        <w:rPr>
          <w:rFonts w:eastAsia="MS Mincho"/>
          <w:lang w:eastAsia="ja-JP"/>
        </w:rPr>
      </w:pPr>
      <w:bookmarkStart w:id="4" w:name="_Toc166852687"/>
      <w:r>
        <w:rPr>
          <w:rFonts w:eastAsia="MS Mincho"/>
          <w:lang w:eastAsia="ja-JP"/>
        </w:rPr>
        <w:t>CUTOMER MASTER</w:t>
      </w:r>
      <w:bookmarkEnd w:id="4"/>
      <w:r>
        <w:rPr>
          <w:rFonts w:eastAsia="MS Mincho"/>
          <w:lang w:eastAsia="ja-JP"/>
        </w:rPr>
        <w:t xml:space="preserve"> </w:t>
      </w:r>
    </w:p>
    <w:p w14:paraId="02B72510" w14:textId="77777777" w:rsidR="00C0480A" w:rsidRDefault="00C0480A" w:rsidP="00C0480A">
      <w:pPr>
        <w:rPr>
          <w:rFonts w:eastAsia="MS Mincho"/>
          <w:lang w:eastAsia="ja-JP"/>
        </w:rPr>
      </w:pPr>
    </w:p>
    <w:p w14:paraId="3F9482D0" w14:textId="77777777" w:rsidR="00C0480A" w:rsidRPr="00C0480A" w:rsidRDefault="00C0480A" w:rsidP="00C0480A">
      <w:pPr>
        <w:rPr>
          <w:rFonts w:ascii="Calibri" w:eastAsia="MS Mincho" w:hAnsi="Calibri" w:cs="Calibri"/>
          <w:sz w:val="22"/>
          <w:szCs w:val="22"/>
          <w:lang w:eastAsia="ja-JP"/>
        </w:rPr>
      </w:pPr>
      <w:r w:rsidRPr="00C0480A">
        <w:rPr>
          <w:rFonts w:ascii="Calibri" w:eastAsia="MS Mincho" w:hAnsi="Calibri" w:cs="Calibri"/>
          <w:sz w:val="22"/>
          <w:szCs w:val="22"/>
          <w:lang w:eastAsia="ja-JP"/>
        </w:rPr>
        <w:t>The Customer Master consists of the following items:</w:t>
      </w:r>
    </w:p>
    <w:p w14:paraId="3F6B391C" w14:textId="77777777" w:rsidR="00C0480A" w:rsidRPr="00C0480A" w:rsidRDefault="00C0480A" w:rsidP="00C0480A">
      <w:pPr>
        <w:rPr>
          <w:rFonts w:ascii="Calibri" w:eastAsia="MS Mincho" w:hAnsi="Calibri" w:cs="Calibri"/>
          <w:sz w:val="22"/>
          <w:szCs w:val="22"/>
          <w:lang w:eastAsia="ja-JP"/>
        </w:rPr>
      </w:pPr>
    </w:p>
    <w:p w14:paraId="0F7AAEF5" w14:textId="77777777" w:rsidR="00C0480A" w:rsidRPr="00C0480A" w:rsidRDefault="00C0480A" w:rsidP="00C0480A">
      <w:pPr>
        <w:pStyle w:val="ListParagraph"/>
        <w:numPr>
          <w:ilvl w:val="0"/>
          <w:numId w:val="44"/>
        </w:numPr>
        <w:rPr>
          <w:rFonts w:ascii="Calibri" w:eastAsia="MS Mincho" w:hAnsi="Calibri" w:cs="Calibri"/>
          <w:sz w:val="22"/>
          <w:szCs w:val="22"/>
          <w:lang w:eastAsia="ja-JP"/>
        </w:rPr>
      </w:pPr>
      <w:r w:rsidRPr="00C0480A">
        <w:rPr>
          <w:rFonts w:ascii="Calibri" w:eastAsia="MS Mincho" w:hAnsi="Calibri" w:cs="Calibri"/>
          <w:sz w:val="22"/>
          <w:szCs w:val="22"/>
          <w:lang w:eastAsia="ja-JP"/>
        </w:rPr>
        <w:t>Company Code</w:t>
      </w:r>
    </w:p>
    <w:p w14:paraId="7096A0ED" w14:textId="77777777" w:rsidR="00C0480A" w:rsidRPr="00C0480A" w:rsidRDefault="00C0480A" w:rsidP="00C0480A">
      <w:pPr>
        <w:pStyle w:val="ListParagraph"/>
        <w:numPr>
          <w:ilvl w:val="0"/>
          <w:numId w:val="44"/>
        </w:numPr>
        <w:rPr>
          <w:rFonts w:ascii="Calibri" w:eastAsia="MS Mincho" w:hAnsi="Calibri" w:cs="Calibri"/>
          <w:sz w:val="22"/>
          <w:szCs w:val="22"/>
          <w:lang w:eastAsia="ja-JP"/>
        </w:rPr>
      </w:pPr>
      <w:r w:rsidRPr="00C0480A">
        <w:rPr>
          <w:rFonts w:ascii="Calibri" w:eastAsia="MS Mincho" w:hAnsi="Calibri" w:cs="Calibri"/>
          <w:sz w:val="22"/>
          <w:szCs w:val="22"/>
          <w:lang w:eastAsia="ja-JP"/>
        </w:rPr>
        <w:t>Customer Name</w:t>
      </w:r>
    </w:p>
    <w:p w14:paraId="5DA89F94" w14:textId="77777777" w:rsidR="00C0480A" w:rsidRDefault="00C0480A" w:rsidP="00C0480A">
      <w:pPr>
        <w:pStyle w:val="ListParagraph"/>
        <w:numPr>
          <w:ilvl w:val="0"/>
          <w:numId w:val="44"/>
        </w:numPr>
        <w:rPr>
          <w:rFonts w:ascii="Calibri" w:eastAsia="MS Mincho" w:hAnsi="Calibri" w:cs="Calibri"/>
          <w:sz w:val="22"/>
          <w:szCs w:val="22"/>
          <w:lang w:eastAsia="ja-JP"/>
        </w:rPr>
      </w:pPr>
      <w:r w:rsidRPr="00C0480A">
        <w:rPr>
          <w:rFonts w:ascii="Calibri" w:eastAsia="MS Mincho" w:hAnsi="Calibri" w:cs="Calibri"/>
          <w:sz w:val="22"/>
          <w:szCs w:val="22"/>
          <w:lang w:eastAsia="ja-JP"/>
        </w:rPr>
        <w:t>Address</w:t>
      </w:r>
    </w:p>
    <w:p w14:paraId="7B67F617" w14:textId="7D5831DB" w:rsidR="000D4DE0" w:rsidRPr="00A233F1" w:rsidRDefault="000D4DE0" w:rsidP="00C0480A">
      <w:pPr>
        <w:pStyle w:val="ListParagraph"/>
        <w:numPr>
          <w:ilvl w:val="0"/>
          <w:numId w:val="44"/>
        </w:numPr>
        <w:rPr>
          <w:rFonts w:ascii="Calibri" w:eastAsia="MS Mincho" w:hAnsi="Calibri" w:cs="Calibri"/>
          <w:sz w:val="22"/>
          <w:szCs w:val="22"/>
          <w:highlight w:val="yellow"/>
          <w:lang w:eastAsia="ja-JP"/>
        </w:rPr>
      </w:pPr>
      <w:r w:rsidRPr="00A233F1">
        <w:rPr>
          <w:rFonts w:ascii="Calibri" w:eastAsia="MS Mincho" w:hAnsi="Calibri" w:cs="Calibri"/>
          <w:sz w:val="22"/>
          <w:szCs w:val="22"/>
          <w:highlight w:val="yellow"/>
          <w:lang w:eastAsia="ja-JP"/>
        </w:rPr>
        <w:t xml:space="preserve">Country </w:t>
      </w:r>
    </w:p>
    <w:p w14:paraId="28FED7CB" w14:textId="77777777" w:rsidR="00C0480A" w:rsidRPr="00C0480A" w:rsidRDefault="00C0480A" w:rsidP="00C0480A">
      <w:pPr>
        <w:pStyle w:val="ListParagraph"/>
        <w:numPr>
          <w:ilvl w:val="0"/>
          <w:numId w:val="44"/>
        </w:numPr>
        <w:rPr>
          <w:rFonts w:ascii="Calibri" w:eastAsia="MS Mincho" w:hAnsi="Calibri" w:cs="Calibri"/>
          <w:sz w:val="22"/>
          <w:szCs w:val="22"/>
          <w:lang w:eastAsia="ja-JP"/>
        </w:rPr>
      </w:pPr>
      <w:r w:rsidRPr="00C0480A">
        <w:rPr>
          <w:rFonts w:ascii="Calibri" w:eastAsia="MS Mincho" w:hAnsi="Calibri" w:cs="Calibri"/>
          <w:sz w:val="22"/>
          <w:szCs w:val="22"/>
          <w:lang w:eastAsia="ja-JP"/>
        </w:rPr>
        <w:t>GSTN</w:t>
      </w:r>
    </w:p>
    <w:p w14:paraId="53A95738" w14:textId="77777777" w:rsidR="00C0480A" w:rsidRPr="00A233F1" w:rsidRDefault="00C0480A" w:rsidP="00C0480A">
      <w:pPr>
        <w:pStyle w:val="ListParagraph"/>
        <w:numPr>
          <w:ilvl w:val="0"/>
          <w:numId w:val="44"/>
        </w:numPr>
        <w:rPr>
          <w:rFonts w:ascii="Calibri" w:eastAsia="MS Mincho" w:hAnsi="Calibri" w:cs="Calibri"/>
          <w:sz w:val="22"/>
          <w:szCs w:val="22"/>
          <w:highlight w:val="yellow"/>
          <w:lang w:eastAsia="ja-JP"/>
        </w:rPr>
      </w:pPr>
      <w:r w:rsidRPr="00A233F1">
        <w:rPr>
          <w:rFonts w:ascii="Calibri" w:eastAsia="MS Mincho" w:hAnsi="Calibri" w:cs="Calibri"/>
          <w:sz w:val="22"/>
          <w:szCs w:val="22"/>
          <w:highlight w:val="yellow"/>
          <w:lang w:eastAsia="ja-JP"/>
        </w:rPr>
        <w:t>PAN Card</w:t>
      </w:r>
    </w:p>
    <w:p w14:paraId="2283DC55" w14:textId="77777777" w:rsidR="00C0480A" w:rsidRPr="00C0480A" w:rsidRDefault="00C0480A" w:rsidP="00C0480A">
      <w:pPr>
        <w:pStyle w:val="ListParagraph"/>
        <w:numPr>
          <w:ilvl w:val="0"/>
          <w:numId w:val="44"/>
        </w:numPr>
        <w:rPr>
          <w:rFonts w:ascii="Calibri" w:eastAsia="MS Mincho" w:hAnsi="Calibri" w:cs="Calibri"/>
          <w:sz w:val="22"/>
          <w:szCs w:val="22"/>
          <w:lang w:eastAsia="ja-JP"/>
        </w:rPr>
      </w:pPr>
      <w:r w:rsidRPr="00C0480A">
        <w:rPr>
          <w:rFonts w:ascii="Calibri" w:eastAsia="MS Mincho" w:hAnsi="Calibri" w:cs="Calibri"/>
          <w:sz w:val="22"/>
          <w:szCs w:val="22"/>
          <w:lang w:eastAsia="ja-JP"/>
        </w:rPr>
        <w:t>Contact Person Name</w:t>
      </w:r>
    </w:p>
    <w:p w14:paraId="37A86C51" w14:textId="77777777" w:rsidR="00C0480A" w:rsidRPr="00C0480A" w:rsidRDefault="00C0480A" w:rsidP="00C0480A">
      <w:pPr>
        <w:pStyle w:val="ListParagraph"/>
        <w:numPr>
          <w:ilvl w:val="0"/>
          <w:numId w:val="44"/>
        </w:numPr>
        <w:rPr>
          <w:rFonts w:ascii="Calibri" w:eastAsia="MS Mincho" w:hAnsi="Calibri" w:cs="Calibri"/>
          <w:sz w:val="22"/>
          <w:szCs w:val="22"/>
          <w:lang w:eastAsia="ja-JP"/>
        </w:rPr>
      </w:pPr>
      <w:r w:rsidRPr="00C0480A">
        <w:rPr>
          <w:rFonts w:ascii="Calibri" w:eastAsia="MS Mincho" w:hAnsi="Calibri" w:cs="Calibri"/>
          <w:sz w:val="22"/>
          <w:szCs w:val="22"/>
          <w:lang w:eastAsia="ja-JP"/>
        </w:rPr>
        <w:t>Contact Person Number</w:t>
      </w:r>
    </w:p>
    <w:p w14:paraId="5350252F" w14:textId="77777777" w:rsidR="00C0480A" w:rsidRPr="00C0480A" w:rsidRDefault="00C0480A" w:rsidP="00C0480A">
      <w:pPr>
        <w:pStyle w:val="ListParagraph"/>
        <w:numPr>
          <w:ilvl w:val="0"/>
          <w:numId w:val="44"/>
        </w:numPr>
        <w:rPr>
          <w:rFonts w:ascii="Calibri" w:eastAsia="MS Mincho" w:hAnsi="Calibri" w:cs="Calibri"/>
          <w:sz w:val="22"/>
          <w:szCs w:val="22"/>
          <w:lang w:eastAsia="ja-JP"/>
        </w:rPr>
      </w:pPr>
      <w:r w:rsidRPr="00C0480A">
        <w:rPr>
          <w:rFonts w:ascii="Calibri" w:eastAsia="MS Mincho" w:hAnsi="Calibri" w:cs="Calibri"/>
          <w:sz w:val="22"/>
          <w:szCs w:val="22"/>
          <w:lang w:eastAsia="ja-JP"/>
        </w:rPr>
        <w:t>Payment Terms</w:t>
      </w:r>
    </w:p>
    <w:p w14:paraId="2C12C527" w14:textId="7013BE8F" w:rsidR="00C0480A" w:rsidRPr="00C0480A" w:rsidRDefault="00C0480A" w:rsidP="00C0480A">
      <w:pPr>
        <w:ind w:left="360"/>
        <w:rPr>
          <w:rFonts w:ascii="Calibri" w:eastAsia="MS Mincho" w:hAnsi="Calibri" w:cs="Calibri"/>
          <w:sz w:val="22"/>
          <w:szCs w:val="22"/>
          <w:lang w:eastAsia="ja-JP"/>
        </w:rPr>
      </w:pPr>
      <w:r w:rsidRPr="00C0480A">
        <w:rPr>
          <w:rFonts w:ascii="Calibri" w:eastAsia="MS Mincho" w:hAnsi="Calibri" w:cs="Calibri"/>
          <w:sz w:val="22"/>
          <w:szCs w:val="22"/>
          <w:lang w:eastAsia="ja-JP"/>
        </w:rPr>
        <w:t>Agreements Upload:</w:t>
      </w:r>
    </w:p>
    <w:p w14:paraId="12A38397" w14:textId="67224015" w:rsidR="00C0480A" w:rsidRPr="00C0480A" w:rsidRDefault="00C0480A" w:rsidP="00C0480A">
      <w:pPr>
        <w:pStyle w:val="ListParagraph"/>
        <w:numPr>
          <w:ilvl w:val="0"/>
          <w:numId w:val="44"/>
        </w:numPr>
        <w:rPr>
          <w:rFonts w:ascii="Calibri" w:eastAsia="MS Mincho" w:hAnsi="Calibri" w:cs="Calibri"/>
          <w:sz w:val="22"/>
          <w:szCs w:val="22"/>
          <w:lang w:eastAsia="ja-JP"/>
        </w:rPr>
      </w:pPr>
      <w:r w:rsidRPr="00C0480A">
        <w:rPr>
          <w:rFonts w:ascii="Calibri" w:eastAsia="MS Mincho" w:hAnsi="Calibri" w:cs="Calibri"/>
          <w:sz w:val="22"/>
          <w:szCs w:val="22"/>
          <w:lang w:eastAsia="ja-JP"/>
        </w:rPr>
        <w:t>Agreements Upload - 1</w:t>
      </w:r>
    </w:p>
    <w:p w14:paraId="25FBF453" w14:textId="77777777" w:rsidR="00C0480A" w:rsidRPr="00C0480A" w:rsidRDefault="00C0480A" w:rsidP="00C0480A">
      <w:pPr>
        <w:pStyle w:val="ListParagraph"/>
        <w:numPr>
          <w:ilvl w:val="0"/>
          <w:numId w:val="44"/>
        </w:numPr>
        <w:rPr>
          <w:rFonts w:ascii="Calibri" w:eastAsia="MS Mincho" w:hAnsi="Calibri" w:cs="Calibri"/>
          <w:sz w:val="22"/>
          <w:szCs w:val="22"/>
          <w:lang w:eastAsia="ja-JP"/>
        </w:rPr>
      </w:pPr>
      <w:r w:rsidRPr="00C0480A">
        <w:rPr>
          <w:rFonts w:ascii="Calibri" w:eastAsia="MS Mincho" w:hAnsi="Calibri" w:cs="Calibri"/>
          <w:sz w:val="22"/>
          <w:szCs w:val="22"/>
          <w:lang w:eastAsia="ja-JP"/>
        </w:rPr>
        <w:t>Agreements Upload - 2</w:t>
      </w:r>
    </w:p>
    <w:p w14:paraId="4DD8DE08" w14:textId="77777777" w:rsidR="00C0480A" w:rsidRPr="00C0480A" w:rsidRDefault="00C0480A" w:rsidP="00C0480A">
      <w:pPr>
        <w:pStyle w:val="ListParagraph"/>
        <w:numPr>
          <w:ilvl w:val="0"/>
          <w:numId w:val="44"/>
        </w:numPr>
        <w:rPr>
          <w:rFonts w:ascii="Calibri" w:eastAsia="MS Mincho" w:hAnsi="Calibri" w:cs="Calibri"/>
          <w:sz w:val="22"/>
          <w:szCs w:val="22"/>
          <w:lang w:eastAsia="ja-JP"/>
        </w:rPr>
      </w:pPr>
      <w:r w:rsidRPr="00C0480A">
        <w:rPr>
          <w:rFonts w:ascii="Calibri" w:eastAsia="MS Mincho" w:hAnsi="Calibri" w:cs="Calibri"/>
          <w:sz w:val="22"/>
          <w:szCs w:val="22"/>
          <w:lang w:eastAsia="ja-JP"/>
        </w:rPr>
        <w:t>Agreements Upload - 3</w:t>
      </w:r>
    </w:p>
    <w:p w14:paraId="21559FD3" w14:textId="5ECF6E7A" w:rsidR="00C0480A" w:rsidRDefault="00C0480A" w:rsidP="00C0480A">
      <w:pPr>
        <w:pStyle w:val="ListParagraph"/>
        <w:numPr>
          <w:ilvl w:val="0"/>
          <w:numId w:val="44"/>
        </w:numPr>
        <w:rPr>
          <w:rFonts w:ascii="Calibri" w:eastAsia="MS Mincho" w:hAnsi="Calibri" w:cs="Calibri"/>
          <w:sz w:val="22"/>
          <w:szCs w:val="22"/>
          <w:lang w:eastAsia="ja-JP"/>
        </w:rPr>
      </w:pPr>
      <w:r w:rsidRPr="00C0480A">
        <w:rPr>
          <w:rFonts w:ascii="Calibri" w:eastAsia="MS Mincho" w:hAnsi="Calibri" w:cs="Calibri"/>
          <w:sz w:val="22"/>
          <w:szCs w:val="22"/>
          <w:lang w:eastAsia="ja-JP"/>
        </w:rPr>
        <w:t xml:space="preserve">Agreements Upload </w:t>
      </w:r>
      <w:r>
        <w:rPr>
          <w:rFonts w:ascii="Calibri" w:eastAsia="MS Mincho" w:hAnsi="Calibri" w:cs="Calibri"/>
          <w:sz w:val="22"/>
          <w:szCs w:val="22"/>
          <w:lang w:eastAsia="ja-JP"/>
        </w:rPr>
        <w:t>–</w:t>
      </w:r>
      <w:r w:rsidRPr="00C0480A">
        <w:rPr>
          <w:rFonts w:ascii="Calibri" w:eastAsia="MS Mincho" w:hAnsi="Calibri" w:cs="Calibri"/>
          <w:sz w:val="22"/>
          <w:szCs w:val="22"/>
          <w:lang w:eastAsia="ja-JP"/>
        </w:rPr>
        <w:t xml:space="preserve"> 4</w:t>
      </w:r>
    </w:p>
    <w:p w14:paraId="5E5CC6FE" w14:textId="77777777" w:rsidR="00C0480A" w:rsidRPr="00C0480A" w:rsidRDefault="00C0480A" w:rsidP="00C0480A">
      <w:pPr>
        <w:pStyle w:val="ListParagraph"/>
        <w:rPr>
          <w:rFonts w:ascii="Calibri" w:eastAsia="MS Mincho" w:hAnsi="Calibri" w:cs="Calibri"/>
          <w:sz w:val="22"/>
          <w:szCs w:val="22"/>
          <w:lang w:eastAsia="ja-JP"/>
        </w:rPr>
      </w:pPr>
    </w:p>
    <w:p w14:paraId="7696210B" w14:textId="2B2E662B" w:rsidR="00B71AF4" w:rsidRPr="00B80FB0" w:rsidRDefault="00D14CC4" w:rsidP="00CD4B0F">
      <w:pPr>
        <w:pStyle w:val="Heading1"/>
      </w:pPr>
      <w:bookmarkStart w:id="5" w:name="_Toc166852688"/>
      <w:r>
        <w:lastRenderedPageBreak/>
        <w:t>EMPLOYEE MASTER</w:t>
      </w:r>
      <w:bookmarkEnd w:id="5"/>
      <w:r>
        <w:t xml:space="preserve"> </w:t>
      </w:r>
    </w:p>
    <w:p w14:paraId="787E8BBE" w14:textId="77777777" w:rsidR="00B71AF4" w:rsidRPr="00B71AF4" w:rsidRDefault="00B71AF4" w:rsidP="00B71AF4">
      <w:pPr>
        <w:spacing w:after="160" w:line="256" w:lineRule="auto"/>
        <w:contextualSpacing/>
        <w:rPr>
          <w:rFonts w:ascii="Calibri" w:eastAsia="MS Mincho" w:hAnsi="Calibri" w:cs="Calibri"/>
          <w:sz w:val="22"/>
          <w:szCs w:val="22"/>
          <w:lang w:eastAsia="ja-JP"/>
        </w:rPr>
      </w:pPr>
    </w:p>
    <w:p w14:paraId="444503EB" w14:textId="05644258" w:rsidR="00253231" w:rsidRPr="00253231" w:rsidRDefault="00253231" w:rsidP="00253231">
      <w:pPr>
        <w:spacing w:after="160" w:line="256" w:lineRule="auto"/>
        <w:contextualSpacing/>
        <w:rPr>
          <w:rFonts w:ascii="Calibri" w:eastAsia="MS Mincho" w:hAnsi="Calibri" w:cs="Calibri"/>
          <w:sz w:val="22"/>
          <w:szCs w:val="22"/>
          <w:lang w:eastAsia="ja-JP"/>
        </w:rPr>
      </w:pPr>
      <w:bookmarkStart w:id="6" w:name="_Toc41997121"/>
      <w:r w:rsidRPr="00253231">
        <w:rPr>
          <w:rFonts w:ascii="Calibri" w:eastAsia="MS Mincho" w:hAnsi="Calibri" w:cs="Calibri"/>
          <w:sz w:val="22"/>
          <w:szCs w:val="22"/>
          <w:lang w:eastAsia="ja-JP"/>
        </w:rPr>
        <w:t>The Employee Master consists of the following items:</w:t>
      </w:r>
    </w:p>
    <w:p w14:paraId="664CAA3F" w14:textId="0C5D7971" w:rsidR="00253231" w:rsidRPr="00253231" w:rsidRDefault="00253231" w:rsidP="00253231">
      <w:p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Employee Master</w:t>
      </w:r>
    </w:p>
    <w:p w14:paraId="262C2860" w14:textId="643A9C44" w:rsidR="00253231" w:rsidRPr="00253231" w:rsidRDefault="00253231" w:rsidP="00253231">
      <w:pPr>
        <w:pStyle w:val="ListParagraph"/>
        <w:numPr>
          <w:ilvl w:val="0"/>
          <w:numId w:val="47"/>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Employee Type: C2H, Freelancing, Permanent</w:t>
      </w:r>
      <w:r>
        <w:rPr>
          <w:rFonts w:ascii="Calibri" w:eastAsia="MS Mincho" w:hAnsi="Calibri" w:cs="Calibri"/>
          <w:sz w:val="22"/>
          <w:szCs w:val="22"/>
          <w:lang w:eastAsia="ja-JP"/>
        </w:rPr>
        <w:t>, Client Payroll</w:t>
      </w:r>
      <w:r w:rsidR="004F20FA">
        <w:rPr>
          <w:rFonts w:ascii="Calibri" w:eastAsia="MS Mincho" w:hAnsi="Calibri" w:cs="Calibri"/>
          <w:sz w:val="22"/>
          <w:szCs w:val="22"/>
          <w:lang w:eastAsia="ja-JP"/>
        </w:rPr>
        <w:t xml:space="preserve"> (Configurable)</w:t>
      </w:r>
      <w:r w:rsidR="00864827">
        <w:rPr>
          <w:rFonts w:ascii="Calibri" w:eastAsia="MS Mincho" w:hAnsi="Calibri" w:cs="Calibri"/>
          <w:sz w:val="22"/>
          <w:szCs w:val="22"/>
          <w:lang w:eastAsia="ja-JP"/>
        </w:rPr>
        <w:t xml:space="preserve">, </w:t>
      </w:r>
      <w:r w:rsidR="00864827" w:rsidRPr="00007C6A">
        <w:rPr>
          <w:rFonts w:ascii="Calibri" w:eastAsia="MS Mincho" w:hAnsi="Calibri" w:cs="Calibri"/>
          <w:b/>
          <w:bCs/>
          <w:sz w:val="22"/>
          <w:szCs w:val="22"/>
          <w:lang w:eastAsia="ja-JP"/>
        </w:rPr>
        <w:t xml:space="preserve">Commission </w:t>
      </w:r>
    </w:p>
    <w:p w14:paraId="0715BD86" w14:textId="3DDB4F6E" w:rsidR="00253231" w:rsidRPr="00253231" w:rsidRDefault="00253231" w:rsidP="00253231">
      <w:pPr>
        <w:pStyle w:val="ListParagraph"/>
        <w:numPr>
          <w:ilvl w:val="0"/>
          <w:numId w:val="47"/>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 xml:space="preserve">Company Code </w:t>
      </w:r>
    </w:p>
    <w:p w14:paraId="37111182" w14:textId="150CC532" w:rsidR="00531EC4" w:rsidRDefault="00253231" w:rsidP="00531EC4">
      <w:pPr>
        <w:pStyle w:val="ListParagraph"/>
        <w:numPr>
          <w:ilvl w:val="0"/>
          <w:numId w:val="47"/>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Name</w:t>
      </w:r>
    </w:p>
    <w:p w14:paraId="6204CA8E" w14:textId="52B1EFA6" w:rsidR="00531EC4" w:rsidRPr="00A233F1" w:rsidRDefault="00531EC4" w:rsidP="00531EC4">
      <w:pPr>
        <w:pStyle w:val="ListParagraph"/>
        <w:numPr>
          <w:ilvl w:val="0"/>
          <w:numId w:val="47"/>
        </w:numPr>
        <w:spacing w:after="160" w:line="256" w:lineRule="auto"/>
        <w:contextualSpacing/>
        <w:rPr>
          <w:rFonts w:ascii="Calibri" w:eastAsia="MS Mincho" w:hAnsi="Calibri" w:cs="Calibri"/>
          <w:sz w:val="22"/>
          <w:szCs w:val="22"/>
          <w:highlight w:val="yellow"/>
          <w:lang w:eastAsia="ja-JP"/>
        </w:rPr>
      </w:pPr>
      <w:r w:rsidRPr="00A233F1">
        <w:rPr>
          <w:rFonts w:ascii="Calibri" w:eastAsia="MS Mincho" w:hAnsi="Calibri" w:cs="Calibri"/>
          <w:sz w:val="22"/>
          <w:szCs w:val="22"/>
          <w:highlight w:val="yellow"/>
          <w:lang w:eastAsia="ja-JP"/>
        </w:rPr>
        <w:t xml:space="preserve">Alternative Name </w:t>
      </w:r>
    </w:p>
    <w:p w14:paraId="279FC419" w14:textId="2B0294B0" w:rsidR="00253231" w:rsidRPr="00A233F1" w:rsidRDefault="00253231" w:rsidP="00253231">
      <w:pPr>
        <w:pStyle w:val="ListParagraph"/>
        <w:numPr>
          <w:ilvl w:val="0"/>
          <w:numId w:val="47"/>
        </w:numPr>
        <w:spacing w:after="160" w:line="256" w:lineRule="auto"/>
        <w:contextualSpacing/>
        <w:rPr>
          <w:rFonts w:ascii="Calibri" w:eastAsia="MS Mincho" w:hAnsi="Calibri" w:cs="Calibri"/>
          <w:sz w:val="22"/>
          <w:szCs w:val="22"/>
          <w:highlight w:val="yellow"/>
          <w:lang w:eastAsia="ja-JP"/>
        </w:rPr>
      </w:pPr>
      <w:r w:rsidRPr="00A233F1">
        <w:rPr>
          <w:rFonts w:ascii="Calibri" w:eastAsia="MS Mincho" w:hAnsi="Calibri" w:cs="Calibri"/>
          <w:sz w:val="22"/>
          <w:szCs w:val="22"/>
          <w:highlight w:val="yellow"/>
          <w:lang w:eastAsia="ja-JP"/>
        </w:rPr>
        <w:t>Age</w:t>
      </w:r>
    </w:p>
    <w:p w14:paraId="757FF7B5" w14:textId="77777777" w:rsidR="00253231" w:rsidRPr="00253231" w:rsidRDefault="00253231" w:rsidP="00253231">
      <w:pPr>
        <w:pStyle w:val="ListParagraph"/>
        <w:numPr>
          <w:ilvl w:val="0"/>
          <w:numId w:val="47"/>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Skill Set</w:t>
      </w:r>
    </w:p>
    <w:p w14:paraId="494EC5AD" w14:textId="77777777" w:rsidR="00253231" w:rsidRPr="00253231" w:rsidRDefault="00253231" w:rsidP="00253231">
      <w:pPr>
        <w:pStyle w:val="ListParagraph"/>
        <w:numPr>
          <w:ilvl w:val="0"/>
          <w:numId w:val="47"/>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Experience</w:t>
      </w:r>
    </w:p>
    <w:p w14:paraId="6E025F7A" w14:textId="77777777" w:rsidR="00253231" w:rsidRPr="00253231" w:rsidRDefault="00253231" w:rsidP="00253231">
      <w:pPr>
        <w:pStyle w:val="ListParagraph"/>
        <w:numPr>
          <w:ilvl w:val="0"/>
          <w:numId w:val="47"/>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Timing Availability: EU, INDIA, US, AU</w:t>
      </w:r>
    </w:p>
    <w:p w14:paraId="6C15BF28" w14:textId="02CB19E4" w:rsidR="00253231" w:rsidRDefault="00253231" w:rsidP="00253231">
      <w:pPr>
        <w:pStyle w:val="ListParagraph"/>
        <w:numPr>
          <w:ilvl w:val="0"/>
          <w:numId w:val="47"/>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Contact Number</w:t>
      </w:r>
      <w:r>
        <w:rPr>
          <w:rFonts w:ascii="Calibri" w:eastAsia="MS Mincho" w:hAnsi="Calibri" w:cs="Calibri"/>
          <w:sz w:val="22"/>
          <w:szCs w:val="22"/>
          <w:lang w:eastAsia="ja-JP"/>
        </w:rPr>
        <w:t xml:space="preserve"> 1</w:t>
      </w:r>
    </w:p>
    <w:p w14:paraId="3C37EF67" w14:textId="75B836DC" w:rsidR="00253231" w:rsidRPr="00A233F1" w:rsidRDefault="00253231" w:rsidP="00253231">
      <w:pPr>
        <w:pStyle w:val="ListParagraph"/>
        <w:numPr>
          <w:ilvl w:val="0"/>
          <w:numId w:val="47"/>
        </w:numPr>
        <w:spacing w:after="160" w:line="256" w:lineRule="auto"/>
        <w:contextualSpacing/>
        <w:rPr>
          <w:rFonts w:ascii="Calibri" w:eastAsia="MS Mincho" w:hAnsi="Calibri" w:cs="Calibri"/>
          <w:sz w:val="22"/>
          <w:szCs w:val="22"/>
          <w:highlight w:val="yellow"/>
          <w:lang w:eastAsia="ja-JP"/>
        </w:rPr>
      </w:pPr>
      <w:r w:rsidRPr="00A233F1">
        <w:rPr>
          <w:rFonts w:ascii="Calibri" w:eastAsia="MS Mincho" w:hAnsi="Calibri" w:cs="Calibri"/>
          <w:sz w:val="22"/>
          <w:szCs w:val="22"/>
          <w:highlight w:val="yellow"/>
          <w:lang w:eastAsia="ja-JP"/>
        </w:rPr>
        <w:t xml:space="preserve">Contant Number 2 </w:t>
      </w:r>
    </w:p>
    <w:p w14:paraId="19535AD8" w14:textId="77777777" w:rsidR="00253231" w:rsidRPr="00253231" w:rsidRDefault="00253231" w:rsidP="00253231">
      <w:pPr>
        <w:pStyle w:val="ListParagraph"/>
        <w:numPr>
          <w:ilvl w:val="0"/>
          <w:numId w:val="47"/>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Remarks</w:t>
      </w:r>
    </w:p>
    <w:p w14:paraId="2DD0C6F1" w14:textId="77777777" w:rsidR="00253231" w:rsidRPr="00253231" w:rsidRDefault="00253231" w:rsidP="00253231">
      <w:pPr>
        <w:pStyle w:val="ListParagraph"/>
        <w:numPr>
          <w:ilvl w:val="0"/>
          <w:numId w:val="47"/>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Referred By</w:t>
      </w:r>
    </w:p>
    <w:p w14:paraId="3D6CE76A" w14:textId="77777777" w:rsidR="00253231" w:rsidRPr="00253231" w:rsidRDefault="00253231" w:rsidP="00253231">
      <w:pPr>
        <w:pStyle w:val="ListParagraph"/>
        <w:numPr>
          <w:ilvl w:val="0"/>
          <w:numId w:val="47"/>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Created By (Login Mail ID)</w:t>
      </w:r>
    </w:p>
    <w:p w14:paraId="15F69B83" w14:textId="77777777" w:rsidR="00253231" w:rsidRPr="00253231" w:rsidRDefault="00253231" w:rsidP="00253231">
      <w:pPr>
        <w:pStyle w:val="ListParagraph"/>
        <w:numPr>
          <w:ilvl w:val="0"/>
          <w:numId w:val="47"/>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NDA Upload</w:t>
      </w:r>
    </w:p>
    <w:p w14:paraId="28D2DA9A" w14:textId="20118046" w:rsidR="00253231" w:rsidRPr="00253231" w:rsidRDefault="00253231" w:rsidP="00253231">
      <w:pPr>
        <w:pStyle w:val="ListParagraph"/>
        <w:numPr>
          <w:ilvl w:val="0"/>
          <w:numId w:val="47"/>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Vendor Profiles (Vendor Code)</w:t>
      </w:r>
    </w:p>
    <w:p w14:paraId="07FD884E" w14:textId="3C190A48" w:rsidR="00253231" w:rsidRPr="00253231" w:rsidRDefault="00253231" w:rsidP="00253231">
      <w:p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Account Details</w:t>
      </w:r>
    </w:p>
    <w:p w14:paraId="0D4397B9" w14:textId="00FF3577" w:rsidR="00253231" w:rsidRPr="00253231" w:rsidRDefault="00253231" w:rsidP="00253231">
      <w:pPr>
        <w:pStyle w:val="ListParagraph"/>
        <w:numPr>
          <w:ilvl w:val="0"/>
          <w:numId w:val="45"/>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Upload Aadhar Card</w:t>
      </w:r>
    </w:p>
    <w:p w14:paraId="75205CF6" w14:textId="77777777" w:rsidR="00253231" w:rsidRPr="00253231" w:rsidRDefault="00253231" w:rsidP="00253231">
      <w:pPr>
        <w:pStyle w:val="ListParagraph"/>
        <w:numPr>
          <w:ilvl w:val="0"/>
          <w:numId w:val="45"/>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PAN Card and Upload PAN Card (in case of vendor, Auto Fetch from Vendor Master)</w:t>
      </w:r>
    </w:p>
    <w:p w14:paraId="5DC7815F" w14:textId="77777777" w:rsidR="00253231" w:rsidRPr="00253231" w:rsidRDefault="00253231" w:rsidP="00253231">
      <w:pPr>
        <w:pStyle w:val="ListParagraph"/>
        <w:numPr>
          <w:ilvl w:val="0"/>
          <w:numId w:val="45"/>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Account Number 1 (in case of vendor, Auto Fetch from Vendor Master)</w:t>
      </w:r>
    </w:p>
    <w:p w14:paraId="49BB136B" w14:textId="77777777" w:rsidR="00253231" w:rsidRPr="00253231" w:rsidRDefault="00253231" w:rsidP="00253231">
      <w:pPr>
        <w:pStyle w:val="ListParagraph"/>
        <w:numPr>
          <w:ilvl w:val="0"/>
          <w:numId w:val="45"/>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IFSC Code (in case of vendor, Auto Fetch from Vendor Master)</w:t>
      </w:r>
    </w:p>
    <w:p w14:paraId="6F2619BD" w14:textId="034F8DDD" w:rsidR="00253231" w:rsidRPr="004906CF" w:rsidRDefault="00253231" w:rsidP="004906CF">
      <w:pPr>
        <w:pStyle w:val="ListParagraph"/>
        <w:numPr>
          <w:ilvl w:val="0"/>
          <w:numId w:val="45"/>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Account Name (in case of vendor, Auto Fetch from Vendor Master)</w:t>
      </w:r>
    </w:p>
    <w:p w14:paraId="23B66325" w14:textId="77777777" w:rsidR="00253231" w:rsidRDefault="00253231" w:rsidP="00253231">
      <w:pPr>
        <w:pStyle w:val="ListParagraph"/>
        <w:numPr>
          <w:ilvl w:val="0"/>
          <w:numId w:val="45"/>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Cancelled Cheque 1 Upload (in case of vendor, Auto Fetch from Vendor Master)</w:t>
      </w:r>
    </w:p>
    <w:p w14:paraId="04D4C668" w14:textId="31CBC5D6" w:rsidR="00A233F1" w:rsidRPr="00A233F1" w:rsidRDefault="00A233F1" w:rsidP="00253231">
      <w:pPr>
        <w:pStyle w:val="ListParagraph"/>
        <w:numPr>
          <w:ilvl w:val="0"/>
          <w:numId w:val="45"/>
        </w:numPr>
        <w:spacing w:after="160" w:line="256" w:lineRule="auto"/>
        <w:contextualSpacing/>
        <w:rPr>
          <w:rFonts w:ascii="Calibri" w:eastAsia="MS Mincho" w:hAnsi="Calibri" w:cs="Calibri"/>
          <w:sz w:val="22"/>
          <w:szCs w:val="22"/>
          <w:highlight w:val="yellow"/>
          <w:lang w:eastAsia="ja-JP"/>
        </w:rPr>
      </w:pPr>
      <w:r w:rsidRPr="00A233F1">
        <w:rPr>
          <w:rFonts w:ascii="Calibri" w:eastAsia="MS Mincho" w:hAnsi="Calibri" w:cs="Calibri"/>
          <w:sz w:val="22"/>
          <w:szCs w:val="22"/>
          <w:highlight w:val="yellow"/>
          <w:lang w:eastAsia="ja-JP"/>
        </w:rPr>
        <w:t>Age</w:t>
      </w:r>
    </w:p>
    <w:p w14:paraId="47395680" w14:textId="6CB81D0C" w:rsidR="00253231" w:rsidRPr="00253231" w:rsidRDefault="00253231" w:rsidP="00253231">
      <w:p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Additional Account Details</w:t>
      </w:r>
    </w:p>
    <w:p w14:paraId="7DB85A6B" w14:textId="7B835873" w:rsidR="00253231" w:rsidRPr="00253231" w:rsidRDefault="00253231" w:rsidP="00253231">
      <w:pPr>
        <w:pStyle w:val="ListParagraph"/>
        <w:numPr>
          <w:ilvl w:val="0"/>
          <w:numId w:val="46"/>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Upload Aadhar Card</w:t>
      </w:r>
    </w:p>
    <w:p w14:paraId="2471A69F" w14:textId="77777777" w:rsidR="00253231" w:rsidRPr="00253231" w:rsidRDefault="00253231" w:rsidP="00253231">
      <w:pPr>
        <w:pStyle w:val="ListParagraph"/>
        <w:numPr>
          <w:ilvl w:val="0"/>
          <w:numId w:val="46"/>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PAN Card (Upload PAN Card)</w:t>
      </w:r>
    </w:p>
    <w:p w14:paraId="43594962" w14:textId="7E74F4E1" w:rsidR="00253231" w:rsidRPr="00253231" w:rsidRDefault="00253231" w:rsidP="00253231">
      <w:pPr>
        <w:pStyle w:val="ListParagraph"/>
        <w:numPr>
          <w:ilvl w:val="0"/>
          <w:numId w:val="46"/>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 xml:space="preserve">Account Number </w:t>
      </w:r>
      <w:r>
        <w:rPr>
          <w:rFonts w:ascii="Calibri" w:eastAsia="MS Mincho" w:hAnsi="Calibri" w:cs="Calibri"/>
          <w:sz w:val="22"/>
          <w:szCs w:val="22"/>
          <w:lang w:eastAsia="ja-JP"/>
        </w:rPr>
        <w:t>2</w:t>
      </w:r>
    </w:p>
    <w:p w14:paraId="53610765" w14:textId="77777777" w:rsidR="00253231" w:rsidRPr="00253231" w:rsidRDefault="00253231" w:rsidP="00253231">
      <w:pPr>
        <w:pStyle w:val="ListParagraph"/>
        <w:numPr>
          <w:ilvl w:val="0"/>
          <w:numId w:val="46"/>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IFSC Code</w:t>
      </w:r>
    </w:p>
    <w:p w14:paraId="4C65A2E1" w14:textId="77777777" w:rsidR="00253231" w:rsidRDefault="00253231" w:rsidP="00253231">
      <w:pPr>
        <w:pStyle w:val="ListParagraph"/>
        <w:numPr>
          <w:ilvl w:val="0"/>
          <w:numId w:val="46"/>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Account Name</w:t>
      </w:r>
    </w:p>
    <w:p w14:paraId="706EBEFE" w14:textId="2C66F8D1" w:rsidR="00A233F1" w:rsidRPr="00253231" w:rsidRDefault="00A233F1" w:rsidP="00253231">
      <w:pPr>
        <w:pStyle w:val="ListParagraph"/>
        <w:numPr>
          <w:ilvl w:val="0"/>
          <w:numId w:val="46"/>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 xml:space="preserve">Cancelled Cheque </w:t>
      </w:r>
      <w:r>
        <w:rPr>
          <w:rFonts w:ascii="Calibri" w:eastAsia="MS Mincho" w:hAnsi="Calibri" w:cs="Calibri"/>
          <w:sz w:val="22"/>
          <w:szCs w:val="22"/>
          <w:lang w:eastAsia="ja-JP"/>
        </w:rPr>
        <w:t xml:space="preserve">2 </w:t>
      </w:r>
      <w:r w:rsidRPr="00253231">
        <w:rPr>
          <w:rFonts w:ascii="Calibri" w:eastAsia="MS Mincho" w:hAnsi="Calibri" w:cs="Calibri"/>
          <w:sz w:val="22"/>
          <w:szCs w:val="22"/>
          <w:lang w:eastAsia="ja-JP"/>
        </w:rPr>
        <w:t>Upload</w:t>
      </w:r>
    </w:p>
    <w:p w14:paraId="72266EDF" w14:textId="77777777" w:rsidR="00253231" w:rsidRPr="00253231" w:rsidRDefault="00253231" w:rsidP="00253231">
      <w:pPr>
        <w:pStyle w:val="ListParagraph"/>
        <w:numPr>
          <w:ilvl w:val="0"/>
          <w:numId w:val="46"/>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Age</w:t>
      </w:r>
    </w:p>
    <w:p w14:paraId="477858BF" w14:textId="77777777" w:rsidR="00253231" w:rsidRDefault="00253231" w:rsidP="00253231">
      <w:pPr>
        <w:pStyle w:val="ListParagraph"/>
        <w:numPr>
          <w:ilvl w:val="0"/>
          <w:numId w:val="46"/>
        </w:numPr>
        <w:spacing w:after="160" w:line="256" w:lineRule="auto"/>
        <w:contextualSpacing/>
        <w:rPr>
          <w:rFonts w:ascii="Calibri" w:eastAsia="MS Mincho" w:hAnsi="Calibri" w:cs="Calibri"/>
          <w:sz w:val="22"/>
          <w:szCs w:val="22"/>
          <w:lang w:eastAsia="ja-JP"/>
        </w:rPr>
      </w:pPr>
      <w:r w:rsidRPr="00253231">
        <w:rPr>
          <w:rFonts w:ascii="Calibri" w:eastAsia="MS Mincho" w:hAnsi="Calibri" w:cs="Calibri"/>
          <w:sz w:val="22"/>
          <w:szCs w:val="22"/>
          <w:lang w:eastAsia="ja-JP"/>
        </w:rPr>
        <w:t>Cancelled Cheque 1 (Upload)</w:t>
      </w:r>
    </w:p>
    <w:p w14:paraId="669CBDD2" w14:textId="7251EA54" w:rsidR="00D47A3B" w:rsidRPr="00A233F1" w:rsidRDefault="00A233F1" w:rsidP="00A233F1">
      <w:pPr>
        <w:pStyle w:val="ListParagraph"/>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 </w:t>
      </w:r>
      <w:r w:rsidRPr="00A233F1">
        <w:rPr>
          <w:rFonts w:ascii="Calibri" w:eastAsia="MS Mincho" w:hAnsi="Calibri" w:cs="Calibri"/>
          <w:sz w:val="22"/>
          <w:szCs w:val="22"/>
          <w:highlight w:val="yellow"/>
          <w:lang w:eastAsia="ja-JP"/>
        </w:rPr>
        <w:t>Change name to PAN CARD NUMBER</w:t>
      </w:r>
      <w:r>
        <w:rPr>
          <w:rFonts w:ascii="Calibri" w:eastAsia="MS Mincho" w:hAnsi="Calibri" w:cs="Calibri"/>
          <w:sz w:val="22"/>
          <w:szCs w:val="22"/>
          <w:lang w:eastAsia="ja-JP"/>
        </w:rPr>
        <w:t xml:space="preserve"> </w:t>
      </w:r>
      <w:bookmarkEnd w:id="6"/>
    </w:p>
    <w:p w14:paraId="169B075B" w14:textId="1E2E535C" w:rsidR="00DA3F55" w:rsidRPr="00906F94" w:rsidRDefault="00D14CC4" w:rsidP="00CD4B0F">
      <w:pPr>
        <w:pStyle w:val="Heading1"/>
        <w:rPr>
          <w:rFonts w:eastAsia="MS Mincho"/>
          <w:lang w:eastAsia="ja-JP"/>
        </w:rPr>
      </w:pPr>
      <w:bookmarkStart w:id="7" w:name="_Toc166852689"/>
      <w:r>
        <w:rPr>
          <w:rFonts w:eastAsia="MS Mincho"/>
          <w:lang w:eastAsia="ja-JP"/>
        </w:rPr>
        <w:lastRenderedPageBreak/>
        <w:t>PROJECT MASTER</w:t>
      </w:r>
      <w:bookmarkEnd w:id="7"/>
      <w:r>
        <w:rPr>
          <w:rFonts w:eastAsia="MS Mincho"/>
          <w:lang w:eastAsia="ja-JP"/>
        </w:rPr>
        <w:t xml:space="preserve"> </w:t>
      </w:r>
    </w:p>
    <w:p w14:paraId="0CEA9542" w14:textId="77777777" w:rsidR="00531EC4" w:rsidRDefault="00531EC4" w:rsidP="00531EC4">
      <w:pPr>
        <w:rPr>
          <w:rFonts w:eastAsia="MS Mincho"/>
          <w:lang w:eastAsia="ja-JP"/>
        </w:rPr>
      </w:pPr>
    </w:p>
    <w:p w14:paraId="515A6D20" w14:textId="6A6DAF4A" w:rsidR="00531EC4" w:rsidRPr="00531EC4" w:rsidRDefault="00531EC4" w:rsidP="00531EC4">
      <w:p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The Project Master consists of the following header and employee details:</w:t>
      </w:r>
    </w:p>
    <w:p w14:paraId="15194E34" w14:textId="77777777" w:rsidR="00531EC4" w:rsidRPr="00531EC4" w:rsidRDefault="00531EC4" w:rsidP="00531EC4">
      <w:pPr>
        <w:spacing w:after="160" w:line="256" w:lineRule="auto"/>
        <w:contextualSpacing/>
        <w:rPr>
          <w:rFonts w:ascii="Calibri" w:eastAsia="MS Mincho" w:hAnsi="Calibri" w:cs="Calibri"/>
          <w:sz w:val="22"/>
          <w:szCs w:val="22"/>
          <w:lang w:eastAsia="ja-JP"/>
        </w:rPr>
      </w:pPr>
    </w:p>
    <w:p w14:paraId="06D9D1BF" w14:textId="77777777" w:rsidR="00531EC4" w:rsidRPr="00531EC4" w:rsidRDefault="00531EC4" w:rsidP="00531EC4">
      <w:p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Header Details</w:t>
      </w:r>
    </w:p>
    <w:p w14:paraId="6D505058" w14:textId="77777777" w:rsidR="00531EC4" w:rsidRPr="00531EC4" w:rsidRDefault="00531EC4" w:rsidP="00531EC4">
      <w:pPr>
        <w:pStyle w:val="ListParagraph"/>
        <w:numPr>
          <w:ilvl w:val="0"/>
          <w:numId w:val="50"/>
        </w:num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Project Code</w:t>
      </w:r>
    </w:p>
    <w:p w14:paraId="7F64CF43" w14:textId="7232761F" w:rsidR="00531EC4" w:rsidRPr="00531EC4" w:rsidRDefault="00531EC4" w:rsidP="00531EC4">
      <w:pPr>
        <w:pStyle w:val="ListParagraph"/>
        <w:numPr>
          <w:ilvl w:val="0"/>
          <w:numId w:val="50"/>
        </w:num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Project Description</w:t>
      </w:r>
      <w:r>
        <w:rPr>
          <w:rFonts w:ascii="Calibri" w:eastAsia="MS Mincho" w:hAnsi="Calibri" w:cs="Calibri"/>
          <w:sz w:val="22"/>
          <w:szCs w:val="22"/>
          <w:lang w:eastAsia="ja-JP"/>
        </w:rPr>
        <w:t xml:space="preserve"> - </w:t>
      </w:r>
    </w:p>
    <w:p w14:paraId="495D0A67" w14:textId="77777777" w:rsidR="000D4DE0" w:rsidRPr="00531EC4" w:rsidRDefault="000D4DE0" w:rsidP="000D4DE0">
      <w:pPr>
        <w:pStyle w:val="ListParagraph"/>
        <w:numPr>
          <w:ilvl w:val="0"/>
          <w:numId w:val="50"/>
        </w:num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Project Start Date</w:t>
      </w:r>
    </w:p>
    <w:p w14:paraId="78F77C00" w14:textId="0BC4D94D" w:rsidR="000D4DE0" w:rsidRPr="000D4DE0" w:rsidRDefault="000D4DE0" w:rsidP="000D4DE0">
      <w:pPr>
        <w:pStyle w:val="ListParagraph"/>
        <w:numPr>
          <w:ilvl w:val="0"/>
          <w:numId w:val="50"/>
        </w:num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Project End Date</w:t>
      </w:r>
    </w:p>
    <w:p w14:paraId="59704615" w14:textId="4162738B" w:rsidR="00531EC4" w:rsidRPr="00531EC4" w:rsidRDefault="00531EC4" w:rsidP="00531EC4">
      <w:pPr>
        <w:pStyle w:val="ListParagraph"/>
        <w:numPr>
          <w:ilvl w:val="0"/>
          <w:numId w:val="50"/>
        </w:num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Project Customer</w:t>
      </w:r>
    </w:p>
    <w:p w14:paraId="6F3CB8D1" w14:textId="3F1B7330" w:rsidR="00531EC4" w:rsidRDefault="000D4DE0" w:rsidP="00531EC4">
      <w:pPr>
        <w:pStyle w:val="ListParagraph"/>
        <w:numPr>
          <w:ilvl w:val="0"/>
          <w:numId w:val="50"/>
        </w:num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Customer Rate </w:t>
      </w:r>
      <w:r w:rsidR="008B7BAD">
        <w:rPr>
          <w:rFonts w:ascii="Calibri" w:eastAsia="MS Mincho" w:hAnsi="Calibri" w:cs="Calibri"/>
          <w:sz w:val="22"/>
          <w:szCs w:val="22"/>
          <w:lang w:eastAsia="ja-JP"/>
        </w:rPr>
        <w:t>(</w:t>
      </w:r>
      <w:proofErr w:type="spellStart"/>
      <w:r w:rsidR="008B7BAD">
        <w:rPr>
          <w:rFonts w:ascii="Calibri" w:eastAsia="MS Mincho" w:hAnsi="Calibri" w:cs="Calibri"/>
          <w:sz w:val="22"/>
          <w:szCs w:val="22"/>
          <w:lang w:eastAsia="ja-JP"/>
        </w:rPr>
        <w:t>Inpalce</w:t>
      </w:r>
      <w:proofErr w:type="spellEnd"/>
      <w:r w:rsidR="008B7BAD">
        <w:rPr>
          <w:rFonts w:ascii="Calibri" w:eastAsia="MS Mincho" w:hAnsi="Calibri" w:cs="Calibri"/>
          <w:sz w:val="22"/>
          <w:szCs w:val="22"/>
          <w:lang w:eastAsia="ja-JP"/>
        </w:rPr>
        <w:t xml:space="preserve"> of </w:t>
      </w:r>
      <w:proofErr w:type="spellStart"/>
      <w:r w:rsidR="008B7BAD">
        <w:rPr>
          <w:rFonts w:ascii="Calibri" w:eastAsia="MS Mincho" w:hAnsi="Calibri" w:cs="Calibri"/>
          <w:sz w:val="22"/>
          <w:szCs w:val="22"/>
          <w:lang w:eastAsia="ja-JP"/>
        </w:rPr>
        <w:t>revune</w:t>
      </w:r>
      <w:proofErr w:type="spellEnd"/>
      <w:r w:rsidR="008B7BAD">
        <w:rPr>
          <w:rFonts w:ascii="Calibri" w:eastAsia="MS Mincho" w:hAnsi="Calibri" w:cs="Calibri"/>
          <w:sz w:val="22"/>
          <w:szCs w:val="22"/>
          <w:lang w:eastAsia="ja-JP"/>
        </w:rPr>
        <w:t>)</w:t>
      </w:r>
    </w:p>
    <w:p w14:paraId="5BD7827A" w14:textId="48ED0F5F" w:rsidR="000D4DE0" w:rsidRPr="008B7BAD" w:rsidRDefault="000D4DE0" w:rsidP="00531EC4">
      <w:pPr>
        <w:pStyle w:val="ListParagraph"/>
        <w:numPr>
          <w:ilvl w:val="0"/>
          <w:numId w:val="50"/>
        </w:numPr>
        <w:spacing w:after="160" w:line="256" w:lineRule="auto"/>
        <w:contextualSpacing/>
        <w:rPr>
          <w:rFonts w:ascii="Calibri" w:eastAsia="MS Mincho" w:hAnsi="Calibri" w:cs="Calibri"/>
          <w:sz w:val="22"/>
          <w:szCs w:val="22"/>
          <w:highlight w:val="yellow"/>
          <w:lang w:eastAsia="ja-JP"/>
        </w:rPr>
      </w:pPr>
      <w:r w:rsidRPr="008B7BAD">
        <w:rPr>
          <w:rFonts w:ascii="Calibri" w:eastAsia="MS Mincho" w:hAnsi="Calibri" w:cs="Calibri"/>
          <w:sz w:val="22"/>
          <w:szCs w:val="22"/>
          <w:highlight w:val="yellow"/>
          <w:lang w:eastAsia="ja-JP"/>
        </w:rPr>
        <w:t xml:space="preserve">Rate Unit </w:t>
      </w:r>
    </w:p>
    <w:p w14:paraId="3972CA67" w14:textId="77777777" w:rsidR="004F20FA" w:rsidRPr="008B7BAD" w:rsidRDefault="004F20FA" w:rsidP="004F20FA">
      <w:pPr>
        <w:pStyle w:val="ListParagraph"/>
        <w:numPr>
          <w:ilvl w:val="0"/>
          <w:numId w:val="50"/>
        </w:numPr>
        <w:spacing w:after="160" w:line="256" w:lineRule="auto"/>
        <w:contextualSpacing/>
        <w:rPr>
          <w:rFonts w:ascii="Calibri" w:eastAsia="MS Mincho" w:hAnsi="Calibri" w:cs="Calibri"/>
          <w:sz w:val="22"/>
          <w:szCs w:val="22"/>
          <w:highlight w:val="yellow"/>
          <w:lang w:eastAsia="ja-JP"/>
        </w:rPr>
      </w:pPr>
      <w:r w:rsidRPr="008B7BAD">
        <w:rPr>
          <w:rFonts w:ascii="Calibri" w:eastAsia="MS Mincho" w:hAnsi="Calibri" w:cs="Calibri"/>
          <w:sz w:val="22"/>
          <w:szCs w:val="22"/>
          <w:highlight w:val="yellow"/>
          <w:lang w:eastAsia="ja-JP"/>
        </w:rPr>
        <w:t>HS Code</w:t>
      </w:r>
    </w:p>
    <w:p w14:paraId="26AA8EC0" w14:textId="05553110" w:rsidR="000D4DE0" w:rsidRDefault="000D4DE0" w:rsidP="000D4DE0">
      <w:pPr>
        <w:pStyle w:val="ListParagraph"/>
        <w:numPr>
          <w:ilvl w:val="0"/>
          <w:numId w:val="50"/>
        </w:num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Text Fields</w:t>
      </w:r>
    </w:p>
    <w:p w14:paraId="037AE98A" w14:textId="02F4AE0F" w:rsidR="00864827" w:rsidRDefault="00864827" w:rsidP="000D4DE0">
      <w:pPr>
        <w:pStyle w:val="ListParagraph"/>
        <w:numPr>
          <w:ilvl w:val="0"/>
          <w:numId w:val="50"/>
        </w:numPr>
        <w:spacing w:after="160" w:line="256" w:lineRule="auto"/>
        <w:contextualSpacing/>
        <w:rPr>
          <w:rFonts w:ascii="Calibri" w:eastAsia="MS Mincho" w:hAnsi="Calibri" w:cs="Calibri"/>
          <w:sz w:val="22"/>
          <w:szCs w:val="22"/>
          <w:highlight w:val="yellow"/>
          <w:lang w:eastAsia="ja-JP"/>
        </w:rPr>
      </w:pPr>
      <w:r w:rsidRPr="008B7BAD">
        <w:rPr>
          <w:rFonts w:ascii="Calibri" w:eastAsia="MS Mincho" w:hAnsi="Calibri" w:cs="Calibri"/>
          <w:sz w:val="22"/>
          <w:szCs w:val="22"/>
          <w:highlight w:val="yellow"/>
          <w:lang w:eastAsia="ja-JP"/>
        </w:rPr>
        <w:t>Timesheet Approval Level – One or Two</w:t>
      </w:r>
    </w:p>
    <w:p w14:paraId="249C9264" w14:textId="7D511770" w:rsidR="00216A4F" w:rsidRPr="00216A4F" w:rsidRDefault="00216A4F" w:rsidP="000D4DE0">
      <w:pPr>
        <w:pStyle w:val="ListParagraph"/>
        <w:numPr>
          <w:ilvl w:val="0"/>
          <w:numId w:val="50"/>
        </w:numPr>
        <w:spacing w:after="160" w:line="256" w:lineRule="auto"/>
        <w:contextualSpacing/>
        <w:rPr>
          <w:rFonts w:ascii="Calibri" w:eastAsia="MS Mincho" w:hAnsi="Calibri" w:cs="Calibri"/>
          <w:sz w:val="22"/>
          <w:szCs w:val="22"/>
          <w:lang w:eastAsia="ja-JP"/>
        </w:rPr>
      </w:pPr>
      <w:r w:rsidRPr="00216A4F">
        <w:rPr>
          <w:rFonts w:ascii="Calibri" w:eastAsia="MS Mincho" w:hAnsi="Calibri" w:cs="Calibri"/>
          <w:sz w:val="22"/>
          <w:szCs w:val="22"/>
          <w:lang w:eastAsia="ja-JP"/>
        </w:rPr>
        <w:t>Status</w:t>
      </w:r>
    </w:p>
    <w:p w14:paraId="1AE774C7" w14:textId="77777777" w:rsidR="00531EC4" w:rsidRPr="00531EC4" w:rsidRDefault="00531EC4" w:rsidP="000D4DE0">
      <w:p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Employee Details</w:t>
      </w:r>
    </w:p>
    <w:p w14:paraId="3E6DC3C3" w14:textId="20A5399F" w:rsidR="004F20FA" w:rsidRPr="008B7BAD" w:rsidRDefault="004F20FA" w:rsidP="004F20FA">
      <w:pPr>
        <w:pStyle w:val="ListParagraph"/>
        <w:numPr>
          <w:ilvl w:val="0"/>
          <w:numId w:val="51"/>
        </w:numPr>
        <w:spacing w:after="160" w:line="256" w:lineRule="auto"/>
        <w:contextualSpacing/>
        <w:rPr>
          <w:rFonts w:ascii="Calibri" w:eastAsia="MS Mincho" w:hAnsi="Calibri" w:cs="Calibri"/>
          <w:sz w:val="22"/>
          <w:szCs w:val="22"/>
          <w:highlight w:val="lightGray"/>
          <w:lang w:eastAsia="ja-JP"/>
        </w:rPr>
      </w:pPr>
      <w:r w:rsidRPr="008B7BAD">
        <w:rPr>
          <w:rFonts w:ascii="Calibri" w:eastAsia="MS Mincho" w:hAnsi="Calibri" w:cs="Calibri"/>
          <w:sz w:val="22"/>
          <w:szCs w:val="22"/>
          <w:highlight w:val="lightGray"/>
          <w:lang w:eastAsia="ja-JP"/>
        </w:rPr>
        <w:t>Employee Number</w:t>
      </w:r>
      <w:r w:rsidR="000D4DE0" w:rsidRPr="008B7BAD">
        <w:rPr>
          <w:rFonts w:ascii="Calibri" w:eastAsia="MS Mincho" w:hAnsi="Calibri" w:cs="Calibri"/>
          <w:sz w:val="22"/>
          <w:szCs w:val="22"/>
          <w:highlight w:val="lightGray"/>
          <w:lang w:eastAsia="ja-JP"/>
        </w:rPr>
        <w:t xml:space="preserve">: Employee code drilldown </w:t>
      </w:r>
    </w:p>
    <w:p w14:paraId="573E9003" w14:textId="6812E8B6" w:rsidR="000D4DE0" w:rsidRPr="008B7BAD" w:rsidRDefault="000D4DE0" w:rsidP="004F20FA">
      <w:pPr>
        <w:pStyle w:val="ListParagraph"/>
        <w:numPr>
          <w:ilvl w:val="0"/>
          <w:numId w:val="51"/>
        </w:numPr>
        <w:spacing w:after="160" w:line="256" w:lineRule="auto"/>
        <w:contextualSpacing/>
        <w:rPr>
          <w:rFonts w:ascii="Calibri" w:eastAsia="MS Mincho" w:hAnsi="Calibri" w:cs="Calibri"/>
          <w:sz w:val="22"/>
          <w:szCs w:val="22"/>
          <w:highlight w:val="lightGray"/>
          <w:lang w:eastAsia="ja-JP"/>
        </w:rPr>
      </w:pPr>
      <w:r w:rsidRPr="008B7BAD">
        <w:rPr>
          <w:rFonts w:ascii="Calibri" w:eastAsia="MS Mincho" w:hAnsi="Calibri" w:cs="Calibri"/>
          <w:sz w:val="22"/>
          <w:szCs w:val="22"/>
          <w:highlight w:val="lightGray"/>
          <w:lang w:eastAsia="ja-JP"/>
        </w:rPr>
        <w:t xml:space="preserve">Employee Name: Fetch Automatically from employee master </w:t>
      </w:r>
    </w:p>
    <w:p w14:paraId="3A941401" w14:textId="1F7C2C28" w:rsidR="00864827" w:rsidRPr="008B7BAD" w:rsidRDefault="00864827" w:rsidP="004F20FA">
      <w:pPr>
        <w:pStyle w:val="ListParagraph"/>
        <w:numPr>
          <w:ilvl w:val="0"/>
          <w:numId w:val="51"/>
        </w:numPr>
        <w:spacing w:after="160" w:line="256" w:lineRule="auto"/>
        <w:contextualSpacing/>
        <w:rPr>
          <w:rFonts w:ascii="Calibri" w:eastAsia="MS Mincho" w:hAnsi="Calibri" w:cs="Calibri"/>
          <w:sz w:val="22"/>
          <w:szCs w:val="22"/>
          <w:highlight w:val="yellow"/>
          <w:lang w:eastAsia="ja-JP"/>
        </w:rPr>
      </w:pPr>
      <w:r w:rsidRPr="008B7BAD">
        <w:rPr>
          <w:rFonts w:ascii="Calibri" w:eastAsia="MS Mincho" w:hAnsi="Calibri" w:cs="Calibri"/>
          <w:sz w:val="22"/>
          <w:szCs w:val="22"/>
          <w:highlight w:val="yellow"/>
          <w:lang w:eastAsia="ja-JP"/>
        </w:rPr>
        <w:t xml:space="preserve">Employee Type – Fetch from Master Data </w:t>
      </w:r>
    </w:p>
    <w:p w14:paraId="6934A7C0" w14:textId="4BAB2176" w:rsidR="004F20FA" w:rsidRPr="004F20FA" w:rsidRDefault="004F20FA" w:rsidP="00C941C4">
      <w:pPr>
        <w:pStyle w:val="ListParagraph"/>
        <w:numPr>
          <w:ilvl w:val="0"/>
          <w:numId w:val="51"/>
        </w:numPr>
        <w:spacing w:after="160" w:line="256" w:lineRule="auto"/>
        <w:contextualSpacing/>
        <w:rPr>
          <w:rFonts w:ascii="Calibri" w:eastAsia="MS Mincho" w:hAnsi="Calibri" w:cs="Calibri"/>
          <w:sz w:val="22"/>
          <w:szCs w:val="22"/>
          <w:lang w:eastAsia="ja-JP"/>
        </w:rPr>
      </w:pPr>
      <w:r w:rsidRPr="004F20FA">
        <w:rPr>
          <w:rFonts w:ascii="Calibri" w:eastAsia="MS Mincho" w:hAnsi="Calibri" w:cs="Calibri"/>
          <w:sz w:val="22"/>
          <w:szCs w:val="22"/>
          <w:lang w:eastAsia="ja-JP"/>
        </w:rPr>
        <w:t xml:space="preserve">Technology – Configurable </w:t>
      </w:r>
      <w:r w:rsidR="000D4DE0">
        <w:rPr>
          <w:rFonts w:ascii="Calibri" w:eastAsia="MS Mincho" w:hAnsi="Calibri" w:cs="Calibri"/>
          <w:sz w:val="22"/>
          <w:szCs w:val="22"/>
          <w:lang w:eastAsia="ja-JP"/>
        </w:rPr>
        <w:t>(SAP and NONSAP)</w:t>
      </w:r>
    </w:p>
    <w:p w14:paraId="5237D37D" w14:textId="77777777" w:rsidR="004F20FA" w:rsidRDefault="004F20FA" w:rsidP="004F20FA">
      <w:pPr>
        <w:pStyle w:val="ListParagraph"/>
        <w:numPr>
          <w:ilvl w:val="0"/>
          <w:numId w:val="51"/>
        </w:num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Allocation Type</w:t>
      </w:r>
      <w:r>
        <w:rPr>
          <w:rFonts w:ascii="Calibri" w:eastAsia="MS Mincho" w:hAnsi="Calibri" w:cs="Calibri"/>
          <w:sz w:val="22"/>
          <w:szCs w:val="22"/>
          <w:lang w:eastAsia="ja-JP"/>
        </w:rPr>
        <w:t xml:space="preserve"> – Fixed, T&amp;M, Monthly, 50% Allocation </w:t>
      </w:r>
    </w:p>
    <w:p w14:paraId="2E343889" w14:textId="55DD188A" w:rsidR="00007C6A" w:rsidRPr="00007C6A" w:rsidRDefault="00007C6A" w:rsidP="00007C6A">
      <w:pPr>
        <w:pStyle w:val="ListParagraph"/>
        <w:numPr>
          <w:ilvl w:val="0"/>
          <w:numId w:val="51"/>
        </w:numPr>
        <w:spacing w:after="160" w:line="256" w:lineRule="auto"/>
        <w:contextualSpacing/>
        <w:rPr>
          <w:rFonts w:ascii="Calibri" w:eastAsia="MS Mincho" w:hAnsi="Calibri" w:cs="Calibri"/>
          <w:sz w:val="22"/>
          <w:szCs w:val="22"/>
          <w:lang w:eastAsia="ja-JP"/>
        </w:rPr>
      </w:pPr>
      <w:r w:rsidRPr="00007C6A">
        <w:rPr>
          <w:rFonts w:ascii="Calibri" w:eastAsia="MS Mincho" w:hAnsi="Calibri" w:cs="Calibri"/>
          <w:b/>
          <w:bCs/>
          <w:sz w:val="22"/>
          <w:szCs w:val="22"/>
          <w:lang w:eastAsia="ja-JP"/>
        </w:rPr>
        <w:t xml:space="preserve">Commission </w:t>
      </w:r>
      <w:r w:rsidRPr="00007C6A">
        <w:rPr>
          <w:rFonts w:ascii="Calibri" w:eastAsia="MS Mincho" w:hAnsi="Calibri" w:cs="Calibri"/>
          <w:sz w:val="22"/>
          <w:szCs w:val="22"/>
          <w:lang w:eastAsia="ja-JP"/>
        </w:rPr>
        <w:t>Type – Fixed or based on data</w:t>
      </w:r>
    </w:p>
    <w:p w14:paraId="37DB53A2" w14:textId="202247D8" w:rsidR="004F20FA" w:rsidRPr="00531EC4" w:rsidRDefault="004F20FA" w:rsidP="004F20FA">
      <w:pPr>
        <w:pStyle w:val="ListParagraph"/>
        <w:numPr>
          <w:ilvl w:val="0"/>
          <w:numId w:val="51"/>
        </w:num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Consultant Rate</w:t>
      </w:r>
      <w:r w:rsidR="00007C6A">
        <w:rPr>
          <w:rFonts w:ascii="Calibri" w:eastAsia="MS Mincho" w:hAnsi="Calibri" w:cs="Calibri"/>
          <w:sz w:val="22"/>
          <w:szCs w:val="22"/>
          <w:lang w:eastAsia="ja-JP"/>
        </w:rPr>
        <w:t xml:space="preserve"> –  </w:t>
      </w:r>
    </w:p>
    <w:p w14:paraId="74244D75" w14:textId="6854344E" w:rsidR="004F20FA" w:rsidRPr="004F20FA" w:rsidRDefault="004F20FA" w:rsidP="004F20FA">
      <w:pPr>
        <w:pStyle w:val="ListParagraph"/>
        <w:numPr>
          <w:ilvl w:val="0"/>
          <w:numId w:val="51"/>
        </w:num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Rate Unit</w:t>
      </w:r>
      <w:r w:rsidR="00007C6A">
        <w:rPr>
          <w:rFonts w:ascii="Calibri" w:eastAsia="MS Mincho" w:hAnsi="Calibri" w:cs="Calibri"/>
          <w:sz w:val="22"/>
          <w:szCs w:val="22"/>
          <w:lang w:eastAsia="ja-JP"/>
        </w:rPr>
        <w:t xml:space="preserve"> </w:t>
      </w:r>
    </w:p>
    <w:p w14:paraId="2FBC7904" w14:textId="1D613FCC" w:rsidR="004F20FA" w:rsidRPr="008B7BAD" w:rsidRDefault="004F20FA" w:rsidP="004F20FA">
      <w:pPr>
        <w:pStyle w:val="ListParagraph"/>
        <w:numPr>
          <w:ilvl w:val="0"/>
          <w:numId w:val="51"/>
        </w:numPr>
        <w:spacing w:after="160" w:line="256" w:lineRule="auto"/>
        <w:contextualSpacing/>
        <w:rPr>
          <w:rFonts w:ascii="Calibri" w:eastAsia="MS Mincho" w:hAnsi="Calibri" w:cs="Calibri"/>
          <w:sz w:val="22"/>
          <w:szCs w:val="22"/>
          <w:highlight w:val="yellow"/>
          <w:lang w:eastAsia="ja-JP"/>
        </w:rPr>
      </w:pPr>
      <w:r w:rsidRPr="00531EC4">
        <w:rPr>
          <w:rFonts w:ascii="Calibri" w:eastAsia="MS Mincho" w:hAnsi="Calibri" w:cs="Calibri"/>
          <w:sz w:val="22"/>
          <w:szCs w:val="22"/>
          <w:lang w:eastAsia="ja-JP"/>
        </w:rPr>
        <w:t>Timesheet Type</w:t>
      </w:r>
      <w:r>
        <w:rPr>
          <w:rFonts w:ascii="Calibri" w:eastAsia="MS Mincho" w:hAnsi="Calibri" w:cs="Calibri"/>
          <w:sz w:val="22"/>
          <w:szCs w:val="22"/>
          <w:lang w:eastAsia="ja-JP"/>
        </w:rPr>
        <w:t xml:space="preserve"> – </w:t>
      </w:r>
      <w:r w:rsidRPr="008B7BAD">
        <w:rPr>
          <w:rFonts w:ascii="Calibri" w:eastAsia="MS Mincho" w:hAnsi="Calibri" w:cs="Calibri"/>
          <w:sz w:val="22"/>
          <w:szCs w:val="22"/>
          <w:highlight w:val="yellow"/>
          <w:lang w:eastAsia="ja-JP"/>
        </w:rPr>
        <w:t>Monthly, Quarterly, Project Based</w:t>
      </w:r>
      <w:r w:rsidR="009F6459">
        <w:rPr>
          <w:rFonts w:ascii="Calibri" w:eastAsia="MS Mincho" w:hAnsi="Calibri" w:cs="Calibri"/>
          <w:sz w:val="22"/>
          <w:szCs w:val="22"/>
          <w:highlight w:val="yellow"/>
          <w:lang w:eastAsia="ja-JP"/>
        </w:rPr>
        <w:t>, Fixed</w:t>
      </w:r>
    </w:p>
    <w:p w14:paraId="335D969D" w14:textId="415C9ECD" w:rsidR="00531EC4" w:rsidRPr="004F20FA" w:rsidRDefault="004F20FA" w:rsidP="004F20FA">
      <w:pPr>
        <w:pStyle w:val="ListParagraph"/>
        <w:numPr>
          <w:ilvl w:val="0"/>
          <w:numId w:val="51"/>
        </w:num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SAP Module</w:t>
      </w:r>
      <w:r>
        <w:rPr>
          <w:rFonts w:ascii="Calibri" w:eastAsia="MS Mincho" w:hAnsi="Calibri" w:cs="Calibri"/>
          <w:sz w:val="22"/>
          <w:szCs w:val="22"/>
          <w:lang w:eastAsia="ja-JP"/>
        </w:rPr>
        <w:t xml:space="preserve"> - Configurable</w:t>
      </w:r>
    </w:p>
    <w:p w14:paraId="2867D62F" w14:textId="7A87DDEA" w:rsidR="00531EC4" w:rsidRPr="008B7BAD" w:rsidRDefault="004F20FA" w:rsidP="00531EC4">
      <w:pPr>
        <w:pStyle w:val="ListParagraph"/>
        <w:numPr>
          <w:ilvl w:val="0"/>
          <w:numId w:val="51"/>
        </w:numPr>
        <w:spacing w:after="160" w:line="256" w:lineRule="auto"/>
        <w:contextualSpacing/>
        <w:rPr>
          <w:rFonts w:ascii="Calibri" w:eastAsia="MS Mincho" w:hAnsi="Calibri" w:cs="Calibri"/>
          <w:sz w:val="22"/>
          <w:szCs w:val="22"/>
          <w:highlight w:val="yellow"/>
          <w:lang w:eastAsia="ja-JP"/>
        </w:rPr>
      </w:pPr>
      <w:r w:rsidRPr="008B7BAD">
        <w:rPr>
          <w:rFonts w:ascii="Calibri" w:eastAsia="MS Mincho" w:hAnsi="Calibri" w:cs="Calibri"/>
          <w:sz w:val="22"/>
          <w:szCs w:val="22"/>
          <w:highlight w:val="yellow"/>
          <w:lang w:eastAsia="ja-JP"/>
        </w:rPr>
        <w:t>Employee</w:t>
      </w:r>
      <w:r w:rsidR="00531EC4" w:rsidRPr="008B7BAD">
        <w:rPr>
          <w:rFonts w:ascii="Calibri" w:eastAsia="MS Mincho" w:hAnsi="Calibri" w:cs="Calibri"/>
          <w:sz w:val="22"/>
          <w:szCs w:val="22"/>
          <w:highlight w:val="yellow"/>
          <w:lang w:eastAsia="ja-JP"/>
        </w:rPr>
        <w:t xml:space="preserve"> Start Date</w:t>
      </w:r>
      <w:r w:rsidR="008B7BAD">
        <w:rPr>
          <w:rFonts w:ascii="Calibri" w:eastAsia="MS Mincho" w:hAnsi="Calibri" w:cs="Calibri"/>
          <w:sz w:val="22"/>
          <w:szCs w:val="22"/>
          <w:highlight w:val="yellow"/>
          <w:lang w:eastAsia="ja-JP"/>
        </w:rPr>
        <w:t xml:space="preserve"> in place of project start date and end date </w:t>
      </w:r>
      <w:r w:rsidR="00B70672">
        <w:rPr>
          <w:rFonts w:ascii="Calibri" w:eastAsia="MS Mincho" w:hAnsi="Calibri" w:cs="Calibri"/>
          <w:sz w:val="22"/>
          <w:szCs w:val="22"/>
          <w:highlight w:val="yellow"/>
          <w:lang w:eastAsia="ja-JP"/>
        </w:rPr>
        <w:t>–</w:t>
      </w:r>
    </w:p>
    <w:p w14:paraId="3290980D" w14:textId="5CB7A56A" w:rsidR="00531EC4" w:rsidRPr="008B7BAD" w:rsidRDefault="004F20FA" w:rsidP="00531EC4">
      <w:pPr>
        <w:pStyle w:val="ListParagraph"/>
        <w:numPr>
          <w:ilvl w:val="0"/>
          <w:numId w:val="51"/>
        </w:numPr>
        <w:spacing w:after="160" w:line="256" w:lineRule="auto"/>
        <w:contextualSpacing/>
        <w:rPr>
          <w:rFonts w:ascii="Calibri" w:eastAsia="MS Mincho" w:hAnsi="Calibri" w:cs="Calibri"/>
          <w:sz w:val="22"/>
          <w:szCs w:val="22"/>
          <w:highlight w:val="yellow"/>
          <w:lang w:eastAsia="ja-JP"/>
        </w:rPr>
      </w:pPr>
      <w:r w:rsidRPr="008B7BAD">
        <w:rPr>
          <w:rFonts w:ascii="Calibri" w:eastAsia="MS Mincho" w:hAnsi="Calibri" w:cs="Calibri"/>
          <w:sz w:val="22"/>
          <w:szCs w:val="22"/>
          <w:highlight w:val="yellow"/>
          <w:lang w:eastAsia="ja-JP"/>
        </w:rPr>
        <w:t>Employee</w:t>
      </w:r>
      <w:r w:rsidR="00531EC4" w:rsidRPr="008B7BAD">
        <w:rPr>
          <w:rFonts w:ascii="Calibri" w:eastAsia="MS Mincho" w:hAnsi="Calibri" w:cs="Calibri"/>
          <w:sz w:val="22"/>
          <w:szCs w:val="22"/>
          <w:highlight w:val="yellow"/>
          <w:lang w:eastAsia="ja-JP"/>
        </w:rPr>
        <w:t xml:space="preserve"> End Date</w:t>
      </w:r>
      <w:r w:rsidR="00B70672">
        <w:rPr>
          <w:rFonts w:ascii="Calibri" w:eastAsia="MS Mincho" w:hAnsi="Calibri" w:cs="Calibri"/>
          <w:sz w:val="22"/>
          <w:szCs w:val="22"/>
          <w:highlight w:val="yellow"/>
          <w:lang w:eastAsia="ja-JP"/>
        </w:rPr>
        <w:t xml:space="preserve"> – 30 May </w:t>
      </w:r>
    </w:p>
    <w:p w14:paraId="026F6550" w14:textId="2E93ABEB" w:rsidR="000D4DE0" w:rsidRPr="008B7BAD" w:rsidRDefault="000D4DE0" w:rsidP="00531EC4">
      <w:pPr>
        <w:pStyle w:val="ListParagraph"/>
        <w:numPr>
          <w:ilvl w:val="0"/>
          <w:numId w:val="51"/>
        </w:numPr>
        <w:spacing w:after="160" w:line="256" w:lineRule="auto"/>
        <w:contextualSpacing/>
        <w:rPr>
          <w:rFonts w:ascii="Calibri" w:eastAsia="MS Mincho" w:hAnsi="Calibri" w:cs="Calibri"/>
          <w:sz w:val="22"/>
          <w:szCs w:val="22"/>
          <w:highlight w:val="yellow"/>
          <w:lang w:eastAsia="ja-JP"/>
        </w:rPr>
      </w:pPr>
      <w:r w:rsidRPr="008B7BAD">
        <w:rPr>
          <w:rFonts w:ascii="Calibri" w:eastAsia="MS Mincho" w:hAnsi="Calibri" w:cs="Calibri"/>
          <w:sz w:val="22"/>
          <w:szCs w:val="22"/>
          <w:highlight w:val="yellow"/>
          <w:lang w:eastAsia="ja-JP"/>
        </w:rPr>
        <w:t xml:space="preserve">Timesheet Cycle </w:t>
      </w:r>
      <w:r w:rsidR="00B2579F" w:rsidRPr="008B7BAD">
        <w:rPr>
          <w:rFonts w:ascii="Calibri" w:eastAsia="MS Mincho" w:hAnsi="Calibri" w:cs="Calibri"/>
          <w:sz w:val="22"/>
          <w:szCs w:val="22"/>
          <w:highlight w:val="yellow"/>
          <w:lang w:eastAsia="ja-JP"/>
        </w:rPr>
        <w:t xml:space="preserve">Start </w:t>
      </w:r>
      <w:r w:rsidRPr="008B7BAD">
        <w:rPr>
          <w:rFonts w:ascii="Calibri" w:eastAsia="MS Mincho" w:hAnsi="Calibri" w:cs="Calibri"/>
          <w:sz w:val="22"/>
          <w:szCs w:val="22"/>
          <w:highlight w:val="yellow"/>
          <w:lang w:eastAsia="ja-JP"/>
        </w:rPr>
        <w:t>Day</w:t>
      </w:r>
      <w:r w:rsidR="00B2579F" w:rsidRPr="008B7BAD">
        <w:rPr>
          <w:rFonts w:ascii="Calibri" w:eastAsia="MS Mincho" w:hAnsi="Calibri" w:cs="Calibri"/>
          <w:sz w:val="22"/>
          <w:szCs w:val="22"/>
          <w:highlight w:val="yellow"/>
          <w:lang w:eastAsia="ja-JP"/>
        </w:rPr>
        <w:t xml:space="preserve"> </w:t>
      </w:r>
      <w:r w:rsidR="00B70672">
        <w:rPr>
          <w:rFonts w:ascii="Calibri" w:eastAsia="MS Mincho" w:hAnsi="Calibri" w:cs="Calibri"/>
          <w:sz w:val="22"/>
          <w:szCs w:val="22"/>
          <w:highlight w:val="yellow"/>
          <w:lang w:eastAsia="ja-JP"/>
        </w:rPr>
        <w:t>- 26</w:t>
      </w:r>
    </w:p>
    <w:p w14:paraId="4C055DAC" w14:textId="3E8FAE06" w:rsidR="000D4DE0" w:rsidRPr="008B7BAD" w:rsidRDefault="000D4DE0" w:rsidP="00531EC4">
      <w:pPr>
        <w:pStyle w:val="ListParagraph"/>
        <w:numPr>
          <w:ilvl w:val="0"/>
          <w:numId w:val="51"/>
        </w:numPr>
        <w:spacing w:after="160" w:line="256" w:lineRule="auto"/>
        <w:contextualSpacing/>
        <w:rPr>
          <w:rFonts w:ascii="Calibri" w:eastAsia="MS Mincho" w:hAnsi="Calibri" w:cs="Calibri"/>
          <w:sz w:val="22"/>
          <w:szCs w:val="22"/>
          <w:highlight w:val="yellow"/>
          <w:lang w:eastAsia="ja-JP"/>
        </w:rPr>
      </w:pPr>
      <w:r w:rsidRPr="008B7BAD">
        <w:rPr>
          <w:rFonts w:ascii="Calibri" w:eastAsia="MS Mincho" w:hAnsi="Calibri" w:cs="Calibri"/>
          <w:sz w:val="22"/>
          <w:szCs w:val="22"/>
          <w:highlight w:val="yellow"/>
          <w:lang w:eastAsia="ja-JP"/>
        </w:rPr>
        <w:t xml:space="preserve">Timesheet Cycle </w:t>
      </w:r>
      <w:r w:rsidR="00B2579F" w:rsidRPr="008B7BAD">
        <w:rPr>
          <w:rFonts w:ascii="Calibri" w:eastAsia="MS Mincho" w:hAnsi="Calibri" w:cs="Calibri"/>
          <w:sz w:val="22"/>
          <w:szCs w:val="22"/>
          <w:highlight w:val="yellow"/>
          <w:lang w:eastAsia="ja-JP"/>
        </w:rPr>
        <w:t xml:space="preserve">End </w:t>
      </w:r>
      <w:r w:rsidRPr="008B7BAD">
        <w:rPr>
          <w:rFonts w:ascii="Calibri" w:eastAsia="MS Mincho" w:hAnsi="Calibri" w:cs="Calibri"/>
          <w:sz w:val="22"/>
          <w:szCs w:val="22"/>
          <w:highlight w:val="yellow"/>
          <w:lang w:eastAsia="ja-JP"/>
        </w:rPr>
        <w:t>Day</w:t>
      </w:r>
      <w:r w:rsidR="00B70672">
        <w:rPr>
          <w:rFonts w:ascii="Calibri" w:eastAsia="MS Mincho" w:hAnsi="Calibri" w:cs="Calibri"/>
          <w:sz w:val="22"/>
          <w:szCs w:val="22"/>
          <w:highlight w:val="yellow"/>
          <w:lang w:eastAsia="ja-JP"/>
        </w:rPr>
        <w:t xml:space="preserve"> - 25</w:t>
      </w:r>
    </w:p>
    <w:p w14:paraId="42A0881B" w14:textId="7F537AE5" w:rsidR="004F20FA" w:rsidRDefault="004F20FA" w:rsidP="004F20FA">
      <w:pPr>
        <w:pStyle w:val="ListParagraph"/>
        <w:numPr>
          <w:ilvl w:val="0"/>
          <w:numId w:val="51"/>
        </w:num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Mode of Payment</w:t>
      </w:r>
      <w:r>
        <w:rPr>
          <w:rFonts w:ascii="Calibri" w:eastAsia="MS Mincho" w:hAnsi="Calibri" w:cs="Calibri"/>
          <w:sz w:val="22"/>
          <w:szCs w:val="22"/>
          <w:lang w:eastAsia="ja-JP"/>
        </w:rPr>
        <w:t>: Online or Cash or UPI (Configurable)</w:t>
      </w:r>
    </w:p>
    <w:p w14:paraId="4D3135CA" w14:textId="6DF5D28E" w:rsidR="008B7BAD" w:rsidRPr="004F20FA" w:rsidRDefault="008B7BAD" w:rsidP="004F20FA">
      <w:pPr>
        <w:pStyle w:val="ListParagraph"/>
        <w:numPr>
          <w:ilvl w:val="0"/>
          <w:numId w:val="51"/>
        </w:num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Timesheet Yes or no  </w:t>
      </w:r>
    </w:p>
    <w:p w14:paraId="7E31D44F" w14:textId="77777777" w:rsidR="008B7BAD" w:rsidRDefault="008B7BAD" w:rsidP="008B7BAD">
      <w:pPr>
        <w:pStyle w:val="ListParagraph"/>
        <w:numPr>
          <w:ilvl w:val="0"/>
          <w:numId w:val="51"/>
        </w:numPr>
        <w:spacing w:after="160" w:line="256" w:lineRule="auto"/>
        <w:contextualSpacing/>
        <w:rPr>
          <w:rFonts w:ascii="Calibri" w:eastAsia="MS Mincho" w:hAnsi="Calibri" w:cs="Calibri"/>
          <w:sz w:val="22"/>
          <w:szCs w:val="22"/>
          <w:lang w:eastAsia="ja-JP"/>
        </w:rPr>
      </w:pPr>
      <w:r w:rsidRPr="008B7BAD">
        <w:rPr>
          <w:rFonts w:ascii="Calibri" w:eastAsia="MS Mincho" w:hAnsi="Calibri" w:cs="Calibri"/>
          <w:sz w:val="22"/>
          <w:szCs w:val="22"/>
          <w:highlight w:val="yellow"/>
          <w:lang w:eastAsia="ja-JP"/>
        </w:rPr>
        <w:t>Customer Rate</w:t>
      </w:r>
      <w:r>
        <w:rPr>
          <w:rFonts w:ascii="Calibri" w:eastAsia="MS Mincho" w:hAnsi="Calibri" w:cs="Calibri"/>
          <w:sz w:val="22"/>
          <w:szCs w:val="22"/>
          <w:lang w:eastAsia="ja-JP"/>
        </w:rPr>
        <w:t xml:space="preserve"> (</w:t>
      </w:r>
      <w:proofErr w:type="spellStart"/>
      <w:r>
        <w:rPr>
          <w:rFonts w:ascii="Calibri" w:eastAsia="MS Mincho" w:hAnsi="Calibri" w:cs="Calibri"/>
          <w:sz w:val="22"/>
          <w:szCs w:val="22"/>
          <w:lang w:eastAsia="ja-JP"/>
        </w:rPr>
        <w:t>Inpalce</w:t>
      </w:r>
      <w:proofErr w:type="spellEnd"/>
      <w:r>
        <w:rPr>
          <w:rFonts w:ascii="Calibri" w:eastAsia="MS Mincho" w:hAnsi="Calibri" w:cs="Calibri"/>
          <w:sz w:val="22"/>
          <w:szCs w:val="22"/>
          <w:lang w:eastAsia="ja-JP"/>
        </w:rPr>
        <w:t xml:space="preserve"> of </w:t>
      </w:r>
      <w:proofErr w:type="spellStart"/>
      <w:r>
        <w:rPr>
          <w:rFonts w:ascii="Calibri" w:eastAsia="MS Mincho" w:hAnsi="Calibri" w:cs="Calibri"/>
          <w:sz w:val="22"/>
          <w:szCs w:val="22"/>
          <w:lang w:eastAsia="ja-JP"/>
        </w:rPr>
        <w:t>revune</w:t>
      </w:r>
      <w:proofErr w:type="spellEnd"/>
      <w:r>
        <w:rPr>
          <w:rFonts w:ascii="Calibri" w:eastAsia="MS Mincho" w:hAnsi="Calibri" w:cs="Calibri"/>
          <w:sz w:val="22"/>
          <w:szCs w:val="22"/>
          <w:lang w:eastAsia="ja-JP"/>
        </w:rPr>
        <w:t>)</w:t>
      </w:r>
    </w:p>
    <w:p w14:paraId="58AAE551" w14:textId="77777777" w:rsidR="008B7BAD" w:rsidRPr="008B7BAD" w:rsidRDefault="008B7BAD" w:rsidP="008B7BAD">
      <w:pPr>
        <w:pStyle w:val="ListParagraph"/>
        <w:numPr>
          <w:ilvl w:val="0"/>
          <w:numId w:val="51"/>
        </w:numPr>
        <w:spacing w:after="160" w:line="256" w:lineRule="auto"/>
        <w:contextualSpacing/>
        <w:rPr>
          <w:rFonts w:ascii="Calibri" w:eastAsia="MS Mincho" w:hAnsi="Calibri" w:cs="Calibri"/>
          <w:sz w:val="22"/>
          <w:szCs w:val="22"/>
          <w:highlight w:val="yellow"/>
          <w:lang w:eastAsia="ja-JP"/>
        </w:rPr>
      </w:pPr>
      <w:r w:rsidRPr="008B7BAD">
        <w:rPr>
          <w:rFonts w:ascii="Calibri" w:eastAsia="MS Mincho" w:hAnsi="Calibri" w:cs="Calibri"/>
          <w:sz w:val="22"/>
          <w:szCs w:val="22"/>
          <w:highlight w:val="yellow"/>
          <w:lang w:eastAsia="ja-JP"/>
        </w:rPr>
        <w:t xml:space="preserve">Rate Unit </w:t>
      </w:r>
    </w:p>
    <w:p w14:paraId="1B1B794F" w14:textId="77777777" w:rsidR="00531EC4" w:rsidRPr="00531EC4" w:rsidRDefault="00531EC4" w:rsidP="00531EC4">
      <w:pPr>
        <w:pStyle w:val="ListParagraph"/>
        <w:numPr>
          <w:ilvl w:val="0"/>
          <w:numId w:val="51"/>
        </w:num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Inactive</w:t>
      </w:r>
    </w:p>
    <w:p w14:paraId="7368A497" w14:textId="6B62BFD3" w:rsidR="00531EC4" w:rsidRPr="000D4DE0" w:rsidRDefault="004F20FA" w:rsidP="000D4DE0">
      <w:pPr>
        <w:pStyle w:val="ListParagraph"/>
        <w:numPr>
          <w:ilvl w:val="0"/>
          <w:numId w:val="51"/>
        </w:num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Salary Payment Days </w:t>
      </w:r>
    </w:p>
    <w:p w14:paraId="5F5C544B" w14:textId="107F1EF5" w:rsidR="00906F94" w:rsidRDefault="00531EC4" w:rsidP="00531EC4">
      <w:pPr>
        <w:pStyle w:val="ListParagraph"/>
        <w:numPr>
          <w:ilvl w:val="0"/>
          <w:numId w:val="51"/>
        </w:numPr>
        <w:spacing w:after="160" w:line="256" w:lineRule="auto"/>
        <w:contextualSpacing/>
        <w:rPr>
          <w:rFonts w:ascii="Calibri" w:eastAsia="MS Mincho" w:hAnsi="Calibri" w:cs="Calibri"/>
          <w:sz w:val="22"/>
          <w:szCs w:val="22"/>
          <w:lang w:eastAsia="ja-JP"/>
        </w:rPr>
      </w:pPr>
      <w:r w:rsidRPr="00531EC4">
        <w:rPr>
          <w:rFonts w:ascii="Calibri" w:eastAsia="MS Mincho" w:hAnsi="Calibri" w:cs="Calibri"/>
          <w:sz w:val="22"/>
          <w:szCs w:val="22"/>
          <w:lang w:eastAsia="ja-JP"/>
        </w:rPr>
        <w:t>TDS %</w:t>
      </w:r>
    </w:p>
    <w:p w14:paraId="49566F94" w14:textId="264D6ACB" w:rsidR="000D4DE0" w:rsidRDefault="000D4DE0" w:rsidP="00531EC4">
      <w:pPr>
        <w:pStyle w:val="ListParagraph"/>
        <w:numPr>
          <w:ilvl w:val="0"/>
          <w:numId w:val="51"/>
        </w:num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lastRenderedPageBreak/>
        <w:t xml:space="preserve">Account </w:t>
      </w:r>
      <w:proofErr w:type="gramStart"/>
      <w:r>
        <w:rPr>
          <w:rFonts w:ascii="Calibri" w:eastAsia="MS Mincho" w:hAnsi="Calibri" w:cs="Calibri"/>
          <w:sz w:val="22"/>
          <w:szCs w:val="22"/>
          <w:lang w:eastAsia="ja-JP"/>
        </w:rPr>
        <w:t>Number :</w:t>
      </w:r>
      <w:proofErr w:type="gramEnd"/>
      <w:r>
        <w:rPr>
          <w:rFonts w:ascii="Calibri" w:eastAsia="MS Mincho" w:hAnsi="Calibri" w:cs="Calibri"/>
          <w:sz w:val="22"/>
          <w:szCs w:val="22"/>
          <w:lang w:eastAsia="ja-JP"/>
        </w:rPr>
        <w:t xml:space="preserve"> Account Details 1 or Account Details 2 , Fetch details from employee master by default </w:t>
      </w:r>
      <w:proofErr w:type="spellStart"/>
      <w:r>
        <w:rPr>
          <w:rFonts w:ascii="Calibri" w:eastAsia="MS Mincho" w:hAnsi="Calibri" w:cs="Calibri"/>
          <w:sz w:val="22"/>
          <w:szCs w:val="22"/>
          <w:lang w:eastAsia="ja-JP"/>
        </w:rPr>
        <w:t>slect</w:t>
      </w:r>
      <w:proofErr w:type="spellEnd"/>
      <w:r>
        <w:rPr>
          <w:rFonts w:ascii="Calibri" w:eastAsia="MS Mincho" w:hAnsi="Calibri" w:cs="Calibri"/>
          <w:sz w:val="22"/>
          <w:szCs w:val="22"/>
          <w:lang w:eastAsia="ja-JP"/>
        </w:rPr>
        <w:t xml:space="preserve"> account detail 1 </w:t>
      </w:r>
      <w:r w:rsidR="008B7BAD">
        <w:rPr>
          <w:rFonts w:ascii="Calibri" w:eastAsia="MS Mincho" w:hAnsi="Calibri" w:cs="Calibri"/>
          <w:sz w:val="22"/>
          <w:szCs w:val="22"/>
          <w:lang w:eastAsia="ja-JP"/>
        </w:rPr>
        <w:t xml:space="preserve">, In place of remarks </w:t>
      </w:r>
    </w:p>
    <w:p w14:paraId="62041C9C" w14:textId="164B14A5" w:rsidR="008B7BAD" w:rsidRDefault="008B7BAD" w:rsidP="008B7BAD">
      <w:pPr>
        <w:pStyle w:val="ListParagraph"/>
        <w:numPr>
          <w:ilvl w:val="0"/>
          <w:numId w:val="51"/>
        </w:num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Text Fields </w:t>
      </w:r>
    </w:p>
    <w:p w14:paraId="7064BA89" w14:textId="77777777" w:rsidR="00864827" w:rsidRPr="00864827" w:rsidRDefault="00864827" w:rsidP="00864827">
      <w:pPr>
        <w:spacing w:after="160" w:line="256" w:lineRule="auto"/>
        <w:ind w:left="360"/>
        <w:contextualSpacing/>
        <w:rPr>
          <w:rFonts w:ascii="Calibri" w:eastAsia="MS Mincho" w:hAnsi="Calibri" w:cs="Calibri"/>
          <w:sz w:val="22"/>
          <w:szCs w:val="22"/>
          <w:lang w:eastAsia="ja-JP"/>
        </w:rPr>
      </w:pPr>
    </w:p>
    <w:p w14:paraId="04C6DA68" w14:textId="2CB056E0" w:rsidR="00B75BA1" w:rsidRPr="00216A4F" w:rsidRDefault="00216A4F" w:rsidP="00B75BA1">
      <w:pPr>
        <w:rPr>
          <w:rFonts w:eastAsia="MS Mincho"/>
          <w:lang w:eastAsia="ja-JP"/>
        </w:rPr>
      </w:pPr>
      <w:r>
        <w:rPr>
          <w:rFonts w:eastAsia="MS Mincho"/>
          <w:lang w:eastAsia="ja-JP"/>
        </w:rPr>
        <w:t xml:space="preserve">Edit options should be available along with delete </w:t>
      </w:r>
    </w:p>
    <w:p w14:paraId="40EB9141" w14:textId="63175D68" w:rsidR="00906F94" w:rsidRDefault="00D14CC4" w:rsidP="00CD4B0F">
      <w:pPr>
        <w:pStyle w:val="Heading1"/>
        <w:rPr>
          <w:rFonts w:eastAsia="MS Mincho"/>
          <w:lang w:eastAsia="ja-JP"/>
        </w:rPr>
      </w:pPr>
      <w:bookmarkStart w:id="8" w:name="_Toc166852690"/>
      <w:r>
        <w:rPr>
          <w:rFonts w:eastAsia="MS Mincho"/>
          <w:lang w:eastAsia="ja-JP"/>
        </w:rPr>
        <w:t>TIMSHEET</w:t>
      </w:r>
      <w:bookmarkEnd w:id="8"/>
      <w:r>
        <w:rPr>
          <w:rFonts w:eastAsia="MS Mincho"/>
          <w:lang w:eastAsia="ja-JP"/>
        </w:rPr>
        <w:t xml:space="preserve"> </w:t>
      </w:r>
    </w:p>
    <w:p w14:paraId="3F1A1248" w14:textId="77777777" w:rsidR="00B2579F" w:rsidRDefault="00B2579F" w:rsidP="00B2579F">
      <w:pPr>
        <w:rPr>
          <w:rFonts w:eastAsia="MS Mincho"/>
          <w:lang w:eastAsia="ja-JP"/>
        </w:rPr>
      </w:pPr>
    </w:p>
    <w:p w14:paraId="2E9AB75A" w14:textId="4B41237B" w:rsidR="00B2579F" w:rsidRPr="00B2579F" w:rsidRDefault="00B2579F" w:rsidP="00B2579F">
      <w:pPr>
        <w:spacing w:after="160" w:line="256" w:lineRule="auto"/>
        <w:contextualSpacing/>
        <w:rPr>
          <w:rFonts w:ascii="Calibri" w:eastAsia="MS Mincho" w:hAnsi="Calibri" w:cs="Calibri"/>
          <w:sz w:val="22"/>
          <w:szCs w:val="22"/>
          <w:lang w:eastAsia="ja-JP"/>
        </w:rPr>
      </w:pPr>
      <w:r w:rsidRPr="00B2579F">
        <w:rPr>
          <w:rFonts w:ascii="Calibri" w:eastAsia="MS Mincho" w:hAnsi="Calibri" w:cs="Calibri"/>
          <w:sz w:val="22"/>
          <w:szCs w:val="22"/>
          <w:lang w:eastAsia="ja-JP"/>
        </w:rPr>
        <w:t>The Timesheet consists of three main sections: Timesheet Update, Timesheet Submit and Timesheet Report. Each section includes the following details:</w:t>
      </w:r>
    </w:p>
    <w:p w14:paraId="5E6A22C3" w14:textId="77777777" w:rsidR="00B2579F" w:rsidRDefault="00B2579F" w:rsidP="00B2579F">
      <w:pPr>
        <w:rPr>
          <w:rFonts w:eastAsia="MS Mincho"/>
          <w:lang w:eastAsia="ja-JP"/>
        </w:rPr>
      </w:pPr>
    </w:p>
    <w:p w14:paraId="757BB734" w14:textId="796D0AC6" w:rsidR="00B2579F" w:rsidRDefault="00B2579F" w:rsidP="00CD4B0F">
      <w:pPr>
        <w:pStyle w:val="Heading4"/>
        <w:rPr>
          <w:rFonts w:eastAsia="MS Mincho"/>
          <w:lang w:eastAsia="ja-JP"/>
        </w:rPr>
      </w:pPr>
      <w:r w:rsidRPr="00B2579F">
        <w:rPr>
          <w:rFonts w:eastAsia="MS Mincho"/>
          <w:lang w:eastAsia="ja-JP"/>
        </w:rPr>
        <w:t>Timesheet Update</w:t>
      </w:r>
      <w:r>
        <w:rPr>
          <w:rFonts w:eastAsia="MS Mincho"/>
          <w:lang w:eastAsia="ja-JP"/>
        </w:rPr>
        <w:t xml:space="preserve">: </w:t>
      </w:r>
    </w:p>
    <w:p w14:paraId="1ABD6FD3" w14:textId="77777777" w:rsidR="00B2579F" w:rsidRPr="00B2579F" w:rsidRDefault="00B2579F" w:rsidP="00B2579F">
      <w:pPr>
        <w:ind w:left="360"/>
        <w:rPr>
          <w:rFonts w:ascii="Calibri" w:eastAsia="MS Mincho" w:hAnsi="Calibri" w:cs="Calibri"/>
          <w:sz w:val="22"/>
          <w:szCs w:val="22"/>
          <w:lang w:eastAsia="ja-JP"/>
        </w:rPr>
      </w:pPr>
    </w:p>
    <w:p w14:paraId="519409D5" w14:textId="5F3EF54C" w:rsidR="00CD4B0F" w:rsidRPr="00CD4B0F" w:rsidRDefault="00CD4B0F" w:rsidP="00CD4B0F">
      <w:pPr>
        <w:spacing w:after="160" w:line="256" w:lineRule="auto"/>
        <w:contextualSpacing/>
        <w:rPr>
          <w:rFonts w:ascii="Calibri" w:eastAsia="MS Mincho" w:hAnsi="Calibri" w:cs="Calibri"/>
          <w:sz w:val="22"/>
          <w:szCs w:val="22"/>
          <w:lang w:eastAsia="ja-JP"/>
        </w:rPr>
      </w:pPr>
      <w:r w:rsidRPr="00CD4B0F">
        <w:rPr>
          <w:rFonts w:ascii="Calibri" w:eastAsia="MS Mincho" w:hAnsi="Calibri" w:cs="Calibri"/>
          <w:sz w:val="22"/>
          <w:szCs w:val="22"/>
          <w:lang w:eastAsia="ja-JP"/>
        </w:rPr>
        <w:t>The Timesheet Update will be built based on logic derived from various Project Master fields. The logic includes the following considerations:</w:t>
      </w:r>
    </w:p>
    <w:p w14:paraId="374A123C" w14:textId="77777777" w:rsidR="00CD4B0F" w:rsidRPr="00CD4B0F" w:rsidRDefault="00CD4B0F" w:rsidP="00CD4B0F">
      <w:pPr>
        <w:spacing w:after="160" w:line="256" w:lineRule="auto"/>
        <w:contextualSpacing/>
        <w:rPr>
          <w:rFonts w:ascii="Calibri" w:eastAsia="MS Mincho" w:hAnsi="Calibri" w:cs="Calibri"/>
          <w:sz w:val="22"/>
          <w:szCs w:val="22"/>
          <w:lang w:eastAsia="ja-JP"/>
        </w:rPr>
      </w:pPr>
    </w:p>
    <w:p w14:paraId="3FFBBF60" w14:textId="0E2100D1" w:rsidR="00CD4B0F" w:rsidRPr="00CD4B0F" w:rsidRDefault="00CD4B0F" w:rsidP="00CD4B0F">
      <w:pPr>
        <w:pStyle w:val="ListParagraph"/>
        <w:numPr>
          <w:ilvl w:val="0"/>
          <w:numId w:val="57"/>
        </w:numPr>
        <w:spacing w:after="160" w:line="256" w:lineRule="auto"/>
        <w:contextualSpacing/>
        <w:rPr>
          <w:rFonts w:ascii="Calibri" w:eastAsia="MS Mincho" w:hAnsi="Calibri" w:cs="Calibri"/>
          <w:sz w:val="22"/>
          <w:szCs w:val="22"/>
          <w:lang w:eastAsia="ja-JP"/>
        </w:rPr>
      </w:pPr>
      <w:r w:rsidRPr="00CD4B0F">
        <w:rPr>
          <w:rFonts w:ascii="Calibri" w:eastAsia="MS Mincho" w:hAnsi="Calibri" w:cs="Calibri"/>
          <w:sz w:val="22"/>
          <w:szCs w:val="22"/>
          <w:lang w:eastAsia="ja-JP"/>
        </w:rPr>
        <w:t>Employee Start Date and Employee End Date: These fields ensure that the timesheet entries fall within the employee's tenure.</w:t>
      </w:r>
    </w:p>
    <w:p w14:paraId="37B82D25" w14:textId="6CF90216" w:rsidR="00CD4B0F" w:rsidRPr="00CD4B0F" w:rsidRDefault="00CD4B0F" w:rsidP="00CD4B0F">
      <w:pPr>
        <w:pStyle w:val="ListParagraph"/>
        <w:numPr>
          <w:ilvl w:val="0"/>
          <w:numId w:val="57"/>
        </w:numPr>
        <w:spacing w:after="160" w:line="256" w:lineRule="auto"/>
        <w:contextualSpacing/>
        <w:rPr>
          <w:rFonts w:ascii="Calibri" w:eastAsia="MS Mincho" w:hAnsi="Calibri" w:cs="Calibri"/>
          <w:sz w:val="22"/>
          <w:szCs w:val="22"/>
          <w:lang w:eastAsia="ja-JP"/>
        </w:rPr>
      </w:pPr>
      <w:r w:rsidRPr="00CD4B0F">
        <w:rPr>
          <w:rFonts w:ascii="Calibri" w:eastAsia="MS Mincho" w:hAnsi="Calibri" w:cs="Calibri"/>
          <w:sz w:val="22"/>
          <w:szCs w:val="22"/>
          <w:lang w:eastAsia="ja-JP"/>
        </w:rPr>
        <w:t>Timesheet Type: Determines whether the timesheet is updated monthly, quarterly, or for the entire project duration.</w:t>
      </w:r>
    </w:p>
    <w:p w14:paraId="7746B0A6" w14:textId="00C68C76" w:rsidR="00CD4B0F" w:rsidRPr="00CD4B0F" w:rsidRDefault="00CD4B0F" w:rsidP="00CD4B0F">
      <w:pPr>
        <w:pStyle w:val="ListParagraph"/>
        <w:numPr>
          <w:ilvl w:val="0"/>
          <w:numId w:val="58"/>
        </w:numPr>
        <w:spacing w:after="160" w:line="256" w:lineRule="auto"/>
        <w:ind w:left="1080"/>
        <w:contextualSpacing/>
        <w:rPr>
          <w:rFonts w:ascii="Calibri" w:eastAsia="MS Mincho" w:hAnsi="Calibri" w:cs="Calibri"/>
          <w:sz w:val="22"/>
          <w:szCs w:val="22"/>
          <w:lang w:eastAsia="ja-JP"/>
        </w:rPr>
      </w:pPr>
      <w:r w:rsidRPr="00CD4B0F">
        <w:rPr>
          <w:rFonts w:ascii="Calibri" w:eastAsia="MS Mincho" w:hAnsi="Calibri" w:cs="Calibri"/>
          <w:sz w:val="22"/>
          <w:szCs w:val="22"/>
          <w:lang w:eastAsia="ja-JP"/>
        </w:rPr>
        <w:t>Monthly: Timesheet entries are updated on a monthly basis.</w:t>
      </w:r>
      <w:r w:rsidRPr="00CD4B0F">
        <w:t xml:space="preserve"> </w:t>
      </w:r>
      <w:r w:rsidRPr="00CD4B0F">
        <w:rPr>
          <w:rFonts w:ascii="Calibri" w:eastAsia="MS Mincho" w:hAnsi="Calibri" w:cs="Calibri"/>
          <w:sz w:val="22"/>
          <w:szCs w:val="22"/>
          <w:lang w:eastAsia="ja-JP"/>
        </w:rPr>
        <w:t>Timesheet Start Date and Timesheet Cycle Start Day: These fields define the start da</w:t>
      </w:r>
      <w:r>
        <w:rPr>
          <w:rFonts w:ascii="Calibri" w:eastAsia="MS Mincho" w:hAnsi="Calibri" w:cs="Calibri"/>
          <w:sz w:val="22"/>
          <w:szCs w:val="22"/>
          <w:lang w:eastAsia="ja-JP"/>
        </w:rPr>
        <w:t>te and end date</w:t>
      </w:r>
      <w:r w:rsidRPr="00CD4B0F">
        <w:rPr>
          <w:rFonts w:ascii="Calibri" w:eastAsia="MS Mincho" w:hAnsi="Calibri" w:cs="Calibri"/>
          <w:sz w:val="22"/>
          <w:szCs w:val="22"/>
          <w:lang w:eastAsia="ja-JP"/>
        </w:rPr>
        <w:t xml:space="preserve"> for the timesheet cycle.</w:t>
      </w:r>
    </w:p>
    <w:p w14:paraId="1B65B95D" w14:textId="3FD67BEE" w:rsidR="00CD4B0F" w:rsidRDefault="00CD4B0F" w:rsidP="00CD4B0F">
      <w:pPr>
        <w:spacing w:after="160" w:line="256" w:lineRule="auto"/>
        <w:ind w:left="720"/>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Format of Timesheet: </w:t>
      </w:r>
    </w:p>
    <w:p w14:paraId="0F9D4CD8" w14:textId="4A8AED7F" w:rsidR="000871D0" w:rsidRDefault="00F96247" w:rsidP="00CD4B0F">
      <w:pPr>
        <w:spacing w:after="160" w:line="256" w:lineRule="auto"/>
        <w:ind w:left="720"/>
        <w:contextualSpacing/>
        <w:rPr>
          <w:rFonts w:ascii="Calibri" w:eastAsia="MS Mincho" w:hAnsi="Calibri" w:cs="Calibri"/>
          <w:sz w:val="22"/>
          <w:szCs w:val="22"/>
          <w:lang w:eastAsia="ja-JP"/>
        </w:rPr>
      </w:pPr>
      <w:r w:rsidRPr="00CD4B0F">
        <w:rPr>
          <w:rFonts w:ascii="Calibri" w:eastAsia="MS Mincho" w:hAnsi="Calibri" w:cs="Calibri"/>
          <w:sz w:val="22"/>
          <w:szCs w:val="22"/>
          <w:lang w:eastAsia="ja-JP"/>
        </w:rPr>
        <w:t>Monthly</w:t>
      </w:r>
    </w:p>
    <w:p w14:paraId="4201772E" w14:textId="1E50720F" w:rsidR="00B333DA" w:rsidRDefault="00B333DA" w:rsidP="00CD4B0F">
      <w:pPr>
        <w:spacing w:after="160" w:line="256" w:lineRule="auto"/>
        <w:ind w:left="720"/>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Project Code: </w:t>
      </w:r>
    </w:p>
    <w:tbl>
      <w:tblPr>
        <w:tblStyle w:val="TableGrid"/>
        <w:tblpPr w:leftFromText="180" w:rightFromText="180" w:vertAnchor="text" w:horzAnchor="page" w:tblpX="4375" w:tblpY="20"/>
        <w:tblW w:w="0" w:type="auto"/>
        <w:tblInd w:w="0" w:type="dxa"/>
        <w:tblLook w:val="04A0" w:firstRow="1" w:lastRow="0" w:firstColumn="1" w:lastColumn="0" w:noHBand="0" w:noVBand="1"/>
      </w:tblPr>
      <w:tblGrid>
        <w:gridCol w:w="1969"/>
        <w:gridCol w:w="2676"/>
      </w:tblGrid>
      <w:tr w:rsidR="000871D0" w14:paraId="2EEA9407" w14:textId="77777777" w:rsidTr="000871D0">
        <w:trPr>
          <w:trHeight w:val="267"/>
        </w:trPr>
        <w:tc>
          <w:tcPr>
            <w:tcW w:w="1969" w:type="dxa"/>
          </w:tcPr>
          <w:p w14:paraId="50F71EB0" w14:textId="77777777" w:rsidR="000871D0" w:rsidRDefault="000871D0" w:rsidP="000871D0">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Timesheet Month</w:t>
            </w:r>
          </w:p>
        </w:tc>
        <w:tc>
          <w:tcPr>
            <w:tcW w:w="2676" w:type="dxa"/>
          </w:tcPr>
          <w:p w14:paraId="33611836" w14:textId="77777777" w:rsidR="000871D0" w:rsidRDefault="000871D0" w:rsidP="000871D0">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Month and Year Options </w:t>
            </w:r>
          </w:p>
        </w:tc>
      </w:tr>
    </w:tbl>
    <w:p w14:paraId="48728114" w14:textId="0D5358F9" w:rsidR="000871D0" w:rsidRDefault="000871D0" w:rsidP="00CD4B0F">
      <w:pPr>
        <w:spacing w:after="160" w:line="256" w:lineRule="auto"/>
        <w:ind w:left="720"/>
        <w:contextualSpacing/>
        <w:rPr>
          <w:rFonts w:ascii="Calibri" w:eastAsia="MS Mincho" w:hAnsi="Calibri" w:cs="Calibri"/>
          <w:sz w:val="22"/>
          <w:szCs w:val="22"/>
          <w:lang w:eastAsia="ja-JP"/>
        </w:rPr>
      </w:pPr>
      <w:r>
        <w:rPr>
          <w:rFonts w:ascii="Calibri" w:eastAsia="MS Mincho" w:hAnsi="Calibri" w:cs="Calibri"/>
          <w:sz w:val="22"/>
          <w:szCs w:val="22"/>
          <w:lang w:eastAsia="ja-JP"/>
        </w:rPr>
        <w:t>Input from consultant:</w:t>
      </w:r>
    </w:p>
    <w:p w14:paraId="73698446" w14:textId="4F71B53B" w:rsidR="000871D0" w:rsidRDefault="000871D0" w:rsidP="000871D0">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 </w:t>
      </w:r>
    </w:p>
    <w:p w14:paraId="0A5FDF80" w14:textId="77777777" w:rsidR="000871D0" w:rsidRDefault="000871D0" w:rsidP="000871D0">
      <w:pPr>
        <w:spacing w:after="160" w:line="256" w:lineRule="auto"/>
        <w:contextualSpacing/>
        <w:rPr>
          <w:rFonts w:ascii="Calibri" w:eastAsia="MS Mincho" w:hAnsi="Calibri" w:cs="Calibri"/>
          <w:sz w:val="22"/>
          <w:szCs w:val="22"/>
          <w:lang w:eastAsia="ja-JP"/>
        </w:rPr>
      </w:pPr>
    </w:p>
    <w:tbl>
      <w:tblPr>
        <w:tblStyle w:val="TableGrid"/>
        <w:tblW w:w="0" w:type="auto"/>
        <w:tblInd w:w="720" w:type="dxa"/>
        <w:tblLook w:val="04A0" w:firstRow="1" w:lastRow="0" w:firstColumn="1" w:lastColumn="0" w:noHBand="0" w:noVBand="1"/>
      </w:tblPr>
      <w:tblGrid>
        <w:gridCol w:w="885"/>
        <w:gridCol w:w="885"/>
        <w:gridCol w:w="1165"/>
        <w:gridCol w:w="1200"/>
        <w:gridCol w:w="1466"/>
        <w:gridCol w:w="1676"/>
        <w:gridCol w:w="1612"/>
      </w:tblGrid>
      <w:tr w:rsidR="00F96247" w14:paraId="2C31B793" w14:textId="77777777" w:rsidTr="00572EF7">
        <w:tc>
          <w:tcPr>
            <w:tcW w:w="979" w:type="dxa"/>
          </w:tcPr>
          <w:p w14:paraId="4F31AAD3" w14:textId="0C041DE7" w:rsidR="000871D0" w:rsidRDefault="000871D0" w:rsidP="00CD4B0F">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Date</w:t>
            </w:r>
          </w:p>
        </w:tc>
        <w:tc>
          <w:tcPr>
            <w:tcW w:w="979" w:type="dxa"/>
          </w:tcPr>
          <w:p w14:paraId="3F7346A1" w14:textId="47170116" w:rsidR="000871D0" w:rsidRDefault="000871D0" w:rsidP="00CD4B0F">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Day</w:t>
            </w:r>
          </w:p>
        </w:tc>
        <w:tc>
          <w:tcPr>
            <w:tcW w:w="1217" w:type="dxa"/>
          </w:tcPr>
          <w:p w14:paraId="4469707F" w14:textId="1E7949D9" w:rsidR="000871D0" w:rsidRDefault="000871D0" w:rsidP="00CD4B0F">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Hours</w:t>
            </w:r>
          </w:p>
        </w:tc>
        <w:tc>
          <w:tcPr>
            <w:tcW w:w="1247" w:type="dxa"/>
          </w:tcPr>
          <w:p w14:paraId="1C0D8218" w14:textId="0BE52424" w:rsidR="000871D0" w:rsidRDefault="000871D0" w:rsidP="00CD4B0F">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Short Deceptions</w:t>
            </w:r>
          </w:p>
        </w:tc>
        <w:tc>
          <w:tcPr>
            <w:tcW w:w="1117" w:type="dxa"/>
          </w:tcPr>
          <w:p w14:paraId="4D4490E9" w14:textId="56DE7E55" w:rsidR="000871D0" w:rsidRDefault="00F96247" w:rsidP="00CD4B0F">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Locations (Configurable</w:t>
            </w:r>
            <w:r w:rsidR="00B70672">
              <w:rPr>
                <w:rFonts w:ascii="Calibri" w:eastAsia="MS Mincho" w:hAnsi="Calibri" w:cs="Calibri"/>
                <w:sz w:val="22"/>
                <w:szCs w:val="22"/>
                <w:lang w:eastAsia="ja-JP"/>
              </w:rPr>
              <w:t>)</w:t>
            </w:r>
            <w:r w:rsidR="000871D0">
              <w:rPr>
                <w:rFonts w:ascii="Calibri" w:eastAsia="MS Mincho" w:hAnsi="Calibri" w:cs="Calibri"/>
                <w:sz w:val="22"/>
                <w:szCs w:val="22"/>
                <w:lang w:eastAsia="ja-JP"/>
              </w:rPr>
              <w:t xml:space="preserve"> </w:t>
            </w:r>
          </w:p>
        </w:tc>
        <w:tc>
          <w:tcPr>
            <w:tcW w:w="1708" w:type="dxa"/>
          </w:tcPr>
          <w:p w14:paraId="5A780B57" w14:textId="26873607" w:rsidR="000871D0" w:rsidRDefault="00572EF7" w:rsidP="00CD4B0F">
            <w:pPr>
              <w:spacing w:after="160" w:line="256" w:lineRule="auto"/>
              <w:contextualSpacing/>
              <w:rPr>
                <w:rFonts w:ascii="Calibri" w:eastAsia="MS Mincho" w:hAnsi="Calibri" w:cs="Calibri"/>
                <w:sz w:val="22"/>
                <w:szCs w:val="22"/>
                <w:lang w:eastAsia="ja-JP"/>
              </w:rPr>
            </w:pPr>
            <w:r>
              <w:rPr>
                <w:rFonts w:ascii="Segoe UI" w:hAnsi="Segoe UI" w:cs="Segoe UI"/>
                <w:b/>
                <w:bCs/>
                <w:color w:val="0D0D0D"/>
                <w:sz w:val="21"/>
                <w:szCs w:val="21"/>
              </w:rPr>
              <w:t>Attendance</w:t>
            </w:r>
          </w:p>
        </w:tc>
        <w:tc>
          <w:tcPr>
            <w:tcW w:w="1642" w:type="dxa"/>
          </w:tcPr>
          <w:p w14:paraId="4A57FA7F" w14:textId="7231BD2C" w:rsidR="000871D0" w:rsidRDefault="000871D0" w:rsidP="00CD4B0F">
            <w:pPr>
              <w:spacing w:after="160" w:line="256" w:lineRule="auto"/>
              <w:contextualSpacing/>
              <w:rPr>
                <w:rFonts w:ascii="Calibri" w:eastAsia="MS Mincho" w:hAnsi="Calibri" w:cs="Calibri"/>
                <w:sz w:val="22"/>
                <w:szCs w:val="22"/>
                <w:lang w:eastAsia="ja-JP"/>
              </w:rPr>
            </w:pPr>
            <w:r>
              <w:rPr>
                <w:rFonts w:ascii="Segoe UI" w:hAnsi="Segoe UI" w:cs="Segoe UI"/>
                <w:b/>
                <w:bCs/>
                <w:color w:val="0D0D0D"/>
                <w:sz w:val="21"/>
                <w:szCs w:val="21"/>
              </w:rPr>
              <w:t>Extra Days</w:t>
            </w:r>
          </w:p>
        </w:tc>
      </w:tr>
      <w:tr w:rsidR="00F96247" w14:paraId="127CFAF3" w14:textId="77777777" w:rsidTr="00572EF7">
        <w:tc>
          <w:tcPr>
            <w:tcW w:w="979" w:type="dxa"/>
          </w:tcPr>
          <w:p w14:paraId="0A5C494A" w14:textId="43CDFA55" w:rsidR="000871D0" w:rsidRDefault="000871D0" w:rsidP="00CD4B0F">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Auto fetched based on above logic </w:t>
            </w:r>
          </w:p>
        </w:tc>
        <w:tc>
          <w:tcPr>
            <w:tcW w:w="979" w:type="dxa"/>
          </w:tcPr>
          <w:p w14:paraId="117448EB" w14:textId="7BF580CB" w:rsidR="000871D0" w:rsidRDefault="000871D0" w:rsidP="00CD4B0F">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Auto fetched based on date </w:t>
            </w:r>
          </w:p>
        </w:tc>
        <w:tc>
          <w:tcPr>
            <w:tcW w:w="1217" w:type="dxa"/>
          </w:tcPr>
          <w:p w14:paraId="351E1937" w14:textId="1D2B702E" w:rsidR="000871D0" w:rsidRDefault="000871D0" w:rsidP="00CD4B0F">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Manual Input from Consultant</w:t>
            </w:r>
          </w:p>
        </w:tc>
        <w:tc>
          <w:tcPr>
            <w:tcW w:w="1247" w:type="dxa"/>
          </w:tcPr>
          <w:p w14:paraId="5EBA3582" w14:textId="3CA7CB66" w:rsidR="000871D0" w:rsidRDefault="00F96247" w:rsidP="00CD4B0F">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Manual Input from Consultant</w:t>
            </w:r>
          </w:p>
        </w:tc>
        <w:tc>
          <w:tcPr>
            <w:tcW w:w="1117" w:type="dxa"/>
          </w:tcPr>
          <w:p w14:paraId="28A3B6F6" w14:textId="0C32E7F7" w:rsidR="000871D0" w:rsidRDefault="00F96247" w:rsidP="00CD4B0F">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Manual Input from Consultant</w:t>
            </w:r>
          </w:p>
        </w:tc>
        <w:tc>
          <w:tcPr>
            <w:tcW w:w="1708" w:type="dxa"/>
          </w:tcPr>
          <w:p w14:paraId="7C02E181" w14:textId="77777777" w:rsidR="000871D0" w:rsidRPr="00572EF7" w:rsidRDefault="00572EF7" w:rsidP="00572EF7">
            <w:pPr>
              <w:pStyle w:val="ListParagraph"/>
              <w:numPr>
                <w:ilvl w:val="0"/>
                <w:numId w:val="59"/>
              </w:numPr>
              <w:spacing w:after="160" w:line="256" w:lineRule="auto"/>
              <w:contextualSpacing/>
              <w:rPr>
                <w:rFonts w:ascii="Calibri" w:eastAsia="MS Mincho" w:hAnsi="Calibri" w:cs="Calibri"/>
                <w:sz w:val="22"/>
                <w:szCs w:val="22"/>
                <w:lang w:eastAsia="ja-JP"/>
              </w:rPr>
            </w:pPr>
            <w:r w:rsidRPr="00572EF7">
              <w:rPr>
                <w:rFonts w:ascii="Calibri" w:eastAsia="MS Mincho" w:hAnsi="Calibri" w:cs="Calibri"/>
                <w:sz w:val="22"/>
                <w:szCs w:val="22"/>
                <w:lang w:eastAsia="ja-JP"/>
              </w:rPr>
              <w:t>Working</w:t>
            </w:r>
          </w:p>
          <w:p w14:paraId="5A5061DB" w14:textId="77777777" w:rsidR="00572EF7" w:rsidRPr="00572EF7" w:rsidRDefault="00572EF7" w:rsidP="00572EF7">
            <w:pPr>
              <w:pStyle w:val="ListParagraph"/>
              <w:numPr>
                <w:ilvl w:val="0"/>
                <w:numId w:val="59"/>
              </w:numPr>
              <w:spacing w:after="160" w:line="256" w:lineRule="auto"/>
              <w:contextualSpacing/>
              <w:rPr>
                <w:rFonts w:ascii="Calibri" w:eastAsia="MS Mincho" w:hAnsi="Calibri" w:cs="Calibri"/>
                <w:sz w:val="22"/>
                <w:szCs w:val="22"/>
                <w:lang w:eastAsia="ja-JP"/>
              </w:rPr>
            </w:pPr>
            <w:r w:rsidRPr="00572EF7">
              <w:rPr>
                <w:rFonts w:ascii="Calibri" w:eastAsia="MS Mincho" w:hAnsi="Calibri" w:cs="Calibri"/>
                <w:sz w:val="22"/>
                <w:szCs w:val="22"/>
                <w:lang w:eastAsia="ja-JP"/>
              </w:rPr>
              <w:t>Full day Leave</w:t>
            </w:r>
          </w:p>
          <w:p w14:paraId="5B0156BB" w14:textId="2A497837" w:rsidR="00572EF7" w:rsidRPr="00572EF7" w:rsidRDefault="00572EF7" w:rsidP="00572EF7">
            <w:pPr>
              <w:pStyle w:val="ListParagraph"/>
              <w:numPr>
                <w:ilvl w:val="0"/>
                <w:numId w:val="59"/>
              </w:numPr>
              <w:spacing w:after="160" w:line="256" w:lineRule="auto"/>
              <w:contextualSpacing/>
              <w:rPr>
                <w:rFonts w:ascii="Calibri" w:eastAsia="MS Mincho" w:hAnsi="Calibri" w:cs="Calibri"/>
                <w:sz w:val="22"/>
                <w:szCs w:val="22"/>
                <w:lang w:eastAsia="ja-JP"/>
              </w:rPr>
            </w:pPr>
            <w:r w:rsidRPr="00572EF7">
              <w:rPr>
                <w:rFonts w:ascii="Calibri" w:eastAsia="MS Mincho" w:hAnsi="Calibri" w:cs="Calibri"/>
                <w:sz w:val="22"/>
                <w:szCs w:val="22"/>
                <w:lang w:eastAsia="ja-JP"/>
              </w:rPr>
              <w:t>Half Day leaves</w:t>
            </w:r>
          </w:p>
          <w:p w14:paraId="42660927" w14:textId="77777777" w:rsidR="00572EF7" w:rsidRPr="00572EF7" w:rsidRDefault="00572EF7" w:rsidP="00572EF7">
            <w:pPr>
              <w:pStyle w:val="ListParagraph"/>
              <w:numPr>
                <w:ilvl w:val="0"/>
                <w:numId w:val="59"/>
              </w:numPr>
              <w:spacing w:after="160" w:line="256" w:lineRule="auto"/>
              <w:contextualSpacing/>
              <w:rPr>
                <w:rFonts w:ascii="Calibri" w:eastAsia="MS Mincho" w:hAnsi="Calibri" w:cs="Calibri"/>
                <w:sz w:val="22"/>
                <w:szCs w:val="22"/>
                <w:lang w:eastAsia="ja-JP"/>
              </w:rPr>
            </w:pPr>
            <w:r w:rsidRPr="00572EF7">
              <w:rPr>
                <w:rFonts w:ascii="Calibri" w:eastAsia="MS Mincho" w:hAnsi="Calibri" w:cs="Calibri"/>
                <w:sz w:val="22"/>
                <w:szCs w:val="22"/>
                <w:lang w:eastAsia="ja-JP"/>
              </w:rPr>
              <w:lastRenderedPageBreak/>
              <w:t xml:space="preserve">Weekly Off </w:t>
            </w:r>
          </w:p>
          <w:p w14:paraId="393E9AD7" w14:textId="77777777" w:rsidR="00572EF7" w:rsidRPr="00572EF7" w:rsidRDefault="00572EF7" w:rsidP="00572EF7">
            <w:pPr>
              <w:pStyle w:val="ListParagraph"/>
              <w:numPr>
                <w:ilvl w:val="0"/>
                <w:numId w:val="59"/>
              </w:numPr>
              <w:spacing w:after="160" w:line="256" w:lineRule="auto"/>
              <w:contextualSpacing/>
              <w:rPr>
                <w:rFonts w:ascii="Calibri" w:eastAsia="MS Mincho" w:hAnsi="Calibri" w:cs="Calibri"/>
                <w:sz w:val="22"/>
                <w:szCs w:val="22"/>
                <w:lang w:eastAsia="ja-JP"/>
              </w:rPr>
            </w:pPr>
            <w:r w:rsidRPr="00572EF7">
              <w:rPr>
                <w:rFonts w:ascii="Calibri" w:eastAsia="MS Mincho" w:hAnsi="Calibri" w:cs="Calibri"/>
                <w:sz w:val="22"/>
                <w:szCs w:val="22"/>
                <w:lang w:eastAsia="ja-JP"/>
              </w:rPr>
              <w:t>Holiday</w:t>
            </w:r>
          </w:p>
          <w:p w14:paraId="2BAEC313" w14:textId="15A1A5BB" w:rsidR="00572EF7" w:rsidRPr="00572EF7" w:rsidRDefault="00572EF7" w:rsidP="00572EF7">
            <w:pPr>
              <w:pStyle w:val="ListParagraph"/>
              <w:numPr>
                <w:ilvl w:val="0"/>
                <w:numId w:val="59"/>
              </w:numPr>
              <w:spacing w:after="160" w:line="256" w:lineRule="auto"/>
              <w:contextualSpacing/>
              <w:rPr>
                <w:rFonts w:ascii="Calibri" w:eastAsia="MS Mincho" w:hAnsi="Calibri" w:cs="Calibri"/>
                <w:sz w:val="22"/>
                <w:szCs w:val="22"/>
                <w:lang w:eastAsia="ja-JP"/>
              </w:rPr>
            </w:pPr>
            <w:r w:rsidRPr="00572EF7">
              <w:rPr>
                <w:rFonts w:ascii="Calibri" w:eastAsia="MS Mincho" w:hAnsi="Calibri" w:cs="Calibri"/>
                <w:sz w:val="22"/>
                <w:szCs w:val="22"/>
                <w:lang w:eastAsia="ja-JP"/>
              </w:rPr>
              <w:t>Optional Holiday</w:t>
            </w:r>
          </w:p>
        </w:tc>
        <w:tc>
          <w:tcPr>
            <w:tcW w:w="1642" w:type="dxa"/>
          </w:tcPr>
          <w:p w14:paraId="2590B773" w14:textId="77777777" w:rsidR="000871D0" w:rsidRPr="00572EF7" w:rsidRDefault="000871D0" w:rsidP="00572EF7">
            <w:pPr>
              <w:pStyle w:val="ListParagraph"/>
              <w:numPr>
                <w:ilvl w:val="0"/>
                <w:numId w:val="60"/>
              </w:numPr>
              <w:spacing w:after="160" w:line="256" w:lineRule="auto"/>
              <w:contextualSpacing/>
              <w:rPr>
                <w:rFonts w:ascii="Segoe UI" w:hAnsi="Segoe UI" w:cs="Segoe UI"/>
                <w:color w:val="0D0D0D"/>
                <w:sz w:val="21"/>
                <w:szCs w:val="21"/>
                <w:shd w:val="clear" w:color="auto" w:fill="FFFFFF"/>
              </w:rPr>
            </w:pPr>
            <w:r w:rsidRPr="00572EF7">
              <w:rPr>
                <w:rFonts w:ascii="Segoe UI" w:hAnsi="Segoe UI" w:cs="Segoe UI"/>
                <w:color w:val="0D0D0D"/>
                <w:sz w:val="21"/>
                <w:szCs w:val="21"/>
                <w:shd w:val="clear" w:color="auto" w:fill="FFFFFF"/>
              </w:rPr>
              <w:lastRenderedPageBreak/>
              <w:t>Extra days with comp off</w:t>
            </w:r>
          </w:p>
          <w:p w14:paraId="6A7E8338" w14:textId="0EBCB648" w:rsidR="00572EF7" w:rsidRPr="00572EF7" w:rsidRDefault="00572EF7" w:rsidP="00572EF7">
            <w:pPr>
              <w:pStyle w:val="ListParagraph"/>
              <w:numPr>
                <w:ilvl w:val="0"/>
                <w:numId w:val="60"/>
              </w:numPr>
              <w:spacing w:after="160" w:line="256" w:lineRule="auto"/>
              <w:contextualSpacing/>
              <w:rPr>
                <w:rFonts w:ascii="Calibri" w:eastAsia="MS Mincho" w:hAnsi="Calibri" w:cs="Calibri"/>
                <w:sz w:val="22"/>
                <w:szCs w:val="22"/>
                <w:lang w:eastAsia="ja-JP"/>
              </w:rPr>
            </w:pPr>
            <w:r w:rsidRPr="00572EF7">
              <w:rPr>
                <w:rFonts w:ascii="Segoe UI" w:hAnsi="Segoe UI" w:cs="Segoe UI"/>
                <w:color w:val="0D0D0D"/>
                <w:sz w:val="21"/>
                <w:szCs w:val="21"/>
                <w:shd w:val="clear" w:color="auto" w:fill="FFFFFF"/>
              </w:rPr>
              <w:t xml:space="preserve">Extra </w:t>
            </w:r>
            <w:r w:rsidRPr="00572EF7">
              <w:rPr>
                <w:rFonts w:ascii="Segoe UI" w:hAnsi="Segoe UI" w:cs="Segoe UI"/>
                <w:color w:val="0D0D0D"/>
                <w:sz w:val="21"/>
                <w:szCs w:val="21"/>
                <w:shd w:val="clear" w:color="auto" w:fill="FFFFFF"/>
              </w:rPr>
              <w:lastRenderedPageBreak/>
              <w:t xml:space="preserve">days without </w:t>
            </w:r>
            <w:proofErr w:type="spellStart"/>
            <w:r w:rsidRPr="00572EF7">
              <w:rPr>
                <w:rFonts w:ascii="Segoe UI" w:hAnsi="Segoe UI" w:cs="Segoe UI"/>
                <w:color w:val="0D0D0D"/>
                <w:sz w:val="21"/>
                <w:szCs w:val="21"/>
                <w:shd w:val="clear" w:color="auto" w:fill="FFFFFF"/>
              </w:rPr>
              <w:t>comoff</w:t>
            </w:r>
            <w:proofErr w:type="spellEnd"/>
          </w:p>
        </w:tc>
      </w:tr>
      <w:tr w:rsidR="00F96247" w14:paraId="27A7E917" w14:textId="77777777" w:rsidTr="00572EF7">
        <w:tc>
          <w:tcPr>
            <w:tcW w:w="979" w:type="dxa"/>
          </w:tcPr>
          <w:p w14:paraId="5FB3FC90" w14:textId="77777777" w:rsidR="000871D0" w:rsidRDefault="000871D0" w:rsidP="00CD4B0F">
            <w:pPr>
              <w:spacing w:after="160" w:line="256" w:lineRule="auto"/>
              <w:contextualSpacing/>
              <w:rPr>
                <w:rFonts w:ascii="Calibri" w:eastAsia="MS Mincho" w:hAnsi="Calibri" w:cs="Calibri"/>
                <w:sz w:val="22"/>
                <w:szCs w:val="22"/>
                <w:lang w:eastAsia="ja-JP"/>
              </w:rPr>
            </w:pPr>
          </w:p>
        </w:tc>
        <w:tc>
          <w:tcPr>
            <w:tcW w:w="979" w:type="dxa"/>
          </w:tcPr>
          <w:p w14:paraId="16ED1AAC" w14:textId="77777777" w:rsidR="000871D0" w:rsidRDefault="000871D0" w:rsidP="00CD4B0F">
            <w:pPr>
              <w:spacing w:after="160" w:line="256" w:lineRule="auto"/>
              <w:contextualSpacing/>
              <w:rPr>
                <w:rFonts w:ascii="Calibri" w:eastAsia="MS Mincho" w:hAnsi="Calibri" w:cs="Calibri"/>
                <w:sz w:val="22"/>
                <w:szCs w:val="22"/>
                <w:lang w:eastAsia="ja-JP"/>
              </w:rPr>
            </w:pPr>
          </w:p>
        </w:tc>
        <w:tc>
          <w:tcPr>
            <w:tcW w:w="1217" w:type="dxa"/>
          </w:tcPr>
          <w:p w14:paraId="212503B7" w14:textId="77777777" w:rsidR="000871D0" w:rsidRDefault="000871D0" w:rsidP="00CD4B0F">
            <w:pPr>
              <w:spacing w:after="160" w:line="256" w:lineRule="auto"/>
              <w:contextualSpacing/>
              <w:rPr>
                <w:rFonts w:ascii="Calibri" w:eastAsia="MS Mincho" w:hAnsi="Calibri" w:cs="Calibri"/>
                <w:sz w:val="22"/>
                <w:szCs w:val="22"/>
                <w:lang w:eastAsia="ja-JP"/>
              </w:rPr>
            </w:pPr>
          </w:p>
        </w:tc>
        <w:tc>
          <w:tcPr>
            <w:tcW w:w="1247" w:type="dxa"/>
          </w:tcPr>
          <w:p w14:paraId="240C450B" w14:textId="77777777" w:rsidR="000871D0" w:rsidRDefault="000871D0" w:rsidP="00CD4B0F">
            <w:pPr>
              <w:spacing w:after="160" w:line="256" w:lineRule="auto"/>
              <w:contextualSpacing/>
              <w:rPr>
                <w:rFonts w:ascii="Calibri" w:eastAsia="MS Mincho" w:hAnsi="Calibri" w:cs="Calibri"/>
                <w:sz w:val="22"/>
                <w:szCs w:val="22"/>
                <w:lang w:eastAsia="ja-JP"/>
              </w:rPr>
            </w:pPr>
          </w:p>
        </w:tc>
        <w:tc>
          <w:tcPr>
            <w:tcW w:w="1117" w:type="dxa"/>
          </w:tcPr>
          <w:p w14:paraId="05C18E5E" w14:textId="77777777" w:rsidR="000871D0" w:rsidRDefault="000871D0" w:rsidP="00CD4B0F">
            <w:pPr>
              <w:spacing w:after="160" w:line="256" w:lineRule="auto"/>
              <w:contextualSpacing/>
              <w:rPr>
                <w:rFonts w:ascii="Calibri" w:eastAsia="MS Mincho" w:hAnsi="Calibri" w:cs="Calibri"/>
                <w:sz w:val="22"/>
                <w:szCs w:val="22"/>
                <w:lang w:eastAsia="ja-JP"/>
              </w:rPr>
            </w:pPr>
          </w:p>
        </w:tc>
        <w:tc>
          <w:tcPr>
            <w:tcW w:w="1708" w:type="dxa"/>
          </w:tcPr>
          <w:p w14:paraId="6D7F57AE" w14:textId="61DAEFE7" w:rsidR="000871D0" w:rsidRDefault="00572EF7" w:rsidP="00CD4B0F">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Drill down </w:t>
            </w:r>
          </w:p>
        </w:tc>
        <w:tc>
          <w:tcPr>
            <w:tcW w:w="1642" w:type="dxa"/>
          </w:tcPr>
          <w:p w14:paraId="49539C81" w14:textId="78A99E1A" w:rsidR="000871D0" w:rsidRDefault="000871D0" w:rsidP="00CD4B0F">
            <w:pPr>
              <w:spacing w:after="160" w:line="256" w:lineRule="auto"/>
              <w:contextualSpacing/>
              <w:rPr>
                <w:rFonts w:ascii="Calibri" w:eastAsia="MS Mincho" w:hAnsi="Calibri" w:cs="Calibri"/>
                <w:sz w:val="22"/>
                <w:szCs w:val="22"/>
                <w:lang w:eastAsia="ja-JP"/>
              </w:rPr>
            </w:pPr>
          </w:p>
        </w:tc>
      </w:tr>
    </w:tbl>
    <w:p w14:paraId="403ADDFC" w14:textId="77777777" w:rsidR="000871D0" w:rsidRPr="00CD4B0F" w:rsidRDefault="000871D0" w:rsidP="00CD4B0F">
      <w:pPr>
        <w:spacing w:after="160" w:line="256" w:lineRule="auto"/>
        <w:ind w:left="720"/>
        <w:contextualSpacing/>
        <w:rPr>
          <w:rFonts w:ascii="Calibri" w:eastAsia="MS Mincho" w:hAnsi="Calibri" w:cs="Calibri"/>
          <w:sz w:val="22"/>
          <w:szCs w:val="22"/>
          <w:lang w:eastAsia="ja-JP"/>
        </w:rPr>
      </w:pPr>
    </w:p>
    <w:p w14:paraId="55CDA8C3" w14:textId="77777777" w:rsidR="00F96247" w:rsidRDefault="00F96247" w:rsidP="00F96247">
      <w:pPr>
        <w:pStyle w:val="ListParagraph"/>
        <w:numPr>
          <w:ilvl w:val="0"/>
          <w:numId w:val="58"/>
        </w:numPr>
        <w:spacing w:after="160" w:line="256" w:lineRule="auto"/>
        <w:contextualSpacing/>
        <w:rPr>
          <w:rFonts w:ascii="Calibri" w:eastAsia="MS Mincho" w:hAnsi="Calibri" w:cs="Calibri"/>
          <w:sz w:val="22"/>
          <w:szCs w:val="22"/>
          <w:lang w:eastAsia="ja-JP"/>
        </w:rPr>
      </w:pPr>
      <w:r w:rsidRPr="00CD4B0F">
        <w:rPr>
          <w:rFonts w:ascii="Calibri" w:eastAsia="MS Mincho" w:hAnsi="Calibri" w:cs="Calibri"/>
          <w:sz w:val="22"/>
          <w:szCs w:val="22"/>
          <w:lang w:eastAsia="ja-JP"/>
        </w:rPr>
        <w:t>Project Duration: Timesheet entries are updated for the entire duration of the project.</w:t>
      </w:r>
      <w:r>
        <w:rPr>
          <w:rFonts w:ascii="Calibri" w:eastAsia="MS Mincho" w:hAnsi="Calibri" w:cs="Calibri"/>
          <w:sz w:val="22"/>
          <w:szCs w:val="22"/>
          <w:lang w:eastAsia="ja-JP"/>
        </w:rPr>
        <w:t xml:space="preserve"> Start date and end date will be project durations</w:t>
      </w:r>
    </w:p>
    <w:p w14:paraId="456E01EF" w14:textId="6DA70914" w:rsidR="00F96247" w:rsidRDefault="00F96247" w:rsidP="00F96247">
      <w:pPr>
        <w:pStyle w:val="ListParagraph"/>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Employee start date and End date </w:t>
      </w:r>
    </w:p>
    <w:p w14:paraId="2BCA71D9" w14:textId="77777777" w:rsidR="00F96247" w:rsidRDefault="00F96247" w:rsidP="00F96247">
      <w:pPr>
        <w:pStyle w:val="ListParagraph"/>
        <w:spacing w:after="160" w:line="256" w:lineRule="auto"/>
        <w:contextualSpacing/>
        <w:rPr>
          <w:rFonts w:ascii="Calibri" w:eastAsia="MS Mincho" w:hAnsi="Calibri" w:cs="Calibri"/>
          <w:sz w:val="22"/>
          <w:szCs w:val="22"/>
          <w:lang w:eastAsia="ja-JP"/>
        </w:rPr>
      </w:pPr>
    </w:p>
    <w:p w14:paraId="1A91DD49" w14:textId="47F9D0D7" w:rsidR="00CD4B0F" w:rsidRPr="00F96247" w:rsidRDefault="00CD4B0F" w:rsidP="00F96247">
      <w:pPr>
        <w:pStyle w:val="ListParagraph"/>
        <w:numPr>
          <w:ilvl w:val="0"/>
          <w:numId w:val="58"/>
        </w:numPr>
        <w:spacing w:after="160" w:line="256" w:lineRule="auto"/>
        <w:contextualSpacing/>
        <w:rPr>
          <w:rFonts w:ascii="Calibri" w:eastAsia="MS Mincho" w:hAnsi="Calibri" w:cs="Calibri"/>
          <w:sz w:val="22"/>
          <w:szCs w:val="22"/>
          <w:lang w:eastAsia="ja-JP"/>
        </w:rPr>
      </w:pPr>
      <w:r w:rsidRPr="00F96247">
        <w:rPr>
          <w:rFonts w:ascii="Calibri" w:eastAsia="MS Mincho" w:hAnsi="Calibri" w:cs="Calibri"/>
          <w:sz w:val="22"/>
          <w:szCs w:val="22"/>
          <w:lang w:eastAsia="ja-JP"/>
        </w:rPr>
        <w:t>Quarterly: Timesheet entries are updated every three months.</w:t>
      </w:r>
    </w:p>
    <w:p w14:paraId="27D27834" w14:textId="77777777" w:rsidR="00572EF7" w:rsidRPr="00572EF7" w:rsidRDefault="00572EF7" w:rsidP="00572EF7">
      <w:pPr>
        <w:pStyle w:val="ListParagraph"/>
        <w:spacing w:after="160" w:line="256" w:lineRule="auto"/>
        <w:contextualSpacing/>
        <w:rPr>
          <w:rFonts w:ascii="Calibri" w:eastAsia="MS Mincho" w:hAnsi="Calibri" w:cs="Calibri"/>
          <w:sz w:val="22"/>
          <w:szCs w:val="22"/>
          <w:lang w:eastAsia="ja-JP"/>
        </w:rPr>
      </w:pPr>
    </w:p>
    <w:tbl>
      <w:tblPr>
        <w:tblStyle w:val="TableGrid"/>
        <w:tblpPr w:leftFromText="180" w:rightFromText="180" w:vertAnchor="text" w:horzAnchor="page" w:tblpX="4375" w:tblpY="20"/>
        <w:tblW w:w="0" w:type="auto"/>
        <w:tblInd w:w="0" w:type="dxa"/>
        <w:tblLook w:val="04A0" w:firstRow="1" w:lastRow="0" w:firstColumn="1" w:lastColumn="0" w:noHBand="0" w:noVBand="1"/>
      </w:tblPr>
      <w:tblGrid>
        <w:gridCol w:w="1969"/>
        <w:gridCol w:w="2676"/>
      </w:tblGrid>
      <w:tr w:rsidR="00572EF7" w14:paraId="62C13DED" w14:textId="77777777" w:rsidTr="00F17AD0">
        <w:trPr>
          <w:trHeight w:val="267"/>
        </w:trPr>
        <w:tc>
          <w:tcPr>
            <w:tcW w:w="1969" w:type="dxa"/>
          </w:tcPr>
          <w:p w14:paraId="505A33AA" w14:textId="34594890" w:rsidR="00572EF7" w:rsidRDefault="00572EF7" w:rsidP="00F17AD0">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Timesheet Quarterly </w:t>
            </w:r>
          </w:p>
        </w:tc>
        <w:tc>
          <w:tcPr>
            <w:tcW w:w="2676" w:type="dxa"/>
          </w:tcPr>
          <w:p w14:paraId="2F7CD341" w14:textId="38D3DEC3" w:rsidR="00572EF7" w:rsidRDefault="00572EF7" w:rsidP="00F17AD0">
            <w:pPr>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t xml:space="preserve">From Month to Month and Year Options </w:t>
            </w:r>
          </w:p>
        </w:tc>
      </w:tr>
    </w:tbl>
    <w:p w14:paraId="2A719AB8" w14:textId="77777777" w:rsidR="00572EF7" w:rsidRPr="00572EF7" w:rsidRDefault="00572EF7" w:rsidP="00572EF7">
      <w:pPr>
        <w:pStyle w:val="ListParagraph"/>
        <w:spacing w:after="160" w:line="256" w:lineRule="auto"/>
        <w:contextualSpacing/>
        <w:rPr>
          <w:rFonts w:ascii="Calibri" w:eastAsia="MS Mincho" w:hAnsi="Calibri" w:cs="Calibri"/>
          <w:sz w:val="22"/>
          <w:szCs w:val="22"/>
          <w:lang w:eastAsia="ja-JP"/>
        </w:rPr>
      </w:pPr>
      <w:r w:rsidRPr="00572EF7">
        <w:rPr>
          <w:rFonts w:ascii="Calibri" w:eastAsia="MS Mincho" w:hAnsi="Calibri" w:cs="Calibri"/>
          <w:sz w:val="22"/>
          <w:szCs w:val="22"/>
          <w:lang w:eastAsia="ja-JP"/>
        </w:rPr>
        <w:t>Input from consultant:</w:t>
      </w:r>
    </w:p>
    <w:p w14:paraId="7E92D40E" w14:textId="77777777" w:rsidR="00CD4B0F" w:rsidRDefault="00CD4B0F" w:rsidP="00CD4B0F">
      <w:pPr>
        <w:pStyle w:val="ListParagraph"/>
        <w:spacing w:after="160" w:line="256" w:lineRule="auto"/>
        <w:contextualSpacing/>
        <w:rPr>
          <w:rFonts w:ascii="Calibri" w:eastAsia="MS Mincho" w:hAnsi="Calibri" w:cs="Calibri"/>
          <w:sz w:val="22"/>
          <w:szCs w:val="22"/>
          <w:lang w:eastAsia="ja-JP"/>
        </w:rPr>
      </w:pPr>
    </w:p>
    <w:p w14:paraId="0872B1C9" w14:textId="77777777" w:rsidR="00572EF7" w:rsidRDefault="00572EF7" w:rsidP="00CD4B0F">
      <w:pPr>
        <w:pStyle w:val="ListParagraph"/>
        <w:spacing w:after="160" w:line="256" w:lineRule="auto"/>
        <w:contextualSpacing/>
        <w:rPr>
          <w:rFonts w:ascii="Calibri" w:eastAsia="MS Mincho" w:hAnsi="Calibri" w:cs="Calibri"/>
          <w:sz w:val="22"/>
          <w:szCs w:val="22"/>
          <w:lang w:eastAsia="ja-JP"/>
        </w:rPr>
      </w:pPr>
    </w:p>
    <w:p w14:paraId="099E7129" w14:textId="2A2B8F0A" w:rsidR="00CD4B0F" w:rsidRDefault="00CD4B0F" w:rsidP="00CD4B0F">
      <w:pPr>
        <w:pStyle w:val="ListParagraph"/>
        <w:spacing w:after="160" w:line="256" w:lineRule="auto"/>
        <w:contextualSpacing/>
        <w:rPr>
          <w:rFonts w:ascii="Calibri" w:eastAsia="MS Mincho" w:hAnsi="Calibri" w:cs="Calibri"/>
          <w:sz w:val="22"/>
          <w:szCs w:val="22"/>
          <w:lang w:eastAsia="ja-JP"/>
        </w:rPr>
      </w:pPr>
      <w:r w:rsidRPr="00CD4B0F">
        <w:rPr>
          <w:rFonts w:ascii="Calibri" w:eastAsia="MS Mincho" w:hAnsi="Calibri" w:cs="Calibri"/>
          <w:sz w:val="22"/>
          <w:szCs w:val="22"/>
          <w:lang w:eastAsia="ja-JP"/>
        </w:rPr>
        <w:t xml:space="preserve">Format of Timesheet: </w:t>
      </w:r>
      <w:r w:rsidR="00572EF7">
        <w:rPr>
          <w:rFonts w:ascii="Calibri" w:eastAsia="MS Mincho" w:hAnsi="Calibri" w:cs="Calibri"/>
          <w:sz w:val="22"/>
          <w:szCs w:val="22"/>
          <w:lang w:eastAsia="ja-JP"/>
        </w:rPr>
        <w:t xml:space="preserve">Upload as par attached format </w:t>
      </w:r>
    </w:p>
    <w:bookmarkStart w:id="9" w:name="_MON_1777539425"/>
    <w:bookmarkEnd w:id="9"/>
    <w:p w14:paraId="40FBE520" w14:textId="7E8ED74B" w:rsidR="00CD4B0F" w:rsidRPr="00CD4B0F" w:rsidRDefault="00864827" w:rsidP="00572EF7">
      <w:pPr>
        <w:pStyle w:val="ListParagraph"/>
        <w:spacing w:after="160" w:line="256" w:lineRule="auto"/>
        <w:contextualSpacing/>
        <w:rPr>
          <w:rFonts w:ascii="Calibri" w:eastAsia="MS Mincho" w:hAnsi="Calibri" w:cs="Calibri"/>
          <w:sz w:val="22"/>
          <w:szCs w:val="22"/>
          <w:lang w:eastAsia="ja-JP"/>
        </w:rPr>
      </w:pPr>
      <w:r>
        <w:rPr>
          <w:rFonts w:ascii="Calibri" w:eastAsia="MS Mincho" w:hAnsi="Calibri" w:cs="Calibri"/>
          <w:sz w:val="22"/>
          <w:szCs w:val="22"/>
          <w:lang w:eastAsia="ja-JP"/>
        </w:rPr>
        <w:object w:dxaOrig="1520" w:dyaOrig="987" w14:anchorId="07D45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1" o:title=""/>
          </v:shape>
          <o:OLEObject Type="Embed" ProgID="Excel.Sheet.12" ShapeID="_x0000_i1025" DrawAspect="Icon" ObjectID="_1777541291" r:id="rId12"/>
        </w:object>
      </w:r>
    </w:p>
    <w:p w14:paraId="7A68B7EE" w14:textId="74DE1A51" w:rsidR="00572EF7" w:rsidRDefault="009F6459" w:rsidP="009F6459">
      <w:pPr>
        <w:pStyle w:val="ListParagraph"/>
        <w:numPr>
          <w:ilvl w:val="0"/>
          <w:numId w:val="58"/>
        </w:numPr>
        <w:rPr>
          <w:rFonts w:eastAsia="MS Mincho"/>
          <w:lang w:eastAsia="ja-JP"/>
        </w:rPr>
      </w:pPr>
      <w:proofErr w:type="gramStart"/>
      <w:r>
        <w:rPr>
          <w:rFonts w:eastAsia="MS Mincho"/>
          <w:lang w:eastAsia="ja-JP"/>
        </w:rPr>
        <w:t>Fixed :</w:t>
      </w:r>
      <w:proofErr w:type="gramEnd"/>
      <w:r>
        <w:rPr>
          <w:rFonts w:eastAsia="MS Mincho"/>
          <w:lang w:eastAsia="ja-JP"/>
        </w:rPr>
        <w:t xml:space="preserve"> based on start date and end date of employee </w:t>
      </w:r>
    </w:p>
    <w:p w14:paraId="4DDC8C61" w14:textId="77777777" w:rsidR="009F6459" w:rsidRPr="009F6459" w:rsidRDefault="009F6459" w:rsidP="009F6459">
      <w:pPr>
        <w:pStyle w:val="ListParagraph"/>
        <w:rPr>
          <w:rFonts w:eastAsia="MS Mincho"/>
          <w:lang w:eastAsia="ja-JP"/>
        </w:rPr>
      </w:pPr>
    </w:p>
    <w:p w14:paraId="1E651721" w14:textId="562CD7ED" w:rsidR="00572EF7" w:rsidRDefault="00572EF7" w:rsidP="00572EF7">
      <w:pPr>
        <w:pStyle w:val="Heading4"/>
        <w:rPr>
          <w:rFonts w:eastAsia="MS Mincho"/>
          <w:lang w:eastAsia="ja-JP"/>
        </w:rPr>
      </w:pPr>
      <w:r w:rsidRPr="00B2579F">
        <w:rPr>
          <w:rFonts w:eastAsia="MS Mincho"/>
          <w:lang w:eastAsia="ja-JP"/>
        </w:rPr>
        <w:t xml:space="preserve">Timesheet </w:t>
      </w:r>
      <w:proofErr w:type="spellStart"/>
      <w:r>
        <w:rPr>
          <w:rFonts w:eastAsia="MS Mincho"/>
          <w:lang w:eastAsia="ja-JP"/>
        </w:rPr>
        <w:t>Submitt</w:t>
      </w:r>
      <w:proofErr w:type="spellEnd"/>
      <w:r>
        <w:rPr>
          <w:rFonts w:eastAsia="MS Mincho"/>
          <w:lang w:eastAsia="ja-JP"/>
        </w:rPr>
        <w:t xml:space="preserve">: </w:t>
      </w:r>
    </w:p>
    <w:p w14:paraId="138FB51E" w14:textId="35473A2A" w:rsidR="00B2579F" w:rsidRPr="00B2579F" w:rsidRDefault="00B2579F" w:rsidP="00B2579F">
      <w:pPr>
        <w:pStyle w:val="ListParagraph"/>
        <w:rPr>
          <w:rFonts w:eastAsia="MS Mincho"/>
          <w:lang w:eastAsia="ja-JP"/>
        </w:rPr>
      </w:pPr>
    </w:p>
    <w:p w14:paraId="20CB1135" w14:textId="4377DE2A" w:rsidR="00D14CC4" w:rsidRDefault="00572EF7" w:rsidP="00D14CC4">
      <w:pPr>
        <w:rPr>
          <w:rFonts w:eastAsia="MS Mincho"/>
          <w:lang w:eastAsia="ja-JP"/>
        </w:rPr>
      </w:pPr>
      <w:r>
        <w:rPr>
          <w:rFonts w:eastAsia="MS Mincho"/>
          <w:lang w:eastAsia="ja-JP"/>
        </w:rPr>
        <w:t>Based on below mentioned various options should be avai</w:t>
      </w:r>
      <w:r w:rsidR="00B333DA">
        <w:rPr>
          <w:rFonts w:eastAsia="MS Mincho"/>
          <w:lang w:eastAsia="ja-JP"/>
        </w:rPr>
        <w:t>lable</w:t>
      </w:r>
      <w:r>
        <w:rPr>
          <w:rFonts w:eastAsia="MS Mincho"/>
          <w:lang w:eastAsia="ja-JP"/>
        </w:rPr>
        <w:t xml:space="preserve"> for </w:t>
      </w:r>
      <w:r w:rsidR="00B333DA">
        <w:rPr>
          <w:rFonts w:eastAsia="MS Mincho"/>
          <w:lang w:eastAsia="ja-JP"/>
        </w:rPr>
        <w:t>timesheet</w:t>
      </w:r>
      <w:r>
        <w:rPr>
          <w:rFonts w:eastAsia="MS Mincho"/>
          <w:lang w:eastAsia="ja-JP"/>
        </w:rPr>
        <w:t xml:space="preserve"> </w:t>
      </w:r>
      <w:r w:rsidR="00B333DA">
        <w:rPr>
          <w:rFonts w:eastAsia="MS Mincho"/>
          <w:lang w:eastAsia="ja-JP"/>
        </w:rPr>
        <w:t>submit:</w:t>
      </w:r>
    </w:p>
    <w:p w14:paraId="73E1AA7E" w14:textId="77777777" w:rsidR="00864827" w:rsidRDefault="00864827" w:rsidP="00D14CC4">
      <w:pPr>
        <w:rPr>
          <w:rFonts w:eastAsia="MS Mincho"/>
          <w:lang w:eastAsia="ja-JP"/>
        </w:rPr>
      </w:pPr>
    </w:p>
    <w:p w14:paraId="7A881F63" w14:textId="1B7C130E" w:rsidR="00EF3C59" w:rsidRDefault="00864827" w:rsidP="00D14CC4">
      <w:r>
        <w:object w:dxaOrig="1520" w:dyaOrig="987" w14:anchorId="08630DB5">
          <v:shape id="_x0000_i1026" type="#_x0000_t75" style="width:76.2pt;height:49.2pt" o:ole="">
            <v:imagedata r:id="rId13" o:title=""/>
          </v:shape>
          <o:OLEObject Type="Embed" ProgID="Excel.Sheet.12" ShapeID="_x0000_i1026" DrawAspect="Icon" ObjectID="_1777541292" r:id="rId14"/>
        </w:object>
      </w:r>
    </w:p>
    <w:p w14:paraId="7EAC94E5" w14:textId="77777777" w:rsidR="00864827" w:rsidRDefault="00864827" w:rsidP="00D14CC4">
      <w:pPr>
        <w:rPr>
          <w:rFonts w:eastAsia="MS Mincho"/>
          <w:lang w:eastAsia="ja-JP"/>
        </w:rPr>
      </w:pPr>
    </w:p>
    <w:p w14:paraId="4DF69FEA" w14:textId="706A2629" w:rsidR="00864827" w:rsidRDefault="00864827" w:rsidP="00864827">
      <w:pPr>
        <w:pStyle w:val="Heading4"/>
        <w:rPr>
          <w:rFonts w:eastAsia="MS Mincho"/>
          <w:lang w:eastAsia="ja-JP"/>
        </w:rPr>
      </w:pPr>
      <w:r w:rsidRPr="00B2579F">
        <w:rPr>
          <w:rFonts w:eastAsia="MS Mincho"/>
          <w:lang w:eastAsia="ja-JP"/>
        </w:rPr>
        <w:t xml:space="preserve">Timesheet </w:t>
      </w:r>
      <w:r>
        <w:rPr>
          <w:rFonts w:eastAsia="MS Mincho"/>
          <w:lang w:eastAsia="ja-JP"/>
        </w:rPr>
        <w:t xml:space="preserve">Report: </w:t>
      </w:r>
    </w:p>
    <w:p w14:paraId="6266B12D" w14:textId="77777777" w:rsidR="00B333DA" w:rsidRDefault="00B333DA" w:rsidP="00D14CC4">
      <w:pPr>
        <w:rPr>
          <w:rFonts w:eastAsia="MS Mincho"/>
          <w:lang w:eastAsia="ja-JP"/>
        </w:rPr>
      </w:pPr>
    </w:p>
    <w:p w14:paraId="7D0A48DB" w14:textId="77777777" w:rsidR="00B333DA" w:rsidRDefault="00B333DA" w:rsidP="00D14CC4">
      <w:pPr>
        <w:rPr>
          <w:rFonts w:eastAsia="MS Mincho"/>
          <w:lang w:eastAsia="ja-JP"/>
        </w:rPr>
      </w:pPr>
    </w:p>
    <w:p w14:paraId="5D6DB40D" w14:textId="6A964BCC" w:rsidR="00D14CC4" w:rsidRPr="00D14CC4" w:rsidRDefault="00D14CC4" w:rsidP="00CD4B0F">
      <w:pPr>
        <w:pStyle w:val="Heading1"/>
        <w:rPr>
          <w:rFonts w:eastAsia="MS Mincho"/>
          <w:lang w:eastAsia="ja-JP"/>
        </w:rPr>
      </w:pPr>
      <w:bookmarkStart w:id="10" w:name="_Toc166852691"/>
      <w:r>
        <w:rPr>
          <w:rFonts w:eastAsia="MS Mincho"/>
          <w:lang w:eastAsia="ja-JP"/>
        </w:rPr>
        <w:t>VARIOUS REPORT</w:t>
      </w:r>
      <w:bookmarkEnd w:id="10"/>
      <w:r>
        <w:rPr>
          <w:rFonts w:eastAsia="MS Mincho"/>
          <w:lang w:eastAsia="ja-JP"/>
        </w:rPr>
        <w:t xml:space="preserve"> </w:t>
      </w:r>
    </w:p>
    <w:p w14:paraId="41BEFE9F" w14:textId="77777777" w:rsidR="00EF3C59" w:rsidRDefault="00EF3C59" w:rsidP="00EF3C59">
      <w:r>
        <w:t xml:space="preserve">WM – </w:t>
      </w:r>
    </w:p>
    <w:p w14:paraId="573AEA3C" w14:textId="77777777" w:rsidR="00EF3C59" w:rsidRDefault="00EF3C59" w:rsidP="00EF3C59">
      <w:r>
        <w:t xml:space="preserve">Q – </w:t>
      </w:r>
    </w:p>
    <w:p w14:paraId="0A38DCC9" w14:textId="77777777" w:rsidR="00EF3C59" w:rsidRDefault="00EF3C59" w:rsidP="00EF3C59">
      <w:r>
        <w:t xml:space="preserve">Project </w:t>
      </w:r>
    </w:p>
    <w:p w14:paraId="427ACE75" w14:textId="77777777" w:rsidR="00EF3C59" w:rsidRDefault="00EF3C59" w:rsidP="00EF3C59">
      <w:proofErr w:type="spellStart"/>
      <w:r>
        <w:lastRenderedPageBreak/>
        <w:t>Cutomer</w:t>
      </w:r>
      <w:proofErr w:type="spellEnd"/>
      <w:r>
        <w:t xml:space="preserve"> </w:t>
      </w:r>
    </w:p>
    <w:p w14:paraId="7C4F2442" w14:textId="77777777" w:rsidR="00EF3C59" w:rsidRDefault="00EF3C59" w:rsidP="00EF3C59">
      <w:r>
        <w:t xml:space="preserve">All unpaid, </w:t>
      </w:r>
      <w:proofErr w:type="spellStart"/>
      <w:r>
        <w:t>Saleay</w:t>
      </w:r>
      <w:proofErr w:type="spellEnd"/>
      <w:r>
        <w:t xml:space="preserve"> paid </w:t>
      </w:r>
    </w:p>
    <w:p w14:paraId="032EFC4E" w14:textId="77777777" w:rsidR="00EF3C59" w:rsidRDefault="00EF3C59" w:rsidP="00EF3C59">
      <w:r>
        <w:t xml:space="preserve">Employe name or number </w:t>
      </w:r>
    </w:p>
    <w:p w14:paraId="3C91E76C" w14:textId="77777777" w:rsidR="00EF3C59" w:rsidRDefault="00EF3C59" w:rsidP="00EF3C59"/>
    <w:p w14:paraId="4467DEB9" w14:textId="77777777" w:rsidR="00EF3C59" w:rsidRDefault="00EF3C59" w:rsidP="00EF3C59">
      <w:r w:rsidRPr="00EF3C59">
        <w:rPr>
          <w:b/>
          <w:bCs/>
        </w:rPr>
        <w:t>Timesheet Status –</w:t>
      </w:r>
      <w:r>
        <w:t xml:space="preserve"> Save, Submitted, Approved, Invoice, Salary Paid, Salary and TDS Paid </w:t>
      </w:r>
    </w:p>
    <w:p w14:paraId="4FC17ED4" w14:textId="77777777" w:rsidR="00B75BA1" w:rsidRPr="00B75BA1" w:rsidRDefault="00B75BA1" w:rsidP="00B75BA1">
      <w:pPr>
        <w:rPr>
          <w:rFonts w:eastAsia="MS Mincho"/>
          <w:lang w:eastAsia="ja-JP"/>
        </w:rPr>
      </w:pPr>
    </w:p>
    <w:sectPr w:rsidR="00B75BA1" w:rsidRPr="00B75BA1" w:rsidSect="006023F1">
      <w:headerReference w:type="default" r:id="rId15"/>
      <w:footerReference w:type="default" r:id="rId16"/>
      <w:pgSz w:w="12240" w:h="15840"/>
      <w:pgMar w:top="1728" w:right="1354" w:bottom="1440" w:left="126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BA7CD" w14:textId="77777777" w:rsidR="00AD61F4" w:rsidRDefault="00AD61F4">
      <w:r>
        <w:separator/>
      </w:r>
    </w:p>
  </w:endnote>
  <w:endnote w:type="continuationSeparator" w:id="0">
    <w:p w14:paraId="0BD482B7" w14:textId="77777777" w:rsidR="00AD61F4" w:rsidRDefault="00AD6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r –¾’©">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EA773" w14:textId="77777777" w:rsidR="00F47C1D" w:rsidRPr="006A765F" w:rsidRDefault="00F47C1D" w:rsidP="006A765F">
    <w:pPr>
      <w:pStyle w:val="Footer"/>
      <w:tabs>
        <w:tab w:val="left" w:pos="430"/>
        <w:tab w:val="center" w:pos="4815"/>
      </w:tabs>
      <w:rPr>
        <w:rFonts w:ascii="Calibri" w:hAnsi="Calibri" w:cs="Calibri"/>
        <w:sz w:val="14"/>
        <w:szCs w:val="14"/>
      </w:rPr>
    </w:pPr>
    <w:r w:rsidRPr="006A765F">
      <w:rPr>
        <w:rFonts w:ascii="Calibri" w:hAnsi="Calibri" w:cs="Calibri"/>
        <w:sz w:val="14"/>
        <w:szCs w:val="14"/>
      </w:rPr>
      <w:tab/>
    </w:r>
    <w:r w:rsidRPr="006A765F">
      <w:rPr>
        <w:rFonts w:ascii="Calibri" w:hAnsi="Calibri" w:cs="Calibri"/>
        <w:sz w:val="14"/>
        <w:szCs w:val="14"/>
      </w:rPr>
      <w:tab/>
    </w:r>
  </w:p>
  <w:p w14:paraId="3E0A9A41" w14:textId="77777777" w:rsidR="00F47C1D" w:rsidRDefault="00F47C1D">
    <w:pPr>
      <w:pStyle w:val="Footer"/>
    </w:pPr>
    <w:r>
      <w:tab/>
    </w:r>
    <w:r>
      <w:tab/>
    </w:r>
    <w:r>
      <w:tab/>
    </w:r>
    <w:r>
      <w:tab/>
    </w:r>
    <w:r>
      <w:tab/>
      <w:t xml:space="preserve">                       Page </w:t>
    </w:r>
    <w:r>
      <w:fldChar w:fldCharType="begin"/>
    </w:r>
    <w:r>
      <w:instrText xml:space="preserve"> PAGE </w:instrText>
    </w:r>
    <w:r>
      <w:fldChar w:fldCharType="separate"/>
    </w:r>
    <w:r>
      <w:rPr>
        <w:noProof/>
      </w:rPr>
      <w:t>21</w:t>
    </w:r>
    <w:r>
      <w:fldChar w:fldCharType="end"/>
    </w:r>
    <w:r>
      <w:t xml:space="preserve"> of </w:t>
    </w:r>
    <w:r>
      <w:fldChar w:fldCharType="begin"/>
    </w:r>
    <w:r>
      <w:instrText xml:space="preserve"> NUMPAGES </w:instrText>
    </w:r>
    <w:r>
      <w:fldChar w:fldCharType="separate"/>
    </w:r>
    <w:r>
      <w:rPr>
        <w:noProof/>
      </w:rPr>
      <w:t>43</w:t>
    </w:r>
    <w: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1155F" w14:textId="77777777" w:rsidR="00AD61F4" w:rsidRDefault="00AD61F4">
      <w:r>
        <w:separator/>
      </w:r>
    </w:p>
  </w:footnote>
  <w:footnote w:type="continuationSeparator" w:id="0">
    <w:p w14:paraId="4DD76BF8" w14:textId="77777777" w:rsidR="00AD61F4" w:rsidRDefault="00AD6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2"/>
      <w:gridCol w:w="2279"/>
    </w:tblGrid>
    <w:tr w:rsidR="00F47C1D" w14:paraId="5CAE0778" w14:textId="77777777" w:rsidTr="024738BC">
      <w:trPr>
        <w:cantSplit/>
        <w:trHeight w:val="132"/>
        <w:jc w:val="center"/>
      </w:trPr>
      <w:tc>
        <w:tcPr>
          <w:tcW w:w="5000" w:type="pct"/>
          <w:gridSpan w:val="2"/>
        </w:tcPr>
        <w:p w14:paraId="4251F197" w14:textId="306FBC2E" w:rsidR="00F47C1D" w:rsidRPr="00D83A6D" w:rsidRDefault="00F47C1D" w:rsidP="00D03D06">
          <w:pPr>
            <w:tabs>
              <w:tab w:val="center" w:pos="4320"/>
              <w:tab w:val="right" w:pos="8640"/>
            </w:tabs>
            <w:jc w:val="right"/>
            <w:rPr>
              <w:rFonts w:ascii="Calibri" w:hAnsi="Calibri" w:cs="Calibri"/>
              <w:b/>
              <w:bCs/>
              <w:sz w:val="36"/>
              <w:szCs w:val="36"/>
            </w:rPr>
          </w:pPr>
          <w:r>
            <w:rPr>
              <w:rFonts w:ascii="Calibri" w:hAnsi="Calibri" w:cs="Calibri"/>
              <w:b/>
              <w:bCs/>
              <w:sz w:val="36"/>
              <w:szCs w:val="36"/>
            </w:rPr>
            <w:t>Design Document</w:t>
          </w:r>
        </w:p>
      </w:tc>
    </w:tr>
    <w:tr w:rsidR="00F47C1D" w14:paraId="41678178" w14:textId="77777777" w:rsidTr="024738BC">
      <w:trPr>
        <w:cantSplit/>
        <w:trHeight w:val="370"/>
        <w:jc w:val="center"/>
      </w:trPr>
      <w:tc>
        <w:tcPr>
          <w:tcW w:w="3802" w:type="pct"/>
        </w:tcPr>
        <w:p w14:paraId="1B6169BA" w14:textId="2A41FB1B" w:rsidR="00F47C1D" w:rsidRPr="004906CF" w:rsidRDefault="00F47C1D" w:rsidP="00421CB0">
          <w:pPr>
            <w:pStyle w:val="Header"/>
            <w:spacing w:before="60"/>
            <w:rPr>
              <w:rFonts w:ascii="Arial" w:hAnsi="Arial" w:cs="Arial"/>
              <w:b/>
              <w:bCs/>
              <w:sz w:val="20"/>
              <w:szCs w:val="20"/>
            </w:rPr>
          </w:pPr>
          <w:r w:rsidRPr="004906CF">
            <w:rPr>
              <w:rFonts w:ascii="Arial" w:hAnsi="Arial" w:cs="Arial"/>
              <w:b/>
              <w:bCs/>
              <w:sz w:val="20"/>
              <w:szCs w:val="20"/>
            </w:rPr>
            <w:t>DOCUMENT VERSION:</w:t>
          </w:r>
          <w:r w:rsidRPr="004906CF">
            <w:rPr>
              <w:rFonts w:ascii="Arial" w:hAnsi="Arial" w:cs="Arial"/>
              <w:b/>
              <w:bCs/>
              <w:i/>
              <w:iCs/>
              <w:noProof/>
              <w:sz w:val="20"/>
              <w:szCs w:val="20"/>
            </w:rPr>
            <w:t xml:space="preserve"> </w:t>
          </w:r>
          <w:r w:rsidR="00754F71" w:rsidRPr="004906CF">
            <w:rPr>
              <w:rFonts w:ascii="Arial" w:hAnsi="Arial" w:cs="Arial"/>
              <w:b/>
              <w:bCs/>
              <w:i/>
              <w:iCs/>
              <w:noProof/>
              <w:sz w:val="20"/>
              <w:szCs w:val="20"/>
            </w:rPr>
            <w:t>1</w:t>
          </w:r>
        </w:p>
      </w:tc>
      <w:tc>
        <w:tcPr>
          <w:tcW w:w="1198" w:type="pct"/>
        </w:tcPr>
        <w:p w14:paraId="0321C3F7" w14:textId="1EBE051A" w:rsidR="00F47C1D" w:rsidRPr="00FE2B18" w:rsidRDefault="00F47C1D" w:rsidP="00421CB0">
          <w:pPr>
            <w:pStyle w:val="Header"/>
            <w:spacing w:before="60"/>
            <w:rPr>
              <w:rFonts w:ascii="Arial" w:hAnsi="Arial" w:cs="Arial"/>
              <w:b/>
              <w:bCs/>
              <w:sz w:val="22"/>
              <w:szCs w:val="22"/>
            </w:rPr>
          </w:pPr>
          <w:r>
            <w:rPr>
              <w:rFonts w:ascii="Arial" w:hAnsi="Arial" w:cs="Arial"/>
              <w:b/>
              <w:bCs/>
              <w:sz w:val="22"/>
              <w:szCs w:val="22"/>
            </w:rPr>
            <w:t xml:space="preserve">Page no: </w:t>
          </w:r>
          <w:r w:rsidRPr="002A1717">
            <w:rPr>
              <w:rFonts w:ascii="Arial" w:hAnsi="Arial" w:cs="Arial"/>
              <w:b/>
              <w:bCs/>
              <w:sz w:val="22"/>
              <w:szCs w:val="22"/>
            </w:rPr>
            <w:fldChar w:fldCharType="begin"/>
          </w:r>
          <w:r w:rsidRPr="002A1717">
            <w:rPr>
              <w:rFonts w:ascii="Arial" w:hAnsi="Arial" w:cs="Arial"/>
              <w:b/>
              <w:bCs/>
              <w:sz w:val="22"/>
              <w:szCs w:val="22"/>
            </w:rPr>
            <w:instrText xml:space="preserve"> PAGE   \* MERGEFORMAT </w:instrText>
          </w:r>
          <w:r w:rsidRPr="002A1717">
            <w:rPr>
              <w:rFonts w:ascii="Arial" w:hAnsi="Arial" w:cs="Arial"/>
              <w:b/>
              <w:bCs/>
              <w:sz w:val="22"/>
              <w:szCs w:val="22"/>
            </w:rPr>
            <w:fldChar w:fldCharType="separate"/>
          </w:r>
          <w:r w:rsidRPr="002A1717">
            <w:rPr>
              <w:rFonts w:ascii="Arial" w:hAnsi="Arial" w:cs="Arial"/>
              <w:b/>
              <w:bCs/>
              <w:noProof/>
              <w:sz w:val="22"/>
              <w:szCs w:val="22"/>
            </w:rPr>
            <w:t>1</w:t>
          </w:r>
          <w:r w:rsidRPr="002A1717">
            <w:rPr>
              <w:rFonts w:ascii="Arial" w:hAnsi="Arial" w:cs="Arial"/>
              <w:b/>
              <w:bCs/>
              <w:noProof/>
              <w:sz w:val="22"/>
              <w:szCs w:val="22"/>
            </w:rPr>
            <w:fldChar w:fldCharType="end"/>
          </w:r>
        </w:p>
      </w:tc>
    </w:tr>
    <w:tr w:rsidR="00F47C1D" w14:paraId="08C0A077" w14:textId="77777777" w:rsidTr="004906CF">
      <w:trPr>
        <w:cantSplit/>
        <w:trHeight w:val="151"/>
        <w:jc w:val="center"/>
      </w:trPr>
      <w:tc>
        <w:tcPr>
          <w:tcW w:w="3802" w:type="pct"/>
        </w:tcPr>
        <w:p w14:paraId="3ADEAEEA" w14:textId="0C48DFF5" w:rsidR="00F47C1D" w:rsidRPr="004906CF" w:rsidRDefault="004906CF" w:rsidP="004906CF">
          <w:pPr>
            <w:pStyle w:val="TOC2"/>
          </w:pPr>
          <w:r w:rsidRPr="004906CF">
            <w:t xml:space="preserve">Internal Portal </w:t>
          </w:r>
        </w:p>
      </w:tc>
      <w:tc>
        <w:tcPr>
          <w:tcW w:w="1198" w:type="pct"/>
        </w:tcPr>
        <w:p w14:paraId="0BE91B15" w14:textId="499E742D" w:rsidR="00F47C1D" w:rsidRPr="00FE2B18" w:rsidRDefault="00F47C1D" w:rsidP="00421CB0">
          <w:pPr>
            <w:pStyle w:val="Header"/>
            <w:spacing w:before="60"/>
            <w:rPr>
              <w:rFonts w:ascii="Arial" w:hAnsi="Arial" w:cs="Arial"/>
              <w:b/>
              <w:bCs/>
              <w:sz w:val="22"/>
              <w:szCs w:val="22"/>
            </w:rPr>
          </w:pPr>
          <w:r>
            <w:rPr>
              <w:rFonts w:ascii="Arial" w:hAnsi="Arial" w:cs="Arial"/>
              <w:b/>
              <w:bCs/>
              <w:sz w:val="22"/>
              <w:szCs w:val="22"/>
            </w:rPr>
            <w:t xml:space="preserve">Dated: </w:t>
          </w:r>
          <w:r w:rsidR="00D14CC4">
            <w:rPr>
              <w:rFonts w:ascii="Arial" w:hAnsi="Arial" w:cs="Arial"/>
              <w:b/>
              <w:bCs/>
              <w:sz w:val="22"/>
              <w:szCs w:val="22"/>
            </w:rPr>
            <w:t>17</w:t>
          </w:r>
          <w:r>
            <w:rPr>
              <w:rFonts w:ascii="Arial" w:hAnsi="Arial" w:cs="Arial"/>
              <w:b/>
              <w:bCs/>
              <w:sz w:val="22"/>
              <w:szCs w:val="22"/>
            </w:rPr>
            <w:t>.</w:t>
          </w:r>
          <w:r w:rsidR="00D14CC4">
            <w:rPr>
              <w:rFonts w:ascii="Arial" w:hAnsi="Arial" w:cs="Arial"/>
              <w:b/>
              <w:bCs/>
              <w:sz w:val="22"/>
              <w:szCs w:val="22"/>
            </w:rPr>
            <w:t>05</w:t>
          </w:r>
          <w:r>
            <w:rPr>
              <w:rFonts w:ascii="Arial" w:hAnsi="Arial" w:cs="Arial"/>
              <w:b/>
              <w:bCs/>
              <w:sz w:val="22"/>
              <w:szCs w:val="22"/>
            </w:rPr>
            <w:t>.202</w:t>
          </w:r>
          <w:r w:rsidR="00D743BA">
            <w:rPr>
              <w:rFonts w:ascii="Arial" w:hAnsi="Arial" w:cs="Arial"/>
              <w:b/>
              <w:bCs/>
              <w:sz w:val="22"/>
              <w:szCs w:val="22"/>
            </w:rPr>
            <w:t>4</w:t>
          </w:r>
        </w:p>
      </w:tc>
    </w:tr>
  </w:tbl>
  <w:p w14:paraId="60D8B2AC" w14:textId="74C53EF2" w:rsidR="00F47C1D" w:rsidRPr="00BA547B" w:rsidRDefault="00F47C1D" w:rsidP="00BA547B">
    <w:pPr>
      <w:pStyle w:val="Header"/>
      <w:tabs>
        <w:tab w:val="clear" w:pos="43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ADAA68E"/>
    <w:lvl w:ilvl="0">
      <w:start w:val="1"/>
      <w:numFmt w:val="bullet"/>
      <w:pStyle w:val="ListBullet"/>
      <w:lvlText w:val=""/>
      <w:lvlJc w:val="left"/>
      <w:pPr>
        <w:tabs>
          <w:tab w:val="num" w:pos="0"/>
        </w:tabs>
        <w:ind w:left="0" w:hanging="360"/>
      </w:pPr>
      <w:rPr>
        <w:rFonts w:ascii="Symbol" w:hAnsi="Symbol" w:hint="default"/>
      </w:rPr>
    </w:lvl>
  </w:abstractNum>
  <w:abstractNum w:abstractNumId="1" w15:restartNumberingAfterBreak="0">
    <w:nsid w:val="00000003"/>
    <w:multiLevelType w:val="multilevel"/>
    <w:tmpl w:val="00000003"/>
    <w:name w:val="WWNum3"/>
    <w:lvl w:ilvl="0">
      <w:start w:val="1"/>
      <w:numFmt w:val="bullet"/>
      <w:lvlText w:val=""/>
      <w:lvlJc w:val="left"/>
      <w:pPr>
        <w:tabs>
          <w:tab w:val="num" w:pos="2160"/>
        </w:tabs>
        <w:ind w:left="2160" w:hanging="360"/>
      </w:pPr>
      <w:rPr>
        <w:rFonts w:ascii="Wingdings" w:hAnsi="Wingdings"/>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 w15:restartNumberingAfterBreak="0">
    <w:nsid w:val="00000004"/>
    <w:multiLevelType w:val="multilevel"/>
    <w:tmpl w:val="00000004"/>
    <w:name w:val="WWNum4"/>
    <w:lvl w:ilvl="0">
      <w:start w:val="1"/>
      <w:numFmt w:val="decimal"/>
      <w:lvlText w:val="%1.0"/>
      <w:lvlJc w:val="left"/>
      <w:pPr>
        <w:tabs>
          <w:tab w:val="num" w:pos="0"/>
        </w:tabs>
        <w:ind w:left="360" w:hanging="360"/>
      </w:pPr>
    </w:lvl>
    <w:lvl w:ilvl="1">
      <w:start w:val="1"/>
      <w:numFmt w:val="bullet"/>
      <w:lvlText w:val=""/>
      <w:lvlJc w:val="left"/>
      <w:pPr>
        <w:tabs>
          <w:tab w:val="num" w:pos="0"/>
        </w:tabs>
        <w:ind w:left="1080" w:hanging="360"/>
      </w:pPr>
      <w:rPr>
        <w:rFonts w:ascii="Symbol" w:hAnsi="Symbol"/>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3" w15:restartNumberingAfterBreak="0">
    <w:nsid w:val="00000009"/>
    <w:multiLevelType w:val="multilevel"/>
    <w:tmpl w:val="00000009"/>
    <w:name w:val="WWNum1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A"/>
    <w:multiLevelType w:val="multilevel"/>
    <w:tmpl w:val="0000000A"/>
    <w:name w:val="WWNum21"/>
    <w:lvl w:ilvl="0">
      <w:start w:val="1"/>
      <w:numFmt w:val="bullet"/>
      <w:lvlText w:val=""/>
      <w:lvlJc w:val="left"/>
      <w:pPr>
        <w:tabs>
          <w:tab w:val="num" w:pos="1440"/>
        </w:tabs>
        <w:ind w:left="1440" w:hanging="360"/>
      </w:pPr>
      <w:rPr>
        <w:rFonts w:ascii="Wingdings" w:hAnsi="Wingdings"/>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5" w15:restartNumberingAfterBreak="0">
    <w:nsid w:val="023C558C"/>
    <w:multiLevelType w:val="hybridMultilevel"/>
    <w:tmpl w:val="5134B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7403C6"/>
    <w:multiLevelType w:val="hybridMultilevel"/>
    <w:tmpl w:val="C5A027B2"/>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882DD0"/>
    <w:multiLevelType w:val="hybridMultilevel"/>
    <w:tmpl w:val="7A8CE4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0A1F6928"/>
    <w:multiLevelType w:val="hybridMultilevel"/>
    <w:tmpl w:val="71C05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381830"/>
    <w:multiLevelType w:val="hybridMultilevel"/>
    <w:tmpl w:val="4A2258BA"/>
    <w:name w:val="WWNum5"/>
    <w:lvl w:ilvl="0" w:tplc="37F8A892">
      <w:start w:val="1"/>
      <w:numFmt w:val="bullet"/>
      <w:lvlText w:val=""/>
      <w:lvlJc w:val="left"/>
      <w:pPr>
        <w:tabs>
          <w:tab w:val="num" w:pos="1440"/>
        </w:tabs>
        <w:ind w:left="1440" w:hanging="360"/>
      </w:pPr>
      <w:rPr>
        <w:rFonts w:ascii="Wingdings" w:hAnsi="Wingdings" w:hint="default"/>
      </w:rPr>
    </w:lvl>
    <w:lvl w:ilvl="1" w:tplc="96886F38">
      <w:start w:val="1"/>
      <w:numFmt w:val="bullet"/>
      <w:lvlText w:val="o"/>
      <w:lvlJc w:val="left"/>
      <w:pPr>
        <w:tabs>
          <w:tab w:val="num" w:pos="2160"/>
        </w:tabs>
        <w:ind w:left="2160" w:hanging="360"/>
      </w:pPr>
      <w:rPr>
        <w:rFonts w:ascii="Courier New" w:hAnsi="Courier New" w:hint="default"/>
      </w:rPr>
    </w:lvl>
    <w:lvl w:ilvl="2" w:tplc="3EB6233E" w:tentative="1">
      <w:start w:val="1"/>
      <w:numFmt w:val="bullet"/>
      <w:lvlText w:val=""/>
      <w:lvlJc w:val="left"/>
      <w:pPr>
        <w:tabs>
          <w:tab w:val="num" w:pos="2880"/>
        </w:tabs>
        <w:ind w:left="2880" w:hanging="360"/>
      </w:pPr>
      <w:rPr>
        <w:rFonts w:ascii="Wingdings" w:hAnsi="Wingdings" w:hint="default"/>
      </w:rPr>
    </w:lvl>
    <w:lvl w:ilvl="3" w:tplc="7FDCAD82" w:tentative="1">
      <w:start w:val="1"/>
      <w:numFmt w:val="bullet"/>
      <w:lvlText w:val=""/>
      <w:lvlJc w:val="left"/>
      <w:pPr>
        <w:tabs>
          <w:tab w:val="num" w:pos="3600"/>
        </w:tabs>
        <w:ind w:left="3600" w:hanging="360"/>
      </w:pPr>
      <w:rPr>
        <w:rFonts w:ascii="Symbol" w:hAnsi="Symbol" w:hint="default"/>
      </w:rPr>
    </w:lvl>
    <w:lvl w:ilvl="4" w:tplc="056E9716" w:tentative="1">
      <w:start w:val="1"/>
      <w:numFmt w:val="bullet"/>
      <w:lvlText w:val="o"/>
      <w:lvlJc w:val="left"/>
      <w:pPr>
        <w:tabs>
          <w:tab w:val="num" w:pos="4320"/>
        </w:tabs>
        <w:ind w:left="4320" w:hanging="360"/>
      </w:pPr>
      <w:rPr>
        <w:rFonts w:ascii="Courier New" w:hAnsi="Courier New" w:hint="default"/>
      </w:rPr>
    </w:lvl>
    <w:lvl w:ilvl="5" w:tplc="AC0AAD50" w:tentative="1">
      <w:start w:val="1"/>
      <w:numFmt w:val="bullet"/>
      <w:lvlText w:val=""/>
      <w:lvlJc w:val="left"/>
      <w:pPr>
        <w:tabs>
          <w:tab w:val="num" w:pos="5040"/>
        </w:tabs>
        <w:ind w:left="5040" w:hanging="360"/>
      </w:pPr>
      <w:rPr>
        <w:rFonts w:ascii="Wingdings" w:hAnsi="Wingdings" w:hint="default"/>
      </w:rPr>
    </w:lvl>
    <w:lvl w:ilvl="6" w:tplc="4E86FCEA" w:tentative="1">
      <w:start w:val="1"/>
      <w:numFmt w:val="bullet"/>
      <w:lvlText w:val=""/>
      <w:lvlJc w:val="left"/>
      <w:pPr>
        <w:tabs>
          <w:tab w:val="num" w:pos="5760"/>
        </w:tabs>
        <w:ind w:left="5760" w:hanging="360"/>
      </w:pPr>
      <w:rPr>
        <w:rFonts w:ascii="Symbol" w:hAnsi="Symbol" w:hint="default"/>
      </w:rPr>
    </w:lvl>
    <w:lvl w:ilvl="7" w:tplc="67A0F9E6" w:tentative="1">
      <w:start w:val="1"/>
      <w:numFmt w:val="bullet"/>
      <w:lvlText w:val="o"/>
      <w:lvlJc w:val="left"/>
      <w:pPr>
        <w:tabs>
          <w:tab w:val="num" w:pos="6480"/>
        </w:tabs>
        <w:ind w:left="6480" w:hanging="360"/>
      </w:pPr>
      <w:rPr>
        <w:rFonts w:ascii="Courier New" w:hAnsi="Courier New" w:hint="default"/>
      </w:rPr>
    </w:lvl>
    <w:lvl w:ilvl="8" w:tplc="7428C56C"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3A3964"/>
    <w:multiLevelType w:val="hybridMultilevel"/>
    <w:tmpl w:val="BF68A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B51F27"/>
    <w:multiLevelType w:val="hybridMultilevel"/>
    <w:tmpl w:val="C13EF4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D91ACE"/>
    <w:multiLevelType w:val="hybridMultilevel"/>
    <w:tmpl w:val="EDC2AF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CE26826"/>
    <w:multiLevelType w:val="hybridMultilevel"/>
    <w:tmpl w:val="C200FBE8"/>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0D0702A4"/>
    <w:multiLevelType w:val="hybridMultilevel"/>
    <w:tmpl w:val="F264A9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0791D73"/>
    <w:multiLevelType w:val="multilevel"/>
    <w:tmpl w:val="3342D652"/>
    <w:lvl w:ilvl="0">
      <w:start w:val="1"/>
      <w:numFmt w:val="decimal"/>
      <w:pStyle w:val="Heading1"/>
      <w:lvlText w:val="%1."/>
      <w:lvlJc w:val="left"/>
      <w:pPr>
        <w:ind w:left="720" w:hanging="360"/>
      </w:pPr>
      <w:rPr>
        <w:rFonts w:hint="default"/>
        <w:u w:val="none"/>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080" w:hanging="72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440" w:hanging="108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16" w15:restartNumberingAfterBreak="0">
    <w:nsid w:val="11A214C8"/>
    <w:multiLevelType w:val="hybridMultilevel"/>
    <w:tmpl w:val="C7267920"/>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C24261"/>
    <w:multiLevelType w:val="hybridMultilevel"/>
    <w:tmpl w:val="9D3EF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3870BC"/>
    <w:multiLevelType w:val="hybridMultilevel"/>
    <w:tmpl w:val="2274228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F12353B"/>
    <w:multiLevelType w:val="multilevel"/>
    <w:tmpl w:val="138892D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eastAsia="Times New Roman" w:hint="default"/>
        <w:b/>
        <w:sz w:val="24"/>
      </w:rPr>
    </w:lvl>
    <w:lvl w:ilvl="2">
      <w:start w:val="1"/>
      <w:numFmt w:val="decimal"/>
      <w:isLgl/>
      <w:lvlText w:val="%1.%2.%3"/>
      <w:lvlJc w:val="left"/>
      <w:pPr>
        <w:ind w:left="1080" w:hanging="720"/>
      </w:pPr>
      <w:rPr>
        <w:rFonts w:eastAsia="Times New Roman" w:hint="default"/>
        <w:b/>
        <w:sz w:val="24"/>
      </w:rPr>
    </w:lvl>
    <w:lvl w:ilvl="3">
      <w:start w:val="1"/>
      <w:numFmt w:val="decimal"/>
      <w:isLgl/>
      <w:lvlText w:val="%1.%2.%3.%4"/>
      <w:lvlJc w:val="left"/>
      <w:pPr>
        <w:ind w:left="1080" w:hanging="720"/>
      </w:pPr>
      <w:rPr>
        <w:rFonts w:eastAsia="Times New Roman" w:hint="default"/>
        <w:b/>
        <w:sz w:val="24"/>
      </w:rPr>
    </w:lvl>
    <w:lvl w:ilvl="4">
      <w:start w:val="1"/>
      <w:numFmt w:val="decimal"/>
      <w:isLgl/>
      <w:lvlText w:val="%1.%2.%3.%4.%5"/>
      <w:lvlJc w:val="left"/>
      <w:pPr>
        <w:ind w:left="1440" w:hanging="1080"/>
      </w:pPr>
      <w:rPr>
        <w:rFonts w:eastAsia="Times New Roman" w:hint="default"/>
        <w:b/>
        <w:sz w:val="24"/>
      </w:rPr>
    </w:lvl>
    <w:lvl w:ilvl="5">
      <w:start w:val="1"/>
      <w:numFmt w:val="decimal"/>
      <w:isLgl/>
      <w:lvlText w:val="%1.%2.%3.%4.%5.%6"/>
      <w:lvlJc w:val="left"/>
      <w:pPr>
        <w:ind w:left="1440" w:hanging="1080"/>
      </w:pPr>
      <w:rPr>
        <w:rFonts w:eastAsia="Times New Roman" w:hint="default"/>
        <w:b/>
        <w:sz w:val="24"/>
      </w:rPr>
    </w:lvl>
    <w:lvl w:ilvl="6">
      <w:start w:val="1"/>
      <w:numFmt w:val="decimal"/>
      <w:isLgl/>
      <w:lvlText w:val="%1.%2.%3.%4.%5.%6.%7"/>
      <w:lvlJc w:val="left"/>
      <w:pPr>
        <w:ind w:left="1800" w:hanging="1440"/>
      </w:pPr>
      <w:rPr>
        <w:rFonts w:eastAsia="Times New Roman" w:hint="default"/>
        <w:b/>
        <w:sz w:val="24"/>
      </w:rPr>
    </w:lvl>
    <w:lvl w:ilvl="7">
      <w:start w:val="1"/>
      <w:numFmt w:val="decimal"/>
      <w:isLgl/>
      <w:lvlText w:val="%1.%2.%3.%4.%5.%6.%7.%8"/>
      <w:lvlJc w:val="left"/>
      <w:pPr>
        <w:ind w:left="1800" w:hanging="1440"/>
      </w:pPr>
      <w:rPr>
        <w:rFonts w:eastAsia="Times New Roman" w:hint="default"/>
        <w:b/>
        <w:sz w:val="24"/>
      </w:rPr>
    </w:lvl>
    <w:lvl w:ilvl="8">
      <w:start w:val="1"/>
      <w:numFmt w:val="decimal"/>
      <w:isLgl/>
      <w:lvlText w:val="%1.%2.%3.%4.%5.%6.%7.%8.%9"/>
      <w:lvlJc w:val="left"/>
      <w:pPr>
        <w:ind w:left="1800" w:hanging="1440"/>
      </w:pPr>
      <w:rPr>
        <w:rFonts w:eastAsia="Times New Roman" w:hint="default"/>
        <w:b/>
        <w:sz w:val="24"/>
      </w:rPr>
    </w:lvl>
  </w:abstractNum>
  <w:abstractNum w:abstractNumId="20" w15:restartNumberingAfterBreak="0">
    <w:nsid w:val="201F6C87"/>
    <w:multiLevelType w:val="hybridMultilevel"/>
    <w:tmpl w:val="66F41B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9C7B15"/>
    <w:multiLevelType w:val="hybridMultilevel"/>
    <w:tmpl w:val="4B14AF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32736E7"/>
    <w:multiLevelType w:val="hybridMultilevel"/>
    <w:tmpl w:val="DF8A6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3771BB"/>
    <w:multiLevelType w:val="hybridMultilevel"/>
    <w:tmpl w:val="B860E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784A7F"/>
    <w:multiLevelType w:val="hybridMultilevel"/>
    <w:tmpl w:val="3D3CB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8B67B8A"/>
    <w:multiLevelType w:val="hybridMultilevel"/>
    <w:tmpl w:val="F8F0A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A2A5484"/>
    <w:multiLevelType w:val="hybridMultilevel"/>
    <w:tmpl w:val="36A4A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BE10065"/>
    <w:multiLevelType w:val="hybridMultilevel"/>
    <w:tmpl w:val="02E8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4611D0"/>
    <w:multiLevelType w:val="hybridMultilevel"/>
    <w:tmpl w:val="71C058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E9C4C04"/>
    <w:multiLevelType w:val="hybridMultilevel"/>
    <w:tmpl w:val="FF88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7E3EC1"/>
    <w:multiLevelType w:val="hybridMultilevel"/>
    <w:tmpl w:val="6B5E8F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F8002DF"/>
    <w:multiLevelType w:val="multilevel"/>
    <w:tmpl w:val="F050D0B2"/>
    <w:lvl w:ilvl="0">
      <w:start w:val="1"/>
      <w:numFmt w:val="decimal"/>
      <w:pStyle w:val="Head1saj"/>
      <w:lvlText w:val="%1."/>
      <w:lvlJc w:val="left"/>
      <w:pPr>
        <w:tabs>
          <w:tab w:val="num" w:pos="360"/>
        </w:tabs>
        <w:ind w:left="360" w:hanging="360"/>
      </w:pPr>
      <w:rPr>
        <w:rFonts w:hint="default"/>
      </w:rPr>
    </w:lvl>
    <w:lvl w:ilvl="1">
      <w:start w:val="1"/>
      <w:numFmt w:val="decimal"/>
      <w:pStyle w:val="head2saj"/>
      <w:lvlText w:val="%1.%2."/>
      <w:lvlJc w:val="left"/>
      <w:pPr>
        <w:tabs>
          <w:tab w:val="num" w:pos="1080"/>
        </w:tabs>
        <w:ind w:left="432" w:hanging="72"/>
      </w:pPr>
      <w:rPr>
        <w:rFonts w:hint="default"/>
      </w:rPr>
    </w:lvl>
    <w:lvl w:ilvl="2">
      <w:start w:val="1"/>
      <w:numFmt w:val="decimal"/>
      <w:pStyle w:val="head3saj"/>
      <w:lvlText w:val="%1.%2.%3."/>
      <w:lvlJc w:val="left"/>
      <w:pPr>
        <w:tabs>
          <w:tab w:val="num" w:pos="1800"/>
        </w:tabs>
        <w:ind w:left="792" w:hanging="72"/>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15:restartNumberingAfterBreak="0">
    <w:nsid w:val="2FE46C23"/>
    <w:multiLevelType w:val="hybridMultilevel"/>
    <w:tmpl w:val="5134B7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2552035"/>
    <w:multiLevelType w:val="hybridMultilevel"/>
    <w:tmpl w:val="A67EA2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4C6592E"/>
    <w:multiLevelType w:val="hybridMultilevel"/>
    <w:tmpl w:val="9F646B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2625DD3"/>
    <w:multiLevelType w:val="hybridMultilevel"/>
    <w:tmpl w:val="72CA1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63656D2"/>
    <w:multiLevelType w:val="hybridMultilevel"/>
    <w:tmpl w:val="F7A05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8831A31"/>
    <w:multiLevelType w:val="hybridMultilevel"/>
    <w:tmpl w:val="13BA38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BA35E36"/>
    <w:multiLevelType w:val="multilevel"/>
    <w:tmpl w:val="4894B426"/>
    <w:lvl w:ilvl="0">
      <w:start w:val="1"/>
      <w:numFmt w:val="decimal"/>
      <w:pStyle w:val="DescrProc1"/>
      <w:suff w:val="space"/>
      <w:lvlText w:val="%1."/>
      <w:lvlJc w:val="left"/>
    </w:lvl>
    <w:lvl w:ilvl="1">
      <w:start w:val="1"/>
      <w:numFmt w:val="lowerLetter"/>
      <w:pStyle w:val="DescrProc2"/>
      <w:suff w:val="space"/>
      <w:lvlText w:val="%1.%2)"/>
      <w:lvlJc w:val="left"/>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15:restartNumberingAfterBreak="0">
    <w:nsid w:val="4E235E6A"/>
    <w:multiLevelType w:val="hybridMultilevel"/>
    <w:tmpl w:val="8428645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4EC22187"/>
    <w:multiLevelType w:val="hybridMultilevel"/>
    <w:tmpl w:val="C7E8B5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F111155"/>
    <w:multiLevelType w:val="multilevel"/>
    <w:tmpl w:val="CB08926A"/>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Style1"/>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4F5A7367"/>
    <w:multiLevelType w:val="hybridMultilevel"/>
    <w:tmpl w:val="272AE44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3" w15:restartNumberingAfterBreak="0">
    <w:nsid w:val="518358FA"/>
    <w:multiLevelType w:val="hybridMultilevel"/>
    <w:tmpl w:val="57A48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8F211C4"/>
    <w:multiLevelType w:val="hybridMultilevel"/>
    <w:tmpl w:val="7416E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DF132E8"/>
    <w:multiLevelType w:val="hybridMultilevel"/>
    <w:tmpl w:val="58309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30911B5"/>
    <w:multiLevelType w:val="hybridMultilevel"/>
    <w:tmpl w:val="C7267920"/>
    <w:lvl w:ilvl="0" w:tplc="40090015">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7E04D5B"/>
    <w:multiLevelType w:val="multilevel"/>
    <w:tmpl w:val="066E12BA"/>
    <w:lvl w:ilvl="0">
      <w:start w:val="1"/>
      <w:numFmt w:val="decimal"/>
      <w:lvlText w:val="%1."/>
      <w:lvlJc w:val="left"/>
      <w:pPr>
        <w:tabs>
          <w:tab w:val="num" w:pos="644"/>
        </w:tabs>
        <w:ind w:left="1800" w:hanging="1440"/>
      </w:pPr>
      <w:rPr>
        <w:rFonts w:hint="default"/>
      </w:rPr>
    </w:lvl>
    <w:lvl w:ilvl="1">
      <w:start w:val="1"/>
      <w:numFmt w:val="decimal"/>
      <w:pStyle w:val="StyleHeading2LatinTimesNewRomanComplexTimesNewRoman1"/>
      <w:lvlText w:val="%1.%2."/>
      <w:lvlJc w:val="left"/>
      <w:pPr>
        <w:tabs>
          <w:tab w:val="num" w:pos="644"/>
        </w:tabs>
        <w:ind w:left="2160" w:hanging="1440"/>
      </w:pPr>
      <w:rPr>
        <w:rFonts w:hint="default"/>
      </w:rPr>
    </w:lvl>
    <w:lvl w:ilvl="2">
      <w:start w:val="1"/>
      <w:numFmt w:val="decimal"/>
      <w:lvlText w:val="%1.%2.%3."/>
      <w:lvlJc w:val="left"/>
      <w:pPr>
        <w:tabs>
          <w:tab w:val="num" w:pos="644"/>
        </w:tabs>
        <w:ind w:left="2520" w:hanging="1440"/>
      </w:pPr>
      <w:rPr>
        <w:rFonts w:hint="default"/>
      </w:rPr>
    </w:lvl>
    <w:lvl w:ilvl="3">
      <w:start w:val="1"/>
      <w:numFmt w:val="decimal"/>
      <w:lvlText w:val="%1.%2.%3.%4."/>
      <w:lvlJc w:val="left"/>
      <w:pPr>
        <w:tabs>
          <w:tab w:val="num" w:pos="644"/>
        </w:tabs>
        <w:ind w:left="2880" w:hanging="1440"/>
      </w:pPr>
      <w:rPr>
        <w:rFonts w:hint="default"/>
      </w:rPr>
    </w:lvl>
    <w:lvl w:ilvl="4">
      <w:start w:val="1"/>
      <w:numFmt w:val="decimal"/>
      <w:lvlText w:val="%1.%2.%3.%4.%5."/>
      <w:lvlJc w:val="left"/>
      <w:pPr>
        <w:tabs>
          <w:tab w:val="num" w:pos="3240"/>
        </w:tabs>
        <w:ind w:left="3240" w:hanging="1440"/>
      </w:pPr>
      <w:rPr>
        <w:rFonts w:hint="default"/>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20"/>
        </w:tabs>
        <w:ind w:left="4320" w:hanging="1440"/>
      </w:pPr>
      <w:rPr>
        <w:rFonts w:hint="default"/>
      </w:rPr>
    </w:lvl>
    <w:lvl w:ilvl="8">
      <w:start w:val="1"/>
      <w:numFmt w:val="decimal"/>
      <w:lvlText w:val="%1.%2.%3.%4.%5.%6.%7.%8.%9."/>
      <w:lvlJc w:val="left"/>
      <w:pPr>
        <w:tabs>
          <w:tab w:val="num" w:pos="5040"/>
        </w:tabs>
        <w:ind w:left="5040" w:hanging="1800"/>
      </w:pPr>
      <w:rPr>
        <w:rFonts w:hint="default"/>
      </w:rPr>
    </w:lvl>
  </w:abstractNum>
  <w:abstractNum w:abstractNumId="48" w15:restartNumberingAfterBreak="0">
    <w:nsid w:val="6A157603"/>
    <w:multiLevelType w:val="hybridMultilevel"/>
    <w:tmpl w:val="5B1A4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E411521"/>
    <w:multiLevelType w:val="hybridMultilevel"/>
    <w:tmpl w:val="A69A0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E643F36"/>
    <w:multiLevelType w:val="hybridMultilevel"/>
    <w:tmpl w:val="550E7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83A280B"/>
    <w:multiLevelType w:val="hybridMultilevel"/>
    <w:tmpl w:val="BD4E1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8867EEF"/>
    <w:multiLevelType w:val="hybridMultilevel"/>
    <w:tmpl w:val="66F41B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AF97C39"/>
    <w:multiLevelType w:val="hybridMultilevel"/>
    <w:tmpl w:val="F6BC2F5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4" w15:restartNumberingAfterBreak="0">
    <w:nsid w:val="7B9F6571"/>
    <w:multiLevelType w:val="hybridMultilevel"/>
    <w:tmpl w:val="F3A46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AB700D"/>
    <w:multiLevelType w:val="hybridMultilevel"/>
    <w:tmpl w:val="DAF46C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E3A3FA6"/>
    <w:multiLevelType w:val="hybridMultilevel"/>
    <w:tmpl w:val="1778BA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EA30EC0"/>
    <w:multiLevelType w:val="hybridMultilevel"/>
    <w:tmpl w:val="81589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2855755">
    <w:abstractNumId w:val="38"/>
  </w:num>
  <w:num w:numId="2" w16cid:durableId="2093888776">
    <w:abstractNumId w:val="31"/>
  </w:num>
  <w:num w:numId="3" w16cid:durableId="4525188">
    <w:abstractNumId w:val="41"/>
  </w:num>
  <w:num w:numId="4" w16cid:durableId="45106777">
    <w:abstractNumId w:val="0"/>
  </w:num>
  <w:num w:numId="5" w16cid:durableId="361174115">
    <w:abstractNumId w:val="47"/>
  </w:num>
  <w:num w:numId="6" w16cid:durableId="1667592861">
    <w:abstractNumId w:val="53"/>
  </w:num>
  <w:num w:numId="7" w16cid:durableId="1908296182">
    <w:abstractNumId w:val="39"/>
  </w:num>
  <w:num w:numId="8" w16cid:durableId="553659296">
    <w:abstractNumId w:val="22"/>
  </w:num>
  <w:num w:numId="9" w16cid:durableId="1469085940">
    <w:abstractNumId w:val="20"/>
  </w:num>
  <w:num w:numId="10" w16cid:durableId="1597789492">
    <w:abstractNumId w:val="42"/>
  </w:num>
  <w:num w:numId="11" w16cid:durableId="1175151449">
    <w:abstractNumId w:val="54"/>
  </w:num>
  <w:num w:numId="12" w16cid:durableId="1802963680">
    <w:abstractNumId w:val="52"/>
  </w:num>
  <w:num w:numId="13" w16cid:durableId="1015377962">
    <w:abstractNumId w:val="15"/>
  </w:num>
  <w:num w:numId="14" w16cid:durableId="1622222314">
    <w:abstractNumId w:val="19"/>
  </w:num>
  <w:num w:numId="15" w16cid:durableId="262956509">
    <w:abstractNumId w:val="12"/>
  </w:num>
  <w:num w:numId="16" w16cid:durableId="1573007443">
    <w:abstractNumId w:val="27"/>
  </w:num>
  <w:num w:numId="17" w16cid:durableId="387261691">
    <w:abstractNumId w:val="42"/>
  </w:num>
  <w:num w:numId="18" w16cid:durableId="811212439">
    <w:abstractNumId w:val="14"/>
  </w:num>
  <w:num w:numId="19" w16cid:durableId="1379434099">
    <w:abstractNumId w:val="37"/>
  </w:num>
  <w:num w:numId="20" w16cid:durableId="1552033949">
    <w:abstractNumId w:val="21"/>
  </w:num>
  <w:num w:numId="21" w16cid:durableId="211425505">
    <w:abstractNumId w:val="11"/>
  </w:num>
  <w:num w:numId="22" w16cid:durableId="534200632">
    <w:abstractNumId w:val="35"/>
  </w:num>
  <w:num w:numId="23" w16cid:durableId="477109265">
    <w:abstractNumId w:val="56"/>
  </w:num>
  <w:num w:numId="24" w16cid:durableId="4700530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07915935">
    <w:abstractNumId w:val="29"/>
  </w:num>
  <w:num w:numId="26" w16cid:durableId="1312254382">
    <w:abstractNumId w:val="7"/>
  </w:num>
  <w:num w:numId="27" w16cid:durableId="1243492523">
    <w:abstractNumId w:val="15"/>
  </w:num>
  <w:num w:numId="28" w16cid:durableId="1428620775">
    <w:abstractNumId w:val="17"/>
  </w:num>
  <w:num w:numId="29" w16cid:durableId="176501433">
    <w:abstractNumId w:val="30"/>
  </w:num>
  <w:num w:numId="30" w16cid:durableId="984898544">
    <w:abstractNumId w:val="13"/>
  </w:num>
  <w:num w:numId="31" w16cid:durableId="1130323994">
    <w:abstractNumId w:val="15"/>
  </w:num>
  <w:num w:numId="32" w16cid:durableId="1702322371">
    <w:abstractNumId w:val="49"/>
  </w:num>
  <w:num w:numId="33" w16cid:durableId="7739435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221230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1259023">
    <w:abstractNumId w:val="45"/>
  </w:num>
  <w:num w:numId="36" w16cid:durableId="3289440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21405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28097397">
    <w:abstractNumId w:val="25"/>
  </w:num>
  <w:num w:numId="39" w16cid:durableId="1696661813">
    <w:abstractNumId w:val="48"/>
  </w:num>
  <w:num w:numId="40" w16cid:durableId="914634651">
    <w:abstractNumId w:val="50"/>
  </w:num>
  <w:num w:numId="41" w16cid:durableId="1948392461">
    <w:abstractNumId w:val="36"/>
  </w:num>
  <w:num w:numId="42" w16cid:durableId="1566993026">
    <w:abstractNumId w:val="44"/>
  </w:num>
  <w:num w:numId="43" w16cid:durableId="295262118">
    <w:abstractNumId w:val="43"/>
  </w:num>
  <w:num w:numId="44" w16cid:durableId="2065325903">
    <w:abstractNumId w:val="26"/>
  </w:num>
  <w:num w:numId="45" w16cid:durableId="1107193937">
    <w:abstractNumId w:val="23"/>
  </w:num>
  <w:num w:numId="46" w16cid:durableId="51970243">
    <w:abstractNumId w:val="51"/>
  </w:num>
  <w:num w:numId="47" w16cid:durableId="586231200">
    <w:abstractNumId w:val="10"/>
  </w:num>
  <w:num w:numId="48" w16cid:durableId="387606882">
    <w:abstractNumId w:val="24"/>
  </w:num>
  <w:num w:numId="49" w16cid:durableId="1834954874">
    <w:abstractNumId w:val="57"/>
  </w:num>
  <w:num w:numId="50" w16cid:durableId="1220827164">
    <w:abstractNumId w:val="5"/>
  </w:num>
  <w:num w:numId="51" w16cid:durableId="1413816829">
    <w:abstractNumId w:val="32"/>
  </w:num>
  <w:num w:numId="52" w16cid:durableId="1744524235">
    <w:abstractNumId w:val="40"/>
  </w:num>
  <w:num w:numId="53" w16cid:durableId="427625856">
    <w:abstractNumId w:val="18"/>
  </w:num>
  <w:num w:numId="54" w16cid:durableId="1845391739">
    <w:abstractNumId w:val="8"/>
  </w:num>
  <w:num w:numId="55" w16cid:durableId="348411564">
    <w:abstractNumId w:val="34"/>
  </w:num>
  <w:num w:numId="56" w16cid:durableId="164518098">
    <w:abstractNumId w:val="28"/>
  </w:num>
  <w:num w:numId="57" w16cid:durableId="102530693">
    <w:abstractNumId w:val="6"/>
  </w:num>
  <w:num w:numId="58" w16cid:durableId="234778470">
    <w:abstractNumId w:val="46"/>
  </w:num>
  <w:num w:numId="59" w16cid:durableId="1800104427">
    <w:abstractNumId w:val="33"/>
  </w:num>
  <w:num w:numId="60" w16cid:durableId="1423407051">
    <w:abstractNumId w:val="55"/>
  </w:num>
  <w:num w:numId="61" w16cid:durableId="1967077751">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5A"/>
    <w:rsid w:val="0000122B"/>
    <w:rsid w:val="00001821"/>
    <w:rsid w:val="0000203B"/>
    <w:rsid w:val="0000218B"/>
    <w:rsid w:val="0000303D"/>
    <w:rsid w:val="0000308E"/>
    <w:rsid w:val="00003270"/>
    <w:rsid w:val="00006C50"/>
    <w:rsid w:val="00007C6A"/>
    <w:rsid w:val="00007FD6"/>
    <w:rsid w:val="00010F66"/>
    <w:rsid w:val="00011059"/>
    <w:rsid w:val="00012289"/>
    <w:rsid w:val="00012EF4"/>
    <w:rsid w:val="00013ABD"/>
    <w:rsid w:val="00013CC5"/>
    <w:rsid w:val="000140C9"/>
    <w:rsid w:val="000148F3"/>
    <w:rsid w:val="00014D97"/>
    <w:rsid w:val="00015A23"/>
    <w:rsid w:val="00020E25"/>
    <w:rsid w:val="00021115"/>
    <w:rsid w:val="000214C6"/>
    <w:rsid w:val="000218DE"/>
    <w:rsid w:val="000229AF"/>
    <w:rsid w:val="00023F3F"/>
    <w:rsid w:val="00026636"/>
    <w:rsid w:val="00026CEA"/>
    <w:rsid w:val="000273C2"/>
    <w:rsid w:val="00027F63"/>
    <w:rsid w:val="00027F73"/>
    <w:rsid w:val="00030EE8"/>
    <w:rsid w:val="00030EE9"/>
    <w:rsid w:val="00031193"/>
    <w:rsid w:val="000319F6"/>
    <w:rsid w:val="00031A58"/>
    <w:rsid w:val="00031E3C"/>
    <w:rsid w:val="00032186"/>
    <w:rsid w:val="00032644"/>
    <w:rsid w:val="00032900"/>
    <w:rsid w:val="000334F1"/>
    <w:rsid w:val="00033EE2"/>
    <w:rsid w:val="0003503C"/>
    <w:rsid w:val="000356DF"/>
    <w:rsid w:val="00035A26"/>
    <w:rsid w:val="00036F8A"/>
    <w:rsid w:val="000401D5"/>
    <w:rsid w:val="00040488"/>
    <w:rsid w:val="000404BD"/>
    <w:rsid w:val="00042938"/>
    <w:rsid w:val="00042A3E"/>
    <w:rsid w:val="000437F8"/>
    <w:rsid w:val="00043CFE"/>
    <w:rsid w:val="00043EB3"/>
    <w:rsid w:val="00044020"/>
    <w:rsid w:val="00044BAC"/>
    <w:rsid w:val="00045C5D"/>
    <w:rsid w:val="00047FA1"/>
    <w:rsid w:val="00050333"/>
    <w:rsid w:val="000506F7"/>
    <w:rsid w:val="00050855"/>
    <w:rsid w:val="000509E9"/>
    <w:rsid w:val="00051E3B"/>
    <w:rsid w:val="00052BCD"/>
    <w:rsid w:val="00052DAB"/>
    <w:rsid w:val="0005441E"/>
    <w:rsid w:val="0005452D"/>
    <w:rsid w:val="00054994"/>
    <w:rsid w:val="00054A1D"/>
    <w:rsid w:val="00054D27"/>
    <w:rsid w:val="0005516D"/>
    <w:rsid w:val="00056E08"/>
    <w:rsid w:val="00056EEA"/>
    <w:rsid w:val="00061370"/>
    <w:rsid w:val="00062010"/>
    <w:rsid w:val="000637ED"/>
    <w:rsid w:val="00063FFE"/>
    <w:rsid w:val="00064AF2"/>
    <w:rsid w:val="00065A1E"/>
    <w:rsid w:val="000660C0"/>
    <w:rsid w:val="000677C4"/>
    <w:rsid w:val="000701B5"/>
    <w:rsid w:val="00070ED8"/>
    <w:rsid w:val="000710BB"/>
    <w:rsid w:val="00071B01"/>
    <w:rsid w:val="000720FF"/>
    <w:rsid w:val="00072197"/>
    <w:rsid w:val="000721E4"/>
    <w:rsid w:val="00072813"/>
    <w:rsid w:val="00073009"/>
    <w:rsid w:val="0007344D"/>
    <w:rsid w:val="00073D68"/>
    <w:rsid w:val="000742BA"/>
    <w:rsid w:val="00074D89"/>
    <w:rsid w:val="000751E1"/>
    <w:rsid w:val="00075328"/>
    <w:rsid w:val="000774DD"/>
    <w:rsid w:val="00077FDD"/>
    <w:rsid w:val="000808CF"/>
    <w:rsid w:val="0008204E"/>
    <w:rsid w:val="00084011"/>
    <w:rsid w:val="00085E17"/>
    <w:rsid w:val="00086178"/>
    <w:rsid w:val="00086B3D"/>
    <w:rsid w:val="00086BA3"/>
    <w:rsid w:val="000871D0"/>
    <w:rsid w:val="0008734B"/>
    <w:rsid w:val="00087712"/>
    <w:rsid w:val="00090998"/>
    <w:rsid w:val="00091329"/>
    <w:rsid w:val="000918EE"/>
    <w:rsid w:val="000927F4"/>
    <w:rsid w:val="00092895"/>
    <w:rsid w:val="00092C97"/>
    <w:rsid w:val="00093A12"/>
    <w:rsid w:val="0009443C"/>
    <w:rsid w:val="00094BAB"/>
    <w:rsid w:val="000955A2"/>
    <w:rsid w:val="00096AEC"/>
    <w:rsid w:val="00096FA2"/>
    <w:rsid w:val="000970E3"/>
    <w:rsid w:val="000A01D8"/>
    <w:rsid w:val="000A06C3"/>
    <w:rsid w:val="000A136D"/>
    <w:rsid w:val="000A14A7"/>
    <w:rsid w:val="000A15E6"/>
    <w:rsid w:val="000A22B7"/>
    <w:rsid w:val="000A2A7B"/>
    <w:rsid w:val="000A2F43"/>
    <w:rsid w:val="000A5CAC"/>
    <w:rsid w:val="000A5D69"/>
    <w:rsid w:val="000B043D"/>
    <w:rsid w:val="000B1694"/>
    <w:rsid w:val="000B1911"/>
    <w:rsid w:val="000B1C9F"/>
    <w:rsid w:val="000B28B9"/>
    <w:rsid w:val="000B2A93"/>
    <w:rsid w:val="000B3208"/>
    <w:rsid w:val="000B3961"/>
    <w:rsid w:val="000B3F38"/>
    <w:rsid w:val="000B41D9"/>
    <w:rsid w:val="000B5316"/>
    <w:rsid w:val="000B6C5F"/>
    <w:rsid w:val="000B713C"/>
    <w:rsid w:val="000C05D7"/>
    <w:rsid w:val="000C1835"/>
    <w:rsid w:val="000C18DA"/>
    <w:rsid w:val="000C18EF"/>
    <w:rsid w:val="000C24BA"/>
    <w:rsid w:val="000C4C3E"/>
    <w:rsid w:val="000C5EA1"/>
    <w:rsid w:val="000C6004"/>
    <w:rsid w:val="000C62D9"/>
    <w:rsid w:val="000C7221"/>
    <w:rsid w:val="000C7553"/>
    <w:rsid w:val="000C7BDD"/>
    <w:rsid w:val="000D1599"/>
    <w:rsid w:val="000D1D5D"/>
    <w:rsid w:val="000D3AE8"/>
    <w:rsid w:val="000D42A0"/>
    <w:rsid w:val="000D4DE0"/>
    <w:rsid w:val="000D55D1"/>
    <w:rsid w:val="000D672E"/>
    <w:rsid w:val="000D6BFB"/>
    <w:rsid w:val="000D70FF"/>
    <w:rsid w:val="000D715D"/>
    <w:rsid w:val="000D79DC"/>
    <w:rsid w:val="000E1DE6"/>
    <w:rsid w:val="000E2693"/>
    <w:rsid w:val="000E2D65"/>
    <w:rsid w:val="000E339B"/>
    <w:rsid w:val="000E544C"/>
    <w:rsid w:val="000E59E1"/>
    <w:rsid w:val="000E6466"/>
    <w:rsid w:val="000F06B6"/>
    <w:rsid w:val="000F0D9B"/>
    <w:rsid w:val="000F1A3B"/>
    <w:rsid w:val="000F2024"/>
    <w:rsid w:val="000F32E6"/>
    <w:rsid w:val="000F3854"/>
    <w:rsid w:val="000F38AF"/>
    <w:rsid w:val="000F3963"/>
    <w:rsid w:val="000F4A7F"/>
    <w:rsid w:val="000F5AAB"/>
    <w:rsid w:val="000F5CA0"/>
    <w:rsid w:val="000F643C"/>
    <w:rsid w:val="000F6AF4"/>
    <w:rsid w:val="001001CA"/>
    <w:rsid w:val="0010131F"/>
    <w:rsid w:val="00101F3C"/>
    <w:rsid w:val="00103BC5"/>
    <w:rsid w:val="00104ABD"/>
    <w:rsid w:val="00104EBA"/>
    <w:rsid w:val="00104FCA"/>
    <w:rsid w:val="0010512A"/>
    <w:rsid w:val="00105357"/>
    <w:rsid w:val="0010543D"/>
    <w:rsid w:val="001058AB"/>
    <w:rsid w:val="00111FDF"/>
    <w:rsid w:val="00113135"/>
    <w:rsid w:val="001133B5"/>
    <w:rsid w:val="00113765"/>
    <w:rsid w:val="00113814"/>
    <w:rsid w:val="00113B31"/>
    <w:rsid w:val="00113B52"/>
    <w:rsid w:val="00113C41"/>
    <w:rsid w:val="00113F2C"/>
    <w:rsid w:val="00113F85"/>
    <w:rsid w:val="00113FD6"/>
    <w:rsid w:val="00115EEA"/>
    <w:rsid w:val="00115F92"/>
    <w:rsid w:val="00116D61"/>
    <w:rsid w:val="001177E9"/>
    <w:rsid w:val="00120154"/>
    <w:rsid w:val="00121585"/>
    <w:rsid w:val="00121734"/>
    <w:rsid w:val="00121BBD"/>
    <w:rsid w:val="00124CA2"/>
    <w:rsid w:val="00124D82"/>
    <w:rsid w:val="00125569"/>
    <w:rsid w:val="001268D1"/>
    <w:rsid w:val="00126CE6"/>
    <w:rsid w:val="00130834"/>
    <w:rsid w:val="00130C28"/>
    <w:rsid w:val="00131412"/>
    <w:rsid w:val="001317EE"/>
    <w:rsid w:val="001318A4"/>
    <w:rsid w:val="00132029"/>
    <w:rsid w:val="00132FE5"/>
    <w:rsid w:val="00133744"/>
    <w:rsid w:val="00133BBD"/>
    <w:rsid w:val="0013417B"/>
    <w:rsid w:val="00135011"/>
    <w:rsid w:val="001356F3"/>
    <w:rsid w:val="001358C1"/>
    <w:rsid w:val="001360E8"/>
    <w:rsid w:val="001360F1"/>
    <w:rsid w:val="001413CB"/>
    <w:rsid w:val="001418C0"/>
    <w:rsid w:val="00142136"/>
    <w:rsid w:val="001429C3"/>
    <w:rsid w:val="00142A94"/>
    <w:rsid w:val="00143520"/>
    <w:rsid w:val="00143EAA"/>
    <w:rsid w:val="00144468"/>
    <w:rsid w:val="001449C3"/>
    <w:rsid w:val="00144B2F"/>
    <w:rsid w:val="00144DA5"/>
    <w:rsid w:val="00144DB0"/>
    <w:rsid w:val="001451C7"/>
    <w:rsid w:val="0014574C"/>
    <w:rsid w:val="0014582D"/>
    <w:rsid w:val="00146B02"/>
    <w:rsid w:val="00150021"/>
    <w:rsid w:val="001523B6"/>
    <w:rsid w:val="00152448"/>
    <w:rsid w:val="001530C6"/>
    <w:rsid w:val="001531F6"/>
    <w:rsid w:val="001539B1"/>
    <w:rsid w:val="00153C0A"/>
    <w:rsid w:val="00154010"/>
    <w:rsid w:val="0015450F"/>
    <w:rsid w:val="00155021"/>
    <w:rsid w:val="00155624"/>
    <w:rsid w:val="00156040"/>
    <w:rsid w:val="001564DE"/>
    <w:rsid w:val="001611B2"/>
    <w:rsid w:val="001612A9"/>
    <w:rsid w:val="00161695"/>
    <w:rsid w:val="00161CCF"/>
    <w:rsid w:val="001621CB"/>
    <w:rsid w:val="00162951"/>
    <w:rsid w:val="00163A8A"/>
    <w:rsid w:val="00163FD4"/>
    <w:rsid w:val="001644E3"/>
    <w:rsid w:val="001645E3"/>
    <w:rsid w:val="001647E7"/>
    <w:rsid w:val="00164976"/>
    <w:rsid w:val="00165425"/>
    <w:rsid w:val="00165E79"/>
    <w:rsid w:val="001661B0"/>
    <w:rsid w:val="00166E93"/>
    <w:rsid w:val="001703A4"/>
    <w:rsid w:val="00170B6F"/>
    <w:rsid w:val="00170B8A"/>
    <w:rsid w:val="00170C32"/>
    <w:rsid w:val="00170C8F"/>
    <w:rsid w:val="00170EBF"/>
    <w:rsid w:val="00171DA5"/>
    <w:rsid w:val="00172888"/>
    <w:rsid w:val="0017324A"/>
    <w:rsid w:val="00173E61"/>
    <w:rsid w:val="00174F20"/>
    <w:rsid w:val="0017568A"/>
    <w:rsid w:val="00180C7F"/>
    <w:rsid w:val="001820A7"/>
    <w:rsid w:val="00182966"/>
    <w:rsid w:val="00182AC9"/>
    <w:rsid w:val="00184D91"/>
    <w:rsid w:val="00185536"/>
    <w:rsid w:val="001865AE"/>
    <w:rsid w:val="00186A96"/>
    <w:rsid w:val="00190791"/>
    <w:rsid w:val="00191B16"/>
    <w:rsid w:val="0019250B"/>
    <w:rsid w:val="0019286B"/>
    <w:rsid w:val="00192A6D"/>
    <w:rsid w:val="00192E5E"/>
    <w:rsid w:val="0019475D"/>
    <w:rsid w:val="00194762"/>
    <w:rsid w:val="00195047"/>
    <w:rsid w:val="00195B2C"/>
    <w:rsid w:val="00195B76"/>
    <w:rsid w:val="00196315"/>
    <w:rsid w:val="001973A1"/>
    <w:rsid w:val="001A0A8D"/>
    <w:rsid w:val="001A0B44"/>
    <w:rsid w:val="001A0BA0"/>
    <w:rsid w:val="001A0CB8"/>
    <w:rsid w:val="001A2A03"/>
    <w:rsid w:val="001A350A"/>
    <w:rsid w:val="001A3556"/>
    <w:rsid w:val="001A3E54"/>
    <w:rsid w:val="001A3EBA"/>
    <w:rsid w:val="001A3FF0"/>
    <w:rsid w:val="001A4268"/>
    <w:rsid w:val="001A44B8"/>
    <w:rsid w:val="001A4DE9"/>
    <w:rsid w:val="001A54B2"/>
    <w:rsid w:val="001A67CC"/>
    <w:rsid w:val="001A6C97"/>
    <w:rsid w:val="001A7779"/>
    <w:rsid w:val="001A7910"/>
    <w:rsid w:val="001A7CAC"/>
    <w:rsid w:val="001B099E"/>
    <w:rsid w:val="001B0BD8"/>
    <w:rsid w:val="001B0F75"/>
    <w:rsid w:val="001B128F"/>
    <w:rsid w:val="001B1A4D"/>
    <w:rsid w:val="001B1CE1"/>
    <w:rsid w:val="001B21CD"/>
    <w:rsid w:val="001B24D1"/>
    <w:rsid w:val="001B2DD6"/>
    <w:rsid w:val="001B3599"/>
    <w:rsid w:val="001B37AB"/>
    <w:rsid w:val="001B395D"/>
    <w:rsid w:val="001B70DA"/>
    <w:rsid w:val="001B7427"/>
    <w:rsid w:val="001B796A"/>
    <w:rsid w:val="001B7CCA"/>
    <w:rsid w:val="001C0D6B"/>
    <w:rsid w:val="001C0FB6"/>
    <w:rsid w:val="001C1167"/>
    <w:rsid w:val="001C13F0"/>
    <w:rsid w:val="001C1FC1"/>
    <w:rsid w:val="001C349B"/>
    <w:rsid w:val="001C3999"/>
    <w:rsid w:val="001C3DDD"/>
    <w:rsid w:val="001C3ECA"/>
    <w:rsid w:val="001C4239"/>
    <w:rsid w:val="001C52CC"/>
    <w:rsid w:val="001C53B0"/>
    <w:rsid w:val="001C57B8"/>
    <w:rsid w:val="001D0453"/>
    <w:rsid w:val="001D0CEF"/>
    <w:rsid w:val="001D2433"/>
    <w:rsid w:val="001D395D"/>
    <w:rsid w:val="001D3E39"/>
    <w:rsid w:val="001D5FFD"/>
    <w:rsid w:val="001D75A2"/>
    <w:rsid w:val="001E03A3"/>
    <w:rsid w:val="001E1571"/>
    <w:rsid w:val="001E1FB1"/>
    <w:rsid w:val="001E1FFC"/>
    <w:rsid w:val="001E284B"/>
    <w:rsid w:val="001E417E"/>
    <w:rsid w:val="001F09BA"/>
    <w:rsid w:val="001F0B02"/>
    <w:rsid w:val="001F1041"/>
    <w:rsid w:val="001F1988"/>
    <w:rsid w:val="001F26CC"/>
    <w:rsid w:val="001F2968"/>
    <w:rsid w:val="001F2DD3"/>
    <w:rsid w:val="001F2F6F"/>
    <w:rsid w:val="001F2FB4"/>
    <w:rsid w:val="001F3160"/>
    <w:rsid w:val="001F45ED"/>
    <w:rsid w:val="001F63AE"/>
    <w:rsid w:val="001F691E"/>
    <w:rsid w:val="0020015B"/>
    <w:rsid w:val="0020018C"/>
    <w:rsid w:val="00200DC1"/>
    <w:rsid w:val="0020240B"/>
    <w:rsid w:val="00202C4F"/>
    <w:rsid w:val="00205022"/>
    <w:rsid w:val="002050BE"/>
    <w:rsid w:val="002050E4"/>
    <w:rsid w:val="002057DC"/>
    <w:rsid w:val="00206A2A"/>
    <w:rsid w:val="00207ECA"/>
    <w:rsid w:val="00212528"/>
    <w:rsid w:val="00212688"/>
    <w:rsid w:val="002126F7"/>
    <w:rsid w:val="002128FE"/>
    <w:rsid w:val="00213168"/>
    <w:rsid w:val="00213C24"/>
    <w:rsid w:val="00213F42"/>
    <w:rsid w:val="00214017"/>
    <w:rsid w:val="0021433B"/>
    <w:rsid w:val="002143AA"/>
    <w:rsid w:val="00214E29"/>
    <w:rsid w:val="00214ED3"/>
    <w:rsid w:val="00216A4F"/>
    <w:rsid w:val="002172F4"/>
    <w:rsid w:val="002179BA"/>
    <w:rsid w:val="00220EC6"/>
    <w:rsid w:val="0022246D"/>
    <w:rsid w:val="00222842"/>
    <w:rsid w:val="0022300C"/>
    <w:rsid w:val="00223434"/>
    <w:rsid w:val="00223DCD"/>
    <w:rsid w:val="00223E12"/>
    <w:rsid w:val="00224EC6"/>
    <w:rsid w:val="00225374"/>
    <w:rsid w:val="0022541A"/>
    <w:rsid w:val="002277A7"/>
    <w:rsid w:val="002301A8"/>
    <w:rsid w:val="00230B36"/>
    <w:rsid w:val="00231188"/>
    <w:rsid w:val="00231367"/>
    <w:rsid w:val="00232CE5"/>
    <w:rsid w:val="002351A8"/>
    <w:rsid w:val="0023572A"/>
    <w:rsid w:val="00235890"/>
    <w:rsid w:val="002359FD"/>
    <w:rsid w:val="00235C09"/>
    <w:rsid w:val="00235F5E"/>
    <w:rsid w:val="00235FCB"/>
    <w:rsid w:val="00236766"/>
    <w:rsid w:val="00240E72"/>
    <w:rsid w:val="0024183D"/>
    <w:rsid w:val="00242146"/>
    <w:rsid w:val="002431BD"/>
    <w:rsid w:val="00244426"/>
    <w:rsid w:val="002464A1"/>
    <w:rsid w:val="002470AC"/>
    <w:rsid w:val="00247900"/>
    <w:rsid w:val="00247CFC"/>
    <w:rsid w:val="00250564"/>
    <w:rsid w:val="00250BDE"/>
    <w:rsid w:val="00251972"/>
    <w:rsid w:val="00253231"/>
    <w:rsid w:val="002534F3"/>
    <w:rsid w:val="002538E4"/>
    <w:rsid w:val="00253E35"/>
    <w:rsid w:val="00256EA0"/>
    <w:rsid w:val="0025743D"/>
    <w:rsid w:val="00257899"/>
    <w:rsid w:val="002604F7"/>
    <w:rsid w:val="0026072A"/>
    <w:rsid w:val="00260764"/>
    <w:rsid w:val="002607B3"/>
    <w:rsid w:val="00262463"/>
    <w:rsid w:val="00263347"/>
    <w:rsid w:val="00263C57"/>
    <w:rsid w:val="00264418"/>
    <w:rsid w:val="0026445E"/>
    <w:rsid w:val="0026563E"/>
    <w:rsid w:val="00265B9B"/>
    <w:rsid w:val="00265FBF"/>
    <w:rsid w:val="002660D9"/>
    <w:rsid w:val="0026633D"/>
    <w:rsid w:val="00266749"/>
    <w:rsid w:val="00266A21"/>
    <w:rsid w:val="0027075E"/>
    <w:rsid w:val="00270844"/>
    <w:rsid w:val="00270F2D"/>
    <w:rsid w:val="00270FF1"/>
    <w:rsid w:val="0027144A"/>
    <w:rsid w:val="0027253E"/>
    <w:rsid w:val="00272DB6"/>
    <w:rsid w:val="00272DFE"/>
    <w:rsid w:val="00274ECC"/>
    <w:rsid w:val="00275098"/>
    <w:rsid w:val="0027512C"/>
    <w:rsid w:val="00275EBD"/>
    <w:rsid w:val="002761BC"/>
    <w:rsid w:val="0027705E"/>
    <w:rsid w:val="002773FD"/>
    <w:rsid w:val="00280189"/>
    <w:rsid w:val="002803E1"/>
    <w:rsid w:val="002828B6"/>
    <w:rsid w:val="002836E2"/>
    <w:rsid w:val="00283E49"/>
    <w:rsid w:val="002843A0"/>
    <w:rsid w:val="00284444"/>
    <w:rsid w:val="00284809"/>
    <w:rsid w:val="002852DD"/>
    <w:rsid w:val="002854AC"/>
    <w:rsid w:val="00286150"/>
    <w:rsid w:val="002867E9"/>
    <w:rsid w:val="0028688E"/>
    <w:rsid w:val="00286C3E"/>
    <w:rsid w:val="00286DDF"/>
    <w:rsid w:val="00287016"/>
    <w:rsid w:val="00287246"/>
    <w:rsid w:val="0029022A"/>
    <w:rsid w:val="00290519"/>
    <w:rsid w:val="00291B97"/>
    <w:rsid w:val="0029222D"/>
    <w:rsid w:val="002930FC"/>
    <w:rsid w:val="00293251"/>
    <w:rsid w:val="00293E6F"/>
    <w:rsid w:val="00294EA4"/>
    <w:rsid w:val="00295105"/>
    <w:rsid w:val="002958FA"/>
    <w:rsid w:val="0029590E"/>
    <w:rsid w:val="00297092"/>
    <w:rsid w:val="002975DA"/>
    <w:rsid w:val="002A05B6"/>
    <w:rsid w:val="002A1182"/>
    <w:rsid w:val="002A161F"/>
    <w:rsid w:val="002A1717"/>
    <w:rsid w:val="002A203E"/>
    <w:rsid w:val="002A2145"/>
    <w:rsid w:val="002A4B83"/>
    <w:rsid w:val="002A4C8B"/>
    <w:rsid w:val="002A633A"/>
    <w:rsid w:val="002A7B3F"/>
    <w:rsid w:val="002B20FA"/>
    <w:rsid w:val="002B39B7"/>
    <w:rsid w:val="002B3E31"/>
    <w:rsid w:val="002B4282"/>
    <w:rsid w:val="002B5DE8"/>
    <w:rsid w:val="002B61F9"/>
    <w:rsid w:val="002B6342"/>
    <w:rsid w:val="002B656F"/>
    <w:rsid w:val="002B6613"/>
    <w:rsid w:val="002B6C4A"/>
    <w:rsid w:val="002B7265"/>
    <w:rsid w:val="002B76BF"/>
    <w:rsid w:val="002C0CFE"/>
    <w:rsid w:val="002C0F42"/>
    <w:rsid w:val="002C1BDC"/>
    <w:rsid w:val="002C3C89"/>
    <w:rsid w:val="002C43A5"/>
    <w:rsid w:val="002C484D"/>
    <w:rsid w:val="002C5F2C"/>
    <w:rsid w:val="002C66EC"/>
    <w:rsid w:val="002C7B12"/>
    <w:rsid w:val="002C7C12"/>
    <w:rsid w:val="002D0211"/>
    <w:rsid w:val="002D161D"/>
    <w:rsid w:val="002D2715"/>
    <w:rsid w:val="002D35EE"/>
    <w:rsid w:val="002D3863"/>
    <w:rsid w:val="002D4F6D"/>
    <w:rsid w:val="002D511B"/>
    <w:rsid w:val="002D52AB"/>
    <w:rsid w:val="002D55F8"/>
    <w:rsid w:val="002D5C9A"/>
    <w:rsid w:val="002D63CC"/>
    <w:rsid w:val="002D6C81"/>
    <w:rsid w:val="002D6CC0"/>
    <w:rsid w:val="002E1806"/>
    <w:rsid w:val="002E19C8"/>
    <w:rsid w:val="002E1A6E"/>
    <w:rsid w:val="002E1BE4"/>
    <w:rsid w:val="002E336C"/>
    <w:rsid w:val="002E5447"/>
    <w:rsid w:val="002E564F"/>
    <w:rsid w:val="002E7885"/>
    <w:rsid w:val="002E7ACC"/>
    <w:rsid w:val="002F01DD"/>
    <w:rsid w:val="002F1183"/>
    <w:rsid w:val="002F18B9"/>
    <w:rsid w:val="002F30B3"/>
    <w:rsid w:val="002F3184"/>
    <w:rsid w:val="002F355C"/>
    <w:rsid w:val="002F3DF9"/>
    <w:rsid w:val="002F40DB"/>
    <w:rsid w:val="002F437D"/>
    <w:rsid w:val="002F4595"/>
    <w:rsid w:val="002F6C67"/>
    <w:rsid w:val="00300AE0"/>
    <w:rsid w:val="00300CD5"/>
    <w:rsid w:val="00301E83"/>
    <w:rsid w:val="003029DA"/>
    <w:rsid w:val="00302DA0"/>
    <w:rsid w:val="00303018"/>
    <w:rsid w:val="00303ED3"/>
    <w:rsid w:val="00304004"/>
    <w:rsid w:val="0030466C"/>
    <w:rsid w:val="00305A6F"/>
    <w:rsid w:val="00305CDA"/>
    <w:rsid w:val="003067F3"/>
    <w:rsid w:val="00306D9B"/>
    <w:rsid w:val="00310275"/>
    <w:rsid w:val="003103E5"/>
    <w:rsid w:val="003105AB"/>
    <w:rsid w:val="00310618"/>
    <w:rsid w:val="00312433"/>
    <w:rsid w:val="0031270A"/>
    <w:rsid w:val="00312942"/>
    <w:rsid w:val="00312EE7"/>
    <w:rsid w:val="0031319C"/>
    <w:rsid w:val="0031555C"/>
    <w:rsid w:val="00315C06"/>
    <w:rsid w:val="003166F6"/>
    <w:rsid w:val="00320976"/>
    <w:rsid w:val="00320A1A"/>
    <w:rsid w:val="003213CA"/>
    <w:rsid w:val="003224BB"/>
    <w:rsid w:val="003226C3"/>
    <w:rsid w:val="00322705"/>
    <w:rsid w:val="00322897"/>
    <w:rsid w:val="00323578"/>
    <w:rsid w:val="0032359E"/>
    <w:rsid w:val="00323608"/>
    <w:rsid w:val="003240ED"/>
    <w:rsid w:val="00324270"/>
    <w:rsid w:val="00324397"/>
    <w:rsid w:val="00324680"/>
    <w:rsid w:val="003257FC"/>
    <w:rsid w:val="00326744"/>
    <w:rsid w:val="0033404B"/>
    <w:rsid w:val="0033595C"/>
    <w:rsid w:val="00335B14"/>
    <w:rsid w:val="00336379"/>
    <w:rsid w:val="00336D15"/>
    <w:rsid w:val="00336F15"/>
    <w:rsid w:val="00337A33"/>
    <w:rsid w:val="00341582"/>
    <w:rsid w:val="00341ABD"/>
    <w:rsid w:val="00342673"/>
    <w:rsid w:val="003443B4"/>
    <w:rsid w:val="003445DA"/>
    <w:rsid w:val="00344F66"/>
    <w:rsid w:val="0034555F"/>
    <w:rsid w:val="00345837"/>
    <w:rsid w:val="0034690D"/>
    <w:rsid w:val="0034769D"/>
    <w:rsid w:val="0035307C"/>
    <w:rsid w:val="003557EA"/>
    <w:rsid w:val="00356E3C"/>
    <w:rsid w:val="0036222A"/>
    <w:rsid w:val="003623E3"/>
    <w:rsid w:val="003625BA"/>
    <w:rsid w:val="00363452"/>
    <w:rsid w:val="00363FF4"/>
    <w:rsid w:val="003640A5"/>
    <w:rsid w:val="003656FD"/>
    <w:rsid w:val="00366CDB"/>
    <w:rsid w:val="00367075"/>
    <w:rsid w:val="003672AC"/>
    <w:rsid w:val="00367C93"/>
    <w:rsid w:val="00370A02"/>
    <w:rsid w:val="00370ABC"/>
    <w:rsid w:val="00371261"/>
    <w:rsid w:val="0037126B"/>
    <w:rsid w:val="003714B8"/>
    <w:rsid w:val="003729B2"/>
    <w:rsid w:val="00372BDF"/>
    <w:rsid w:val="00373155"/>
    <w:rsid w:val="0037341E"/>
    <w:rsid w:val="0037412F"/>
    <w:rsid w:val="0037443D"/>
    <w:rsid w:val="0037639F"/>
    <w:rsid w:val="003769AA"/>
    <w:rsid w:val="00376EE0"/>
    <w:rsid w:val="00380948"/>
    <w:rsid w:val="00381DC4"/>
    <w:rsid w:val="00382105"/>
    <w:rsid w:val="00382CBB"/>
    <w:rsid w:val="003834B9"/>
    <w:rsid w:val="0038364B"/>
    <w:rsid w:val="003848E5"/>
    <w:rsid w:val="00385C03"/>
    <w:rsid w:val="00386012"/>
    <w:rsid w:val="00386A6C"/>
    <w:rsid w:val="00386D86"/>
    <w:rsid w:val="003904D6"/>
    <w:rsid w:val="00390634"/>
    <w:rsid w:val="00390BD0"/>
    <w:rsid w:val="00390CBC"/>
    <w:rsid w:val="003914A1"/>
    <w:rsid w:val="0039150C"/>
    <w:rsid w:val="00391686"/>
    <w:rsid w:val="00391D5F"/>
    <w:rsid w:val="00393C91"/>
    <w:rsid w:val="0039415E"/>
    <w:rsid w:val="00394380"/>
    <w:rsid w:val="00395D3D"/>
    <w:rsid w:val="00396A89"/>
    <w:rsid w:val="00396AF8"/>
    <w:rsid w:val="0039716C"/>
    <w:rsid w:val="003976F9"/>
    <w:rsid w:val="003A02D8"/>
    <w:rsid w:val="003A12E2"/>
    <w:rsid w:val="003A153D"/>
    <w:rsid w:val="003A1693"/>
    <w:rsid w:val="003A2BF7"/>
    <w:rsid w:val="003A311C"/>
    <w:rsid w:val="003A3BC4"/>
    <w:rsid w:val="003A3D52"/>
    <w:rsid w:val="003A4706"/>
    <w:rsid w:val="003A4B58"/>
    <w:rsid w:val="003A4EA8"/>
    <w:rsid w:val="003A56B4"/>
    <w:rsid w:val="003A680E"/>
    <w:rsid w:val="003A6ACF"/>
    <w:rsid w:val="003A7020"/>
    <w:rsid w:val="003B0348"/>
    <w:rsid w:val="003B06CB"/>
    <w:rsid w:val="003B095B"/>
    <w:rsid w:val="003B0CF2"/>
    <w:rsid w:val="003B0D98"/>
    <w:rsid w:val="003B0F97"/>
    <w:rsid w:val="003B1057"/>
    <w:rsid w:val="003B1584"/>
    <w:rsid w:val="003B1B0F"/>
    <w:rsid w:val="003B1D59"/>
    <w:rsid w:val="003B39DE"/>
    <w:rsid w:val="003B4B0F"/>
    <w:rsid w:val="003B5806"/>
    <w:rsid w:val="003B5CF8"/>
    <w:rsid w:val="003B6B54"/>
    <w:rsid w:val="003B7470"/>
    <w:rsid w:val="003B75CC"/>
    <w:rsid w:val="003B7787"/>
    <w:rsid w:val="003C216A"/>
    <w:rsid w:val="003C3520"/>
    <w:rsid w:val="003C36DF"/>
    <w:rsid w:val="003C41A1"/>
    <w:rsid w:val="003C4E64"/>
    <w:rsid w:val="003C6230"/>
    <w:rsid w:val="003C768D"/>
    <w:rsid w:val="003D04B8"/>
    <w:rsid w:val="003D0836"/>
    <w:rsid w:val="003D08C3"/>
    <w:rsid w:val="003D1B2E"/>
    <w:rsid w:val="003D209C"/>
    <w:rsid w:val="003D21A1"/>
    <w:rsid w:val="003D2515"/>
    <w:rsid w:val="003D2BD4"/>
    <w:rsid w:val="003D3043"/>
    <w:rsid w:val="003D32A7"/>
    <w:rsid w:val="003D335F"/>
    <w:rsid w:val="003D35DA"/>
    <w:rsid w:val="003D385B"/>
    <w:rsid w:val="003D4A1D"/>
    <w:rsid w:val="003D4DE6"/>
    <w:rsid w:val="003D4E9C"/>
    <w:rsid w:val="003D58FD"/>
    <w:rsid w:val="003D68A6"/>
    <w:rsid w:val="003D69B7"/>
    <w:rsid w:val="003D6D28"/>
    <w:rsid w:val="003E016F"/>
    <w:rsid w:val="003E06AB"/>
    <w:rsid w:val="003E0EA7"/>
    <w:rsid w:val="003E169D"/>
    <w:rsid w:val="003E2308"/>
    <w:rsid w:val="003E3173"/>
    <w:rsid w:val="003E37FC"/>
    <w:rsid w:val="003E5D43"/>
    <w:rsid w:val="003E5D55"/>
    <w:rsid w:val="003E745C"/>
    <w:rsid w:val="003F0F7C"/>
    <w:rsid w:val="003F1CB2"/>
    <w:rsid w:val="003F2C04"/>
    <w:rsid w:val="003F39CD"/>
    <w:rsid w:val="003F3CD2"/>
    <w:rsid w:val="003F4A46"/>
    <w:rsid w:val="003F4DA5"/>
    <w:rsid w:val="00402343"/>
    <w:rsid w:val="0040300E"/>
    <w:rsid w:val="00404CF9"/>
    <w:rsid w:val="00406C95"/>
    <w:rsid w:val="00407AD1"/>
    <w:rsid w:val="00410501"/>
    <w:rsid w:val="004114D9"/>
    <w:rsid w:val="004118F8"/>
    <w:rsid w:val="00411FFB"/>
    <w:rsid w:val="00412C86"/>
    <w:rsid w:val="0041351D"/>
    <w:rsid w:val="00413EF0"/>
    <w:rsid w:val="00414169"/>
    <w:rsid w:val="004148F5"/>
    <w:rsid w:val="00416628"/>
    <w:rsid w:val="0041727E"/>
    <w:rsid w:val="0041754E"/>
    <w:rsid w:val="00417FE5"/>
    <w:rsid w:val="004204D4"/>
    <w:rsid w:val="00420F71"/>
    <w:rsid w:val="0042188C"/>
    <w:rsid w:val="00421CB0"/>
    <w:rsid w:val="00424A39"/>
    <w:rsid w:val="00424F53"/>
    <w:rsid w:val="004276CB"/>
    <w:rsid w:val="00427D32"/>
    <w:rsid w:val="00430028"/>
    <w:rsid w:val="00430293"/>
    <w:rsid w:val="00430894"/>
    <w:rsid w:val="00430905"/>
    <w:rsid w:val="00431060"/>
    <w:rsid w:val="0043133E"/>
    <w:rsid w:val="00431EB1"/>
    <w:rsid w:val="00432348"/>
    <w:rsid w:val="00432A60"/>
    <w:rsid w:val="0043323D"/>
    <w:rsid w:val="004332ED"/>
    <w:rsid w:val="0043446B"/>
    <w:rsid w:val="004356B7"/>
    <w:rsid w:val="0043696E"/>
    <w:rsid w:val="00440EA7"/>
    <w:rsid w:val="00443F28"/>
    <w:rsid w:val="0044492A"/>
    <w:rsid w:val="00444B4E"/>
    <w:rsid w:val="004451BE"/>
    <w:rsid w:val="00445761"/>
    <w:rsid w:val="00447CD3"/>
    <w:rsid w:val="00450475"/>
    <w:rsid w:val="00451CFD"/>
    <w:rsid w:val="00454261"/>
    <w:rsid w:val="004571F6"/>
    <w:rsid w:val="00457542"/>
    <w:rsid w:val="00460B20"/>
    <w:rsid w:val="004611ED"/>
    <w:rsid w:val="0046132C"/>
    <w:rsid w:val="0046149B"/>
    <w:rsid w:val="004627C9"/>
    <w:rsid w:val="00462D0E"/>
    <w:rsid w:val="004630E4"/>
    <w:rsid w:val="00463112"/>
    <w:rsid w:val="004638C9"/>
    <w:rsid w:val="00463D3A"/>
    <w:rsid w:val="00463DF9"/>
    <w:rsid w:val="00464690"/>
    <w:rsid w:val="0046493A"/>
    <w:rsid w:val="00464A0B"/>
    <w:rsid w:val="00465AC5"/>
    <w:rsid w:val="00465EFC"/>
    <w:rsid w:val="004660E4"/>
    <w:rsid w:val="004664F1"/>
    <w:rsid w:val="00467071"/>
    <w:rsid w:val="004672A4"/>
    <w:rsid w:val="004707AE"/>
    <w:rsid w:val="00470EE3"/>
    <w:rsid w:val="00471E9A"/>
    <w:rsid w:val="00471FBD"/>
    <w:rsid w:val="00472190"/>
    <w:rsid w:val="00474097"/>
    <w:rsid w:val="00474E63"/>
    <w:rsid w:val="004754BB"/>
    <w:rsid w:val="00475A41"/>
    <w:rsid w:val="00476B53"/>
    <w:rsid w:val="00477347"/>
    <w:rsid w:val="0048036F"/>
    <w:rsid w:val="00481636"/>
    <w:rsid w:val="00482B5C"/>
    <w:rsid w:val="004835F1"/>
    <w:rsid w:val="004837C0"/>
    <w:rsid w:val="00483A1F"/>
    <w:rsid w:val="00483CBE"/>
    <w:rsid w:val="00483DF5"/>
    <w:rsid w:val="004848E9"/>
    <w:rsid w:val="004852AB"/>
    <w:rsid w:val="00486A56"/>
    <w:rsid w:val="00487419"/>
    <w:rsid w:val="00487F79"/>
    <w:rsid w:val="004906CF"/>
    <w:rsid w:val="00490B97"/>
    <w:rsid w:val="00490F4F"/>
    <w:rsid w:val="004927DA"/>
    <w:rsid w:val="00492F95"/>
    <w:rsid w:val="004932FE"/>
    <w:rsid w:val="0049365F"/>
    <w:rsid w:val="00493AD9"/>
    <w:rsid w:val="00494FA5"/>
    <w:rsid w:val="00495064"/>
    <w:rsid w:val="004971C7"/>
    <w:rsid w:val="00497901"/>
    <w:rsid w:val="00497A72"/>
    <w:rsid w:val="004A1260"/>
    <w:rsid w:val="004A15BB"/>
    <w:rsid w:val="004A164F"/>
    <w:rsid w:val="004A3336"/>
    <w:rsid w:val="004A3591"/>
    <w:rsid w:val="004A35E0"/>
    <w:rsid w:val="004A4D68"/>
    <w:rsid w:val="004A514A"/>
    <w:rsid w:val="004A5AC8"/>
    <w:rsid w:val="004A611D"/>
    <w:rsid w:val="004A6EFA"/>
    <w:rsid w:val="004A7314"/>
    <w:rsid w:val="004A7523"/>
    <w:rsid w:val="004B1A59"/>
    <w:rsid w:val="004B1B18"/>
    <w:rsid w:val="004B3997"/>
    <w:rsid w:val="004B3B30"/>
    <w:rsid w:val="004B3B70"/>
    <w:rsid w:val="004B401D"/>
    <w:rsid w:val="004B58F6"/>
    <w:rsid w:val="004B5977"/>
    <w:rsid w:val="004B59F1"/>
    <w:rsid w:val="004B5E54"/>
    <w:rsid w:val="004B5F2A"/>
    <w:rsid w:val="004B6796"/>
    <w:rsid w:val="004B7698"/>
    <w:rsid w:val="004B7BC0"/>
    <w:rsid w:val="004C02B3"/>
    <w:rsid w:val="004C06E0"/>
    <w:rsid w:val="004C1A80"/>
    <w:rsid w:val="004C2964"/>
    <w:rsid w:val="004C2E76"/>
    <w:rsid w:val="004C3580"/>
    <w:rsid w:val="004C65ED"/>
    <w:rsid w:val="004C68D1"/>
    <w:rsid w:val="004C6FB4"/>
    <w:rsid w:val="004D0593"/>
    <w:rsid w:val="004D0A1B"/>
    <w:rsid w:val="004D10B5"/>
    <w:rsid w:val="004D17DC"/>
    <w:rsid w:val="004D1E26"/>
    <w:rsid w:val="004D223A"/>
    <w:rsid w:val="004D24E1"/>
    <w:rsid w:val="004D30FF"/>
    <w:rsid w:val="004D3E8B"/>
    <w:rsid w:val="004D3F3A"/>
    <w:rsid w:val="004D4A52"/>
    <w:rsid w:val="004D60C8"/>
    <w:rsid w:val="004D6D31"/>
    <w:rsid w:val="004D6F3F"/>
    <w:rsid w:val="004D71BA"/>
    <w:rsid w:val="004D7668"/>
    <w:rsid w:val="004D7A1C"/>
    <w:rsid w:val="004D7B6B"/>
    <w:rsid w:val="004E0847"/>
    <w:rsid w:val="004E0E77"/>
    <w:rsid w:val="004E1CD9"/>
    <w:rsid w:val="004E1F2C"/>
    <w:rsid w:val="004E2983"/>
    <w:rsid w:val="004E2BAF"/>
    <w:rsid w:val="004E30D6"/>
    <w:rsid w:val="004E4123"/>
    <w:rsid w:val="004E4F53"/>
    <w:rsid w:val="004E5730"/>
    <w:rsid w:val="004E5DE3"/>
    <w:rsid w:val="004E6944"/>
    <w:rsid w:val="004E6D84"/>
    <w:rsid w:val="004F0F7D"/>
    <w:rsid w:val="004F203C"/>
    <w:rsid w:val="004F20FA"/>
    <w:rsid w:val="004F2391"/>
    <w:rsid w:val="004F2D76"/>
    <w:rsid w:val="004F394F"/>
    <w:rsid w:val="004F4F24"/>
    <w:rsid w:val="004F5692"/>
    <w:rsid w:val="004F5A85"/>
    <w:rsid w:val="004F6246"/>
    <w:rsid w:val="004F67F2"/>
    <w:rsid w:val="005000C0"/>
    <w:rsid w:val="00501CE7"/>
    <w:rsid w:val="005020FB"/>
    <w:rsid w:val="005021DB"/>
    <w:rsid w:val="0050246F"/>
    <w:rsid w:val="00503CC7"/>
    <w:rsid w:val="005042BB"/>
    <w:rsid w:val="005050C7"/>
    <w:rsid w:val="00505234"/>
    <w:rsid w:val="00505DC6"/>
    <w:rsid w:val="00505F8D"/>
    <w:rsid w:val="005077BF"/>
    <w:rsid w:val="00510711"/>
    <w:rsid w:val="00511C91"/>
    <w:rsid w:val="00512945"/>
    <w:rsid w:val="00512F94"/>
    <w:rsid w:val="00514583"/>
    <w:rsid w:val="005152EE"/>
    <w:rsid w:val="00516E05"/>
    <w:rsid w:val="005177DF"/>
    <w:rsid w:val="00520114"/>
    <w:rsid w:val="005203B6"/>
    <w:rsid w:val="005208F7"/>
    <w:rsid w:val="005224F1"/>
    <w:rsid w:val="00523028"/>
    <w:rsid w:val="0052398C"/>
    <w:rsid w:val="00523A34"/>
    <w:rsid w:val="0052455B"/>
    <w:rsid w:val="00524839"/>
    <w:rsid w:val="00524CF3"/>
    <w:rsid w:val="0052553C"/>
    <w:rsid w:val="005256DA"/>
    <w:rsid w:val="00525891"/>
    <w:rsid w:val="0052605F"/>
    <w:rsid w:val="00527EE3"/>
    <w:rsid w:val="005301B0"/>
    <w:rsid w:val="0053062A"/>
    <w:rsid w:val="00530829"/>
    <w:rsid w:val="00530877"/>
    <w:rsid w:val="00530EFF"/>
    <w:rsid w:val="00531EC4"/>
    <w:rsid w:val="00533325"/>
    <w:rsid w:val="00533E38"/>
    <w:rsid w:val="0053455F"/>
    <w:rsid w:val="00534A0B"/>
    <w:rsid w:val="005357B5"/>
    <w:rsid w:val="00535BFB"/>
    <w:rsid w:val="0053675D"/>
    <w:rsid w:val="0053685C"/>
    <w:rsid w:val="00537722"/>
    <w:rsid w:val="00537E51"/>
    <w:rsid w:val="005408EB"/>
    <w:rsid w:val="00541113"/>
    <w:rsid w:val="00541D9B"/>
    <w:rsid w:val="005424EF"/>
    <w:rsid w:val="00542DB4"/>
    <w:rsid w:val="00543E4F"/>
    <w:rsid w:val="00543F9B"/>
    <w:rsid w:val="0054401F"/>
    <w:rsid w:val="00544EFD"/>
    <w:rsid w:val="005452F7"/>
    <w:rsid w:val="00546188"/>
    <w:rsid w:val="0054714D"/>
    <w:rsid w:val="00547288"/>
    <w:rsid w:val="00547C4D"/>
    <w:rsid w:val="00550770"/>
    <w:rsid w:val="00552577"/>
    <w:rsid w:val="00552690"/>
    <w:rsid w:val="00553AC6"/>
    <w:rsid w:val="00554067"/>
    <w:rsid w:val="00554085"/>
    <w:rsid w:val="005543B9"/>
    <w:rsid w:val="00554A5C"/>
    <w:rsid w:val="00554D53"/>
    <w:rsid w:val="00556A77"/>
    <w:rsid w:val="00556E5B"/>
    <w:rsid w:val="0056010D"/>
    <w:rsid w:val="005605B5"/>
    <w:rsid w:val="005613CB"/>
    <w:rsid w:val="005618A8"/>
    <w:rsid w:val="00561DB3"/>
    <w:rsid w:val="00562197"/>
    <w:rsid w:val="00562BCF"/>
    <w:rsid w:val="00562DC3"/>
    <w:rsid w:val="00562E65"/>
    <w:rsid w:val="00563876"/>
    <w:rsid w:val="005638E7"/>
    <w:rsid w:val="0056390F"/>
    <w:rsid w:val="00563A8F"/>
    <w:rsid w:val="00563D7E"/>
    <w:rsid w:val="00564238"/>
    <w:rsid w:val="00564377"/>
    <w:rsid w:val="00564F60"/>
    <w:rsid w:val="005712EE"/>
    <w:rsid w:val="00571B73"/>
    <w:rsid w:val="0057266C"/>
    <w:rsid w:val="00572A34"/>
    <w:rsid w:val="00572B20"/>
    <w:rsid w:val="00572D61"/>
    <w:rsid w:val="00572EF7"/>
    <w:rsid w:val="00573B8E"/>
    <w:rsid w:val="00573F99"/>
    <w:rsid w:val="0057420A"/>
    <w:rsid w:val="005744A0"/>
    <w:rsid w:val="00574C4D"/>
    <w:rsid w:val="00574E9A"/>
    <w:rsid w:val="00576936"/>
    <w:rsid w:val="005769E1"/>
    <w:rsid w:val="00576EE6"/>
    <w:rsid w:val="00576EF5"/>
    <w:rsid w:val="005770FD"/>
    <w:rsid w:val="00580290"/>
    <w:rsid w:val="0058201B"/>
    <w:rsid w:val="00582CB9"/>
    <w:rsid w:val="00583CBF"/>
    <w:rsid w:val="005843BD"/>
    <w:rsid w:val="005845AE"/>
    <w:rsid w:val="00584C21"/>
    <w:rsid w:val="00585496"/>
    <w:rsid w:val="00585BE1"/>
    <w:rsid w:val="00585C1A"/>
    <w:rsid w:val="00587D6D"/>
    <w:rsid w:val="0059015D"/>
    <w:rsid w:val="00590FE6"/>
    <w:rsid w:val="005911C1"/>
    <w:rsid w:val="00591523"/>
    <w:rsid w:val="00592463"/>
    <w:rsid w:val="00592785"/>
    <w:rsid w:val="00592B55"/>
    <w:rsid w:val="00592FBF"/>
    <w:rsid w:val="005934DD"/>
    <w:rsid w:val="005936FA"/>
    <w:rsid w:val="00593ED1"/>
    <w:rsid w:val="0059432F"/>
    <w:rsid w:val="0059449A"/>
    <w:rsid w:val="005957F0"/>
    <w:rsid w:val="00596302"/>
    <w:rsid w:val="00596425"/>
    <w:rsid w:val="0059696E"/>
    <w:rsid w:val="00597E05"/>
    <w:rsid w:val="005A023B"/>
    <w:rsid w:val="005A08BF"/>
    <w:rsid w:val="005A0C22"/>
    <w:rsid w:val="005A173C"/>
    <w:rsid w:val="005A34A1"/>
    <w:rsid w:val="005A3EA2"/>
    <w:rsid w:val="005A3F9C"/>
    <w:rsid w:val="005A475E"/>
    <w:rsid w:val="005A47F1"/>
    <w:rsid w:val="005A4C2C"/>
    <w:rsid w:val="005A5D9C"/>
    <w:rsid w:val="005A6030"/>
    <w:rsid w:val="005A6ACB"/>
    <w:rsid w:val="005B0116"/>
    <w:rsid w:val="005B08C4"/>
    <w:rsid w:val="005B0CE9"/>
    <w:rsid w:val="005B2846"/>
    <w:rsid w:val="005B2A33"/>
    <w:rsid w:val="005B2B45"/>
    <w:rsid w:val="005B2D97"/>
    <w:rsid w:val="005B2F20"/>
    <w:rsid w:val="005B306C"/>
    <w:rsid w:val="005B3D4C"/>
    <w:rsid w:val="005B412F"/>
    <w:rsid w:val="005B620C"/>
    <w:rsid w:val="005B72D0"/>
    <w:rsid w:val="005C0153"/>
    <w:rsid w:val="005C01E7"/>
    <w:rsid w:val="005C206B"/>
    <w:rsid w:val="005C30A0"/>
    <w:rsid w:val="005C3C20"/>
    <w:rsid w:val="005C5200"/>
    <w:rsid w:val="005C56BF"/>
    <w:rsid w:val="005C5811"/>
    <w:rsid w:val="005C6D25"/>
    <w:rsid w:val="005C6EDC"/>
    <w:rsid w:val="005C6F40"/>
    <w:rsid w:val="005C721F"/>
    <w:rsid w:val="005C72E4"/>
    <w:rsid w:val="005C73AC"/>
    <w:rsid w:val="005C73D2"/>
    <w:rsid w:val="005C74A5"/>
    <w:rsid w:val="005D0D5C"/>
    <w:rsid w:val="005D12CC"/>
    <w:rsid w:val="005D155C"/>
    <w:rsid w:val="005D1CE5"/>
    <w:rsid w:val="005D3656"/>
    <w:rsid w:val="005D366A"/>
    <w:rsid w:val="005D3F08"/>
    <w:rsid w:val="005D3FB4"/>
    <w:rsid w:val="005D4D8E"/>
    <w:rsid w:val="005D521D"/>
    <w:rsid w:val="005D5AE2"/>
    <w:rsid w:val="005D6129"/>
    <w:rsid w:val="005D6B45"/>
    <w:rsid w:val="005D6FB1"/>
    <w:rsid w:val="005D71C9"/>
    <w:rsid w:val="005D7903"/>
    <w:rsid w:val="005D7E57"/>
    <w:rsid w:val="005D7F8B"/>
    <w:rsid w:val="005E0BFE"/>
    <w:rsid w:val="005E12AD"/>
    <w:rsid w:val="005E1B0A"/>
    <w:rsid w:val="005E1D2C"/>
    <w:rsid w:val="005E2188"/>
    <w:rsid w:val="005E26AE"/>
    <w:rsid w:val="005E32AB"/>
    <w:rsid w:val="005E385E"/>
    <w:rsid w:val="005E3CCD"/>
    <w:rsid w:val="005E4136"/>
    <w:rsid w:val="005E4CC9"/>
    <w:rsid w:val="005E5C39"/>
    <w:rsid w:val="005E7F31"/>
    <w:rsid w:val="005F0AD9"/>
    <w:rsid w:val="005F0E53"/>
    <w:rsid w:val="005F1AAA"/>
    <w:rsid w:val="005F2F35"/>
    <w:rsid w:val="005F34A5"/>
    <w:rsid w:val="005F382C"/>
    <w:rsid w:val="005F3EE3"/>
    <w:rsid w:val="005F41AB"/>
    <w:rsid w:val="005F47C8"/>
    <w:rsid w:val="005F4AD3"/>
    <w:rsid w:val="005F513E"/>
    <w:rsid w:val="005F53A1"/>
    <w:rsid w:val="005F5BD1"/>
    <w:rsid w:val="005F6086"/>
    <w:rsid w:val="005F6117"/>
    <w:rsid w:val="005F6484"/>
    <w:rsid w:val="005F74E2"/>
    <w:rsid w:val="005F7DDB"/>
    <w:rsid w:val="00600005"/>
    <w:rsid w:val="006015BE"/>
    <w:rsid w:val="00601755"/>
    <w:rsid w:val="00601BDE"/>
    <w:rsid w:val="006023F1"/>
    <w:rsid w:val="00602CA6"/>
    <w:rsid w:val="006034EB"/>
    <w:rsid w:val="00603641"/>
    <w:rsid w:val="00604A1F"/>
    <w:rsid w:val="00604A61"/>
    <w:rsid w:val="00604CF4"/>
    <w:rsid w:val="00604F76"/>
    <w:rsid w:val="006062CC"/>
    <w:rsid w:val="00606FAB"/>
    <w:rsid w:val="0060767E"/>
    <w:rsid w:val="00610C4C"/>
    <w:rsid w:val="00611F9F"/>
    <w:rsid w:val="006130DD"/>
    <w:rsid w:val="00613A6A"/>
    <w:rsid w:val="00613ED9"/>
    <w:rsid w:val="0061475C"/>
    <w:rsid w:val="0061613C"/>
    <w:rsid w:val="00616943"/>
    <w:rsid w:val="00617750"/>
    <w:rsid w:val="0062064B"/>
    <w:rsid w:val="00620900"/>
    <w:rsid w:val="006215B6"/>
    <w:rsid w:val="006218E5"/>
    <w:rsid w:val="00621D9F"/>
    <w:rsid w:val="00623A18"/>
    <w:rsid w:val="00624484"/>
    <w:rsid w:val="00626258"/>
    <w:rsid w:val="006264BB"/>
    <w:rsid w:val="00627DDF"/>
    <w:rsid w:val="00630DCE"/>
    <w:rsid w:val="00630DD7"/>
    <w:rsid w:val="00631616"/>
    <w:rsid w:val="00632B09"/>
    <w:rsid w:val="00633931"/>
    <w:rsid w:val="00633D1E"/>
    <w:rsid w:val="00634740"/>
    <w:rsid w:val="00634C5C"/>
    <w:rsid w:val="006354C3"/>
    <w:rsid w:val="00635650"/>
    <w:rsid w:val="00635CD2"/>
    <w:rsid w:val="006362A7"/>
    <w:rsid w:val="00636C0F"/>
    <w:rsid w:val="00637A89"/>
    <w:rsid w:val="006402AC"/>
    <w:rsid w:val="00640436"/>
    <w:rsid w:val="006406DB"/>
    <w:rsid w:val="006409DF"/>
    <w:rsid w:val="006411F5"/>
    <w:rsid w:val="00641234"/>
    <w:rsid w:val="00641CB6"/>
    <w:rsid w:val="006427D9"/>
    <w:rsid w:val="00642AE0"/>
    <w:rsid w:val="00642BD7"/>
    <w:rsid w:val="00643895"/>
    <w:rsid w:val="006447E3"/>
    <w:rsid w:val="00644853"/>
    <w:rsid w:val="006452B2"/>
    <w:rsid w:val="00645BAF"/>
    <w:rsid w:val="0064659D"/>
    <w:rsid w:val="00647BDA"/>
    <w:rsid w:val="00647BE1"/>
    <w:rsid w:val="006500A8"/>
    <w:rsid w:val="00650691"/>
    <w:rsid w:val="0065077D"/>
    <w:rsid w:val="006511DE"/>
    <w:rsid w:val="00651315"/>
    <w:rsid w:val="00651608"/>
    <w:rsid w:val="0065189A"/>
    <w:rsid w:val="00651A99"/>
    <w:rsid w:val="006520DF"/>
    <w:rsid w:val="006522C6"/>
    <w:rsid w:val="00653A88"/>
    <w:rsid w:val="0065484F"/>
    <w:rsid w:val="0065554B"/>
    <w:rsid w:val="006562AD"/>
    <w:rsid w:val="00656DCD"/>
    <w:rsid w:val="00657029"/>
    <w:rsid w:val="006577B4"/>
    <w:rsid w:val="0066281B"/>
    <w:rsid w:val="006630C3"/>
    <w:rsid w:val="0066344F"/>
    <w:rsid w:val="006639B1"/>
    <w:rsid w:val="00663AF7"/>
    <w:rsid w:val="00663DCC"/>
    <w:rsid w:val="00664A69"/>
    <w:rsid w:val="00666619"/>
    <w:rsid w:val="006666DF"/>
    <w:rsid w:val="00667715"/>
    <w:rsid w:val="00670308"/>
    <w:rsid w:val="006703C7"/>
    <w:rsid w:val="00671263"/>
    <w:rsid w:val="00671D6F"/>
    <w:rsid w:val="00671F1F"/>
    <w:rsid w:val="00672948"/>
    <w:rsid w:val="00672DE3"/>
    <w:rsid w:val="00673947"/>
    <w:rsid w:val="006739FF"/>
    <w:rsid w:val="00674059"/>
    <w:rsid w:val="00674A4C"/>
    <w:rsid w:val="00676E2B"/>
    <w:rsid w:val="0067715E"/>
    <w:rsid w:val="00677170"/>
    <w:rsid w:val="006779AD"/>
    <w:rsid w:val="00680E13"/>
    <w:rsid w:val="006820C3"/>
    <w:rsid w:val="00682F27"/>
    <w:rsid w:val="00682FDE"/>
    <w:rsid w:val="00683884"/>
    <w:rsid w:val="006840B8"/>
    <w:rsid w:val="00684839"/>
    <w:rsid w:val="00684B17"/>
    <w:rsid w:val="0068566D"/>
    <w:rsid w:val="00685AB7"/>
    <w:rsid w:val="00685DE6"/>
    <w:rsid w:val="00685EE5"/>
    <w:rsid w:val="0068750A"/>
    <w:rsid w:val="00690B26"/>
    <w:rsid w:val="0069101F"/>
    <w:rsid w:val="00692C7B"/>
    <w:rsid w:val="00692DD9"/>
    <w:rsid w:val="00692ED1"/>
    <w:rsid w:val="00694943"/>
    <w:rsid w:val="00694DD9"/>
    <w:rsid w:val="00696161"/>
    <w:rsid w:val="00697B6E"/>
    <w:rsid w:val="006A16FC"/>
    <w:rsid w:val="006A19B1"/>
    <w:rsid w:val="006A1CC6"/>
    <w:rsid w:val="006A473B"/>
    <w:rsid w:val="006A7357"/>
    <w:rsid w:val="006A765F"/>
    <w:rsid w:val="006A7688"/>
    <w:rsid w:val="006A7DC3"/>
    <w:rsid w:val="006B06ED"/>
    <w:rsid w:val="006B0FE0"/>
    <w:rsid w:val="006B10FF"/>
    <w:rsid w:val="006B14F1"/>
    <w:rsid w:val="006B194A"/>
    <w:rsid w:val="006B20FA"/>
    <w:rsid w:val="006B2DFE"/>
    <w:rsid w:val="006B367E"/>
    <w:rsid w:val="006B4B5B"/>
    <w:rsid w:val="006B5D5A"/>
    <w:rsid w:val="006B70D3"/>
    <w:rsid w:val="006B722E"/>
    <w:rsid w:val="006B730B"/>
    <w:rsid w:val="006B7C74"/>
    <w:rsid w:val="006B7CA9"/>
    <w:rsid w:val="006C08DC"/>
    <w:rsid w:val="006C14C4"/>
    <w:rsid w:val="006C1F86"/>
    <w:rsid w:val="006C274F"/>
    <w:rsid w:val="006C325F"/>
    <w:rsid w:val="006C4350"/>
    <w:rsid w:val="006C553D"/>
    <w:rsid w:val="006C78C0"/>
    <w:rsid w:val="006D00F8"/>
    <w:rsid w:val="006D0BDE"/>
    <w:rsid w:val="006D139E"/>
    <w:rsid w:val="006D1C2D"/>
    <w:rsid w:val="006D1D08"/>
    <w:rsid w:val="006D2455"/>
    <w:rsid w:val="006D3122"/>
    <w:rsid w:val="006D3FA3"/>
    <w:rsid w:val="006D4307"/>
    <w:rsid w:val="006D469B"/>
    <w:rsid w:val="006D524E"/>
    <w:rsid w:val="006D5439"/>
    <w:rsid w:val="006D60CE"/>
    <w:rsid w:val="006D68B6"/>
    <w:rsid w:val="006D7889"/>
    <w:rsid w:val="006D7CEA"/>
    <w:rsid w:val="006E1824"/>
    <w:rsid w:val="006E1F1B"/>
    <w:rsid w:val="006E1F79"/>
    <w:rsid w:val="006E2B52"/>
    <w:rsid w:val="006E4B95"/>
    <w:rsid w:val="006E58E6"/>
    <w:rsid w:val="006E59D3"/>
    <w:rsid w:val="006E68FB"/>
    <w:rsid w:val="006E7393"/>
    <w:rsid w:val="006E7C99"/>
    <w:rsid w:val="006F0BB1"/>
    <w:rsid w:val="006F117A"/>
    <w:rsid w:val="006F11E0"/>
    <w:rsid w:val="006F26D3"/>
    <w:rsid w:val="006F28A3"/>
    <w:rsid w:val="006F2D9E"/>
    <w:rsid w:val="006F303A"/>
    <w:rsid w:val="006F372E"/>
    <w:rsid w:val="006F37C3"/>
    <w:rsid w:val="006F4A63"/>
    <w:rsid w:val="006F5BD4"/>
    <w:rsid w:val="006F5E4A"/>
    <w:rsid w:val="006F6EDD"/>
    <w:rsid w:val="006F76A1"/>
    <w:rsid w:val="00700CDD"/>
    <w:rsid w:val="00701C5E"/>
    <w:rsid w:val="00702793"/>
    <w:rsid w:val="00702B36"/>
    <w:rsid w:val="007032CA"/>
    <w:rsid w:val="00703635"/>
    <w:rsid w:val="00703DD1"/>
    <w:rsid w:val="00705914"/>
    <w:rsid w:val="0070618D"/>
    <w:rsid w:val="00706800"/>
    <w:rsid w:val="00706C1C"/>
    <w:rsid w:val="007070D8"/>
    <w:rsid w:val="00710B53"/>
    <w:rsid w:val="00711E10"/>
    <w:rsid w:val="00712C2D"/>
    <w:rsid w:val="007138C2"/>
    <w:rsid w:val="00713DB5"/>
    <w:rsid w:val="00715508"/>
    <w:rsid w:val="00715A40"/>
    <w:rsid w:val="0071601A"/>
    <w:rsid w:val="00716172"/>
    <w:rsid w:val="00716835"/>
    <w:rsid w:val="00717DCE"/>
    <w:rsid w:val="00717FD5"/>
    <w:rsid w:val="00721150"/>
    <w:rsid w:val="007212B6"/>
    <w:rsid w:val="0072216F"/>
    <w:rsid w:val="00722DFB"/>
    <w:rsid w:val="00723B2F"/>
    <w:rsid w:val="00723B46"/>
    <w:rsid w:val="0072417F"/>
    <w:rsid w:val="00724238"/>
    <w:rsid w:val="00726305"/>
    <w:rsid w:val="007267A8"/>
    <w:rsid w:val="007301C6"/>
    <w:rsid w:val="00730CE7"/>
    <w:rsid w:val="00731CA9"/>
    <w:rsid w:val="00731CD8"/>
    <w:rsid w:val="007320EF"/>
    <w:rsid w:val="00732444"/>
    <w:rsid w:val="007324BC"/>
    <w:rsid w:val="0073267B"/>
    <w:rsid w:val="007326DF"/>
    <w:rsid w:val="00732A3B"/>
    <w:rsid w:val="00733887"/>
    <w:rsid w:val="007348CD"/>
    <w:rsid w:val="00734B5D"/>
    <w:rsid w:val="00734B64"/>
    <w:rsid w:val="007356C2"/>
    <w:rsid w:val="00735C74"/>
    <w:rsid w:val="007366B6"/>
    <w:rsid w:val="00736981"/>
    <w:rsid w:val="00737AC1"/>
    <w:rsid w:val="00737CBA"/>
    <w:rsid w:val="00737F6F"/>
    <w:rsid w:val="00740AB1"/>
    <w:rsid w:val="00740F26"/>
    <w:rsid w:val="00741340"/>
    <w:rsid w:val="0074153D"/>
    <w:rsid w:val="007415D8"/>
    <w:rsid w:val="0074167E"/>
    <w:rsid w:val="0074199A"/>
    <w:rsid w:val="00741DA4"/>
    <w:rsid w:val="00742495"/>
    <w:rsid w:val="00742B84"/>
    <w:rsid w:val="00742E68"/>
    <w:rsid w:val="0074330D"/>
    <w:rsid w:val="00744795"/>
    <w:rsid w:val="007454CF"/>
    <w:rsid w:val="0074615B"/>
    <w:rsid w:val="007476D9"/>
    <w:rsid w:val="00750A69"/>
    <w:rsid w:val="007527E7"/>
    <w:rsid w:val="0075328C"/>
    <w:rsid w:val="00753851"/>
    <w:rsid w:val="00753F26"/>
    <w:rsid w:val="0075439B"/>
    <w:rsid w:val="00754581"/>
    <w:rsid w:val="00754F71"/>
    <w:rsid w:val="00755BD8"/>
    <w:rsid w:val="0075642C"/>
    <w:rsid w:val="0076089C"/>
    <w:rsid w:val="00762FEE"/>
    <w:rsid w:val="00763AB3"/>
    <w:rsid w:val="00763C01"/>
    <w:rsid w:val="007648D5"/>
    <w:rsid w:val="0076544A"/>
    <w:rsid w:val="00765644"/>
    <w:rsid w:val="00766786"/>
    <w:rsid w:val="00766D5D"/>
    <w:rsid w:val="00772B91"/>
    <w:rsid w:val="0077371F"/>
    <w:rsid w:val="00773A3B"/>
    <w:rsid w:val="00773F46"/>
    <w:rsid w:val="0077431E"/>
    <w:rsid w:val="0077509B"/>
    <w:rsid w:val="007756DD"/>
    <w:rsid w:val="00775999"/>
    <w:rsid w:val="007763ED"/>
    <w:rsid w:val="00776555"/>
    <w:rsid w:val="007765CC"/>
    <w:rsid w:val="007766D0"/>
    <w:rsid w:val="007766F4"/>
    <w:rsid w:val="0077692B"/>
    <w:rsid w:val="00776D0E"/>
    <w:rsid w:val="00777D0E"/>
    <w:rsid w:val="00777EC9"/>
    <w:rsid w:val="007801C4"/>
    <w:rsid w:val="00780223"/>
    <w:rsid w:val="007803B7"/>
    <w:rsid w:val="00780D07"/>
    <w:rsid w:val="00780F95"/>
    <w:rsid w:val="007812A7"/>
    <w:rsid w:val="007815FA"/>
    <w:rsid w:val="00781EDB"/>
    <w:rsid w:val="00782B4A"/>
    <w:rsid w:val="00782C35"/>
    <w:rsid w:val="00782EB2"/>
    <w:rsid w:val="0078331B"/>
    <w:rsid w:val="007836AB"/>
    <w:rsid w:val="00783787"/>
    <w:rsid w:val="00783E1B"/>
    <w:rsid w:val="0078445A"/>
    <w:rsid w:val="007847D9"/>
    <w:rsid w:val="0078542D"/>
    <w:rsid w:val="007855AF"/>
    <w:rsid w:val="00785C4A"/>
    <w:rsid w:val="00787102"/>
    <w:rsid w:val="007876B0"/>
    <w:rsid w:val="00787DA1"/>
    <w:rsid w:val="00790E2B"/>
    <w:rsid w:val="00791AEC"/>
    <w:rsid w:val="00791CB1"/>
    <w:rsid w:val="00792647"/>
    <w:rsid w:val="00793352"/>
    <w:rsid w:val="007941EC"/>
    <w:rsid w:val="00795063"/>
    <w:rsid w:val="00795511"/>
    <w:rsid w:val="00796931"/>
    <w:rsid w:val="007A04D0"/>
    <w:rsid w:val="007A05EA"/>
    <w:rsid w:val="007A2C07"/>
    <w:rsid w:val="007A2D09"/>
    <w:rsid w:val="007A4C82"/>
    <w:rsid w:val="007A560E"/>
    <w:rsid w:val="007A6EEC"/>
    <w:rsid w:val="007A7AFD"/>
    <w:rsid w:val="007B0E42"/>
    <w:rsid w:val="007B0F0F"/>
    <w:rsid w:val="007B1D25"/>
    <w:rsid w:val="007B1F9F"/>
    <w:rsid w:val="007B2477"/>
    <w:rsid w:val="007B26F5"/>
    <w:rsid w:val="007B2CF7"/>
    <w:rsid w:val="007B33F6"/>
    <w:rsid w:val="007B3A8A"/>
    <w:rsid w:val="007B3B50"/>
    <w:rsid w:val="007B400C"/>
    <w:rsid w:val="007B57B1"/>
    <w:rsid w:val="007B5B08"/>
    <w:rsid w:val="007B7CB5"/>
    <w:rsid w:val="007B7EDD"/>
    <w:rsid w:val="007B7FBD"/>
    <w:rsid w:val="007C00A4"/>
    <w:rsid w:val="007C22C4"/>
    <w:rsid w:val="007C38DD"/>
    <w:rsid w:val="007C4553"/>
    <w:rsid w:val="007C4902"/>
    <w:rsid w:val="007C583D"/>
    <w:rsid w:val="007C5A60"/>
    <w:rsid w:val="007C6064"/>
    <w:rsid w:val="007C6B2D"/>
    <w:rsid w:val="007C6C69"/>
    <w:rsid w:val="007C734E"/>
    <w:rsid w:val="007D01CD"/>
    <w:rsid w:val="007D0D6D"/>
    <w:rsid w:val="007D173E"/>
    <w:rsid w:val="007D1C98"/>
    <w:rsid w:val="007D242A"/>
    <w:rsid w:val="007D3970"/>
    <w:rsid w:val="007D3DAD"/>
    <w:rsid w:val="007D5E75"/>
    <w:rsid w:val="007D6FC6"/>
    <w:rsid w:val="007D7124"/>
    <w:rsid w:val="007D7488"/>
    <w:rsid w:val="007E0370"/>
    <w:rsid w:val="007E09DC"/>
    <w:rsid w:val="007E10AF"/>
    <w:rsid w:val="007E153B"/>
    <w:rsid w:val="007E1B3A"/>
    <w:rsid w:val="007E2B03"/>
    <w:rsid w:val="007E2C95"/>
    <w:rsid w:val="007E3573"/>
    <w:rsid w:val="007E369B"/>
    <w:rsid w:val="007E3D37"/>
    <w:rsid w:val="007E3F35"/>
    <w:rsid w:val="007E4364"/>
    <w:rsid w:val="007E4CD0"/>
    <w:rsid w:val="007E4EC2"/>
    <w:rsid w:val="007E5BF4"/>
    <w:rsid w:val="007E7171"/>
    <w:rsid w:val="007E76CA"/>
    <w:rsid w:val="007F3F49"/>
    <w:rsid w:val="007F51CB"/>
    <w:rsid w:val="007F59BE"/>
    <w:rsid w:val="007F5E4A"/>
    <w:rsid w:val="00800C46"/>
    <w:rsid w:val="00801348"/>
    <w:rsid w:val="0080260F"/>
    <w:rsid w:val="0080374D"/>
    <w:rsid w:val="0080395A"/>
    <w:rsid w:val="00803AE6"/>
    <w:rsid w:val="00803EAB"/>
    <w:rsid w:val="008044CA"/>
    <w:rsid w:val="00804FA1"/>
    <w:rsid w:val="008062E2"/>
    <w:rsid w:val="008063DA"/>
    <w:rsid w:val="008068EB"/>
    <w:rsid w:val="008074B6"/>
    <w:rsid w:val="0081015A"/>
    <w:rsid w:val="0081120D"/>
    <w:rsid w:val="00811404"/>
    <w:rsid w:val="0081141C"/>
    <w:rsid w:val="00811B93"/>
    <w:rsid w:val="008126E3"/>
    <w:rsid w:val="0081297F"/>
    <w:rsid w:val="008132AB"/>
    <w:rsid w:val="00813427"/>
    <w:rsid w:val="00815721"/>
    <w:rsid w:val="00816E7B"/>
    <w:rsid w:val="0081731D"/>
    <w:rsid w:val="008208AB"/>
    <w:rsid w:val="00821322"/>
    <w:rsid w:val="00821590"/>
    <w:rsid w:val="008221F3"/>
    <w:rsid w:val="00822315"/>
    <w:rsid w:val="00822355"/>
    <w:rsid w:val="008226CD"/>
    <w:rsid w:val="008227A8"/>
    <w:rsid w:val="0082294D"/>
    <w:rsid w:val="0082431F"/>
    <w:rsid w:val="0082463A"/>
    <w:rsid w:val="00824DEF"/>
    <w:rsid w:val="00824F68"/>
    <w:rsid w:val="0082562A"/>
    <w:rsid w:val="00826DF4"/>
    <w:rsid w:val="00826F48"/>
    <w:rsid w:val="00827D99"/>
    <w:rsid w:val="008306A3"/>
    <w:rsid w:val="00830963"/>
    <w:rsid w:val="00830A47"/>
    <w:rsid w:val="00830F2B"/>
    <w:rsid w:val="00831772"/>
    <w:rsid w:val="0083225C"/>
    <w:rsid w:val="00835369"/>
    <w:rsid w:val="00835E7E"/>
    <w:rsid w:val="00836B5A"/>
    <w:rsid w:val="00836E00"/>
    <w:rsid w:val="00840366"/>
    <w:rsid w:val="00840612"/>
    <w:rsid w:val="00840755"/>
    <w:rsid w:val="00840D83"/>
    <w:rsid w:val="00840ED9"/>
    <w:rsid w:val="008411AF"/>
    <w:rsid w:val="008414EF"/>
    <w:rsid w:val="008417C6"/>
    <w:rsid w:val="0084240D"/>
    <w:rsid w:val="00842E2B"/>
    <w:rsid w:val="00843403"/>
    <w:rsid w:val="00843D1E"/>
    <w:rsid w:val="0084514E"/>
    <w:rsid w:val="008464AC"/>
    <w:rsid w:val="0084766B"/>
    <w:rsid w:val="008479F0"/>
    <w:rsid w:val="0085055B"/>
    <w:rsid w:val="00850E73"/>
    <w:rsid w:val="00851393"/>
    <w:rsid w:val="00851966"/>
    <w:rsid w:val="00851C8F"/>
    <w:rsid w:val="008527FE"/>
    <w:rsid w:val="00852B5A"/>
    <w:rsid w:val="00852DFD"/>
    <w:rsid w:val="008543B1"/>
    <w:rsid w:val="008549BB"/>
    <w:rsid w:val="00855530"/>
    <w:rsid w:val="00855FBF"/>
    <w:rsid w:val="00856260"/>
    <w:rsid w:val="008565F7"/>
    <w:rsid w:val="00862583"/>
    <w:rsid w:val="00862B13"/>
    <w:rsid w:val="00863786"/>
    <w:rsid w:val="00863807"/>
    <w:rsid w:val="00863EEC"/>
    <w:rsid w:val="008640CB"/>
    <w:rsid w:val="00864827"/>
    <w:rsid w:val="00865088"/>
    <w:rsid w:val="008652C8"/>
    <w:rsid w:val="0086561C"/>
    <w:rsid w:val="00867390"/>
    <w:rsid w:val="008714B0"/>
    <w:rsid w:val="00871D2B"/>
    <w:rsid w:val="00875200"/>
    <w:rsid w:val="008752B3"/>
    <w:rsid w:val="00875C35"/>
    <w:rsid w:val="00875E92"/>
    <w:rsid w:val="00877187"/>
    <w:rsid w:val="0087781C"/>
    <w:rsid w:val="00877CCD"/>
    <w:rsid w:val="00877D04"/>
    <w:rsid w:val="0088006E"/>
    <w:rsid w:val="00881D21"/>
    <w:rsid w:val="0088444F"/>
    <w:rsid w:val="008846B3"/>
    <w:rsid w:val="008851CD"/>
    <w:rsid w:val="00885291"/>
    <w:rsid w:val="00885469"/>
    <w:rsid w:val="00885B4A"/>
    <w:rsid w:val="008875B5"/>
    <w:rsid w:val="00887D6B"/>
    <w:rsid w:val="00887E50"/>
    <w:rsid w:val="00890F0D"/>
    <w:rsid w:val="008910A8"/>
    <w:rsid w:val="008910F9"/>
    <w:rsid w:val="0089154D"/>
    <w:rsid w:val="00892254"/>
    <w:rsid w:val="00892CBB"/>
    <w:rsid w:val="0089300F"/>
    <w:rsid w:val="00893843"/>
    <w:rsid w:val="00893A2E"/>
    <w:rsid w:val="00894165"/>
    <w:rsid w:val="00894DFC"/>
    <w:rsid w:val="008979E1"/>
    <w:rsid w:val="00897B8D"/>
    <w:rsid w:val="008A07C5"/>
    <w:rsid w:val="008A09C8"/>
    <w:rsid w:val="008A0AAD"/>
    <w:rsid w:val="008A0B0D"/>
    <w:rsid w:val="008A0B8D"/>
    <w:rsid w:val="008A2225"/>
    <w:rsid w:val="008A3AC7"/>
    <w:rsid w:val="008A42F5"/>
    <w:rsid w:val="008A4570"/>
    <w:rsid w:val="008A54E2"/>
    <w:rsid w:val="008A5DE8"/>
    <w:rsid w:val="008A60A3"/>
    <w:rsid w:val="008A6BF9"/>
    <w:rsid w:val="008A7E14"/>
    <w:rsid w:val="008A7EA3"/>
    <w:rsid w:val="008B0853"/>
    <w:rsid w:val="008B08E8"/>
    <w:rsid w:val="008B0B31"/>
    <w:rsid w:val="008B15F4"/>
    <w:rsid w:val="008B18A1"/>
    <w:rsid w:val="008B1FD8"/>
    <w:rsid w:val="008B20C4"/>
    <w:rsid w:val="008B2654"/>
    <w:rsid w:val="008B2D11"/>
    <w:rsid w:val="008B2D1C"/>
    <w:rsid w:val="008B3084"/>
    <w:rsid w:val="008B32D0"/>
    <w:rsid w:val="008B35B4"/>
    <w:rsid w:val="008B410C"/>
    <w:rsid w:val="008B471B"/>
    <w:rsid w:val="008B57E7"/>
    <w:rsid w:val="008B5CEA"/>
    <w:rsid w:val="008B6190"/>
    <w:rsid w:val="008B7BAD"/>
    <w:rsid w:val="008C0A6B"/>
    <w:rsid w:val="008C11CD"/>
    <w:rsid w:val="008C131A"/>
    <w:rsid w:val="008C31AA"/>
    <w:rsid w:val="008C672D"/>
    <w:rsid w:val="008D0416"/>
    <w:rsid w:val="008D07B0"/>
    <w:rsid w:val="008D1234"/>
    <w:rsid w:val="008D3467"/>
    <w:rsid w:val="008D3845"/>
    <w:rsid w:val="008D4900"/>
    <w:rsid w:val="008D4AC8"/>
    <w:rsid w:val="008D5156"/>
    <w:rsid w:val="008D551F"/>
    <w:rsid w:val="008D5BDD"/>
    <w:rsid w:val="008E044D"/>
    <w:rsid w:val="008E0D0F"/>
    <w:rsid w:val="008E16BE"/>
    <w:rsid w:val="008E182F"/>
    <w:rsid w:val="008E212D"/>
    <w:rsid w:val="008E28BB"/>
    <w:rsid w:val="008E3942"/>
    <w:rsid w:val="008E3E6C"/>
    <w:rsid w:val="008E43A5"/>
    <w:rsid w:val="008E479D"/>
    <w:rsid w:val="008E4970"/>
    <w:rsid w:val="008E5773"/>
    <w:rsid w:val="008E581B"/>
    <w:rsid w:val="008E5CB4"/>
    <w:rsid w:val="008E6E5A"/>
    <w:rsid w:val="008E7C93"/>
    <w:rsid w:val="008F1651"/>
    <w:rsid w:val="008F16D2"/>
    <w:rsid w:val="008F1CAD"/>
    <w:rsid w:val="008F2011"/>
    <w:rsid w:val="008F2830"/>
    <w:rsid w:val="008F2B18"/>
    <w:rsid w:val="008F2BB3"/>
    <w:rsid w:val="008F2EBE"/>
    <w:rsid w:val="008F343D"/>
    <w:rsid w:val="008F41B0"/>
    <w:rsid w:val="008F4806"/>
    <w:rsid w:val="008F55AE"/>
    <w:rsid w:val="008F67AB"/>
    <w:rsid w:val="008F69AC"/>
    <w:rsid w:val="008F79C8"/>
    <w:rsid w:val="0090301A"/>
    <w:rsid w:val="009041F3"/>
    <w:rsid w:val="0090446C"/>
    <w:rsid w:val="00904812"/>
    <w:rsid w:val="00904F0E"/>
    <w:rsid w:val="00905753"/>
    <w:rsid w:val="00905AF0"/>
    <w:rsid w:val="00906AC7"/>
    <w:rsid w:val="00906F94"/>
    <w:rsid w:val="009072ED"/>
    <w:rsid w:val="00911285"/>
    <w:rsid w:val="00911E33"/>
    <w:rsid w:val="00912AF8"/>
    <w:rsid w:val="00912F11"/>
    <w:rsid w:val="0091356F"/>
    <w:rsid w:val="009135CE"/>
    <w:rsid w:val="0091425C"/>
    <w:rsid w:val="00914C4D"/>
    <w:rsid w:val="00915C86"/>
    <w:rsid w:val="00915FE0"/>
    <w:rsid w:val="00916255"/>
    <w:rsid w:val="00916C6A"/>
    <w:rsid w:val="00917A31"/>
    <w:rsid w:val="009221A4"/>
    <w:rsid w:val="009227CE"/>
    <w:rsid w:val="00922BF2"/>
    <w:rsid w:val="00922F13"/>
    <w:rsid w:val="00923212"/>
    <w:rsid w:val="00925250"/>
    <w:rsid w:val="0092547E"/>
    <w:rsid w:val="00925958"/>
    <w:rsid w:val="00925AD3"/>
    <w:rsid w:val="00925CDC"/>
    <w:rsid w:val="00930017"/>
    <w:rsid w:val="009304D2"/>
    <w:rsid w:val="0093158A"/>
    <w:rsid w:val="00931F65"/>
    <w:rsid w:val="00932346"/>
    <w:rsid w:val="0093357D"/>
    <w:rsid w:val="00933ECB"/>
    <w:rsid w:val="00934557"/>
    <w:rsid w:val="00936DDF"/>
    <w:rsid w:val="00937876"/>
    <w:rsid w:val="00940306"/>
    <w:rsid w:val="0094093D"/>
    <w:rsid w:val="00940D13"/>
    <w:rsid w:val="00941EC7"/>
    <w:rsid w:val="009420A1"/>
    <w:rsid w:val="00943717"/>
    <w:rsid w:val="009442E3"/>
    <w:rsid w:val="00944984"/>
    <w:rsid w:val="009453D6"/>
    <w:rsid w:val="00945B46"/>
    <w:rsid w:val="00945E62"/>
    <w:rsid w:val="00945F96"/>
    <w:rsid w:val="0094687A"/>
    <w:rsid w:val="00950D6D"/>
    <w:rsid w:val="00951CE8"/>
    <w:rsid w:val="0095389E"/>
    <w:rsid w:val="00953E87"/>
    <w:rsid w:val="00954BCC"/>
    <w:rsid w:val="00955C2B"/>
    <w:rsid w:val="009568A5"/>
    <w:rsid w:val="00957012"/>
    <w:rsid w:val="0096015F"/>
    <w:rsid w:val="0096080C"/>
    <w:rsid w:val="00961FEE"/>
    <w:rsid w:val="00962E26"/>
    <w:rsid w:val="00963F81"/>
    <w:rsid w:val="009646BC"/>
    <w:rsid w:val="00964A37"/>
    <w:rsid w:val="009653DB"/>
    <w:rsid w:val="00965896"/>
    <w:rsid w:val="00966F73"/>
    <w:rsid w:val="009675E4"/>
    <w:rsid w:val="00970418"/>
    <w:rsid w:val="00971458"/>
    <w:rsid w:val="00971CFA"/>
    <w:rsid w:val="0097268A"/>
    <w:rsid w:val="00972C28"/>
    <w:rsid w:val="009772A0"/>
    <w:rsid w:val="009818DB"/>
    <w:rsid w:val="00981FC0"/>
    <w:rsid w:val="00984EEA"/>
    <w:rsid w:val="00985335"/>
    <w:rsid w:val="009858EC"/>
    <w:rsid w:val="00985ACC"/>
    <w:rsid w:val="0098610E"/>
    <w:rsid w:val="0098785B"/>
    <w:rsid w:val="00987943"/>
    <w:rsid w:val="009917EB"/>
    <w:rsid w:val="00992069"/>
    <w:rsid w:val="009928DB"/>
    <w:rsid w:val="00992B8B"/>
    <w:rsid w:val="00992E27"/>
    <w:rsid w:val="00994786"/>
    <w:rsid w:val="009948E9"/>
    <w:rsid w:val="00996A02"/>
    <w:rsid w:val="00997577"/>
    <w:rsid w:val="009A0C97"/>
    <w:rsid w:val="009A1264"/>
    <w:rsid w:val="009A1567"/>
    <w:rsid w:val="009A53EC"/>
    <w:rsid w:val="009A574D"/>
    <w:rsid w:val="009A577A"/>
    <w:rsid w:val="009B0125"/>
    <w:rsid w:val="009B092C"/>
    <w:rsid w:val="009B12B7"/>
    <w:rsid w:val="009B1D06"/>
    <w:rsid w:val="009B2447"/>
    <w:rsid w:val="009B29DE"/>
    <w:rsid w:val="009B31D2"/>
    <w:rsid w:val="009B5223"/>
    <w:rsid w:val="009B5E30"/>
    <w:rsid w:val="009B6305"/>
    <w:rsid w:val="009B63A7"/>
    <w:rsid w:val="009B6AE8"/>
    <w:rsid w:val="009B7568"/>
    <w:rsid w:val="009B76B7"/>
    <w:rsid w:val="009C10C0"/>
    <w:rsid w:val="009C2CCA"/>
    <w:rsid w:val="009C35A3"/>
    <w:rsid w:val="009C36E2"/>
    <w:rsid w:val="009C52E5"/>
    <w:rsid w:val="009C5CD2"/>
    <w:rsid w:val="009C6402"/>
    <w:rsid w:val="009C6973"/>
    <w:rsid w:val="009C6DC3"/>
    <w:rsid w:val="009C71A4"/>
    <w:rsid w:val="009C76DE"/>
    <w:rsid w:val="009D0518"/>
    <w:rsid w:val="009D0F57"/>
    <w:rsid w:val="009D1233"/>
    <w:rsid w:val="009D21B9"/>
    <w:rsid w:val="009D2C5B"/>
    <w:rsid w:val="009D3697"/>
    <w:rsid w:val="009D595D"/>
    <w:rsid w:val="009D5CA2"/>
    <w:rsid w:val="009D6B30"/>
    <w:rsid w:val="009D7387"/>
    <w:rsid w:val="009D7629"/>
    <w:rsid w:val="009D7840"/>
    <w:rsid w:val="009D7F2A"/>
    <w:rsid w:val="009E02A4"/>
    <w:rsid w:val="009E0ED8"/>
    <w:rsid w:val="009E2109"/>
    <w:rsid w:val="009E2B5A"/>
    <w:rsid w:val="009E39F1"/>
    <w:rsid w:val="009E481B"/>
    <w:rsid w:val="009E4B2C"/>
    <w:rsid w:val="009E59D7"/>
    <w:rsid w:val="009E61A6"/>
    <w:rsid w:val="009E65B6"/>
    <w:rsid w:val="009E6609"/>
    <w:rsid w:val="009E6625"/>
    <w:rsid w:val="009E68A7"/>
    <w:rsid w:val="009E6B57"/>
    <w:rsid w:val="009F0C03"/>
    <w:rsid w:val="009F13CF"/>
    <w:rsid w:val="009F25A8"/>
    <w:rsid w:val="009F2676"/>
    <w:rsid w:val="009F3354"/>
    <w:rsid w:val="009F391C"/>
    <w:rsid w:val="009F3B35"/>
    <w:rsid w:val="009F44EA"/>
    <w:rsid w:val="009F4DE5"/>
    <w:rsid w:val="009F62B5"/>
    <w:rsid w:val="009F6459"/>
    <w:rsid w:val="009F70C2"/>
    <w:rsid w:val="009F762E"/>
    <w:rsid w:val="009F7842"/>
    <w:rsid w:val="009F7BAE"/>
    <w:rsid w:val="009F7C31"/>
    <w:rsid w:val="00A00AD1"/>
    <w:rsid w:val="00A01D64"/>
    <w:rsid w:val="00A01F53"/>
    <w:rsid w:val="00A02E2E"/>
    <w:rsid w:val="00A03AD4"/>
    <w:rsid w:val="00A05538"/>
    <w:rsid w:val="00A06558"/>
    <w:rsid w:val="00A068F2"/>
    <w:rsid w:val="00A06B97"/>
    <w:rsid w:val="00A07970"/>
    <w:rsid w:val="00A107AA"/>
    <w:rsid w:val="00A10CE5"/>
    <w:rsid w:val="00A110EA"/>
    <w:rsid w:val="00A113A4"/>
    <w:rsid w:val="00A11AD5"/>
    <w:rsid w:val="00A12013"/>
    <w:rsid w:val="00A12333"/>
    <w:rsid w:val="00A12D18"/>
    <w:rsid w:val="00A13F9C"/>
    <w:rsid w:val="00A1412F"/>
    <w:rsid w:val="00A14F09"/>
    <w:rsid w:val="00A14FC5"/>
    <w:rsid w:val="00A157EA"/>
    <w:rsid w:val="00A160BA"/>
    <w:rsid w:val="00A16AC0"/>
    <w:rsid w:val="00A17417"/>
    <w:rsid w:val="00A177A6"/>
    <w:rsid w:val="00A20132"/>
    <w:rsid w:val="00A223A9"/>
    <w:rsid w:val="00A23342"/>
    <w:rsid w:val="00A233F1"/>
    <w:rsid w:val="00A23870"/>
    <w:rsid w:val="00A2447A"/>
    <w:rsid w:val="00A24CBF"/>
    <w:rsid w:val="00A267C9"/>
    <w:rsid w:val="00A273CF"/>
    <w:rsid w:val="00A27BD1"/>
    <w:rsid w:val="00A30CE7"/>
    <w:rsid w:val="00A31B13"/>
    <w:rsid w:val="00A31F9C"/>
    <w:rsid w:val="00A32F98"/>
    <w:rsid w:val="00A336A9"/>
    <w:rsid w:val="00A33B77"/>
    <w:rsid w:val="00A33C24"/>
    <w:rsid w:val="00A33D51"/>
    <w:rsid w:val="00A33F5A"/>
    <w:rsid w:val="00A345C1"/>
    <w:rsid w:val="00A34E7E"/>
    <w:rsid w:val="00A35D06"/>
    <w:rsid w:val="00A35E3F"/>
    <w:rsid w:val="00A3658B"/>
    <w:rsid w:val="00A37294"/>
    <w:rsid w:val="00A4018D"/>
    <w:rsid w:val="00A41205"/>
    <w:rsid w:val="00A42870"/>
    <w:rsid w:val="00A437EA"/>
    <w:rsid w:val="00A44B76"/>
    <w:rsid w:val="00A45176"/>
    <w:rsid w:val="00A45ACF"/>
    <w:rsid w:val="00A4601F"/>
    <w:rsid w:val="00A4614D"/>
    <w:rsid w:val="00A462B5"/>
    <w:rsid w:val="00A467F3"/>
    <w:rsid w:val="00A46D77"/>
    <w:rsid w:val="00A470AF"/>
    <w:rsid w:val="00A50260"/>
    <w:rsid w:val="00A506E2"/>
    <w:rsid w:val="00A5214A"/>
    <w:rsid w:val="00A52520"/>
    <w:rsid w:val="00A5276A"/>
    <w:rsid w:val="00A531D8"/>
    <w:rsid w:val="00A53296"/>
    <w:rsid w:val="00A544EF"/>
    <w:rsid w:val="00A54935"/>
    <w:rsid w:val="00A549DB"/>
    <w:rsid w:val="00A54FD8"/>
    <w:rsid w:val="00A55016"/>
    <w:rsid w:val="00A57E28"/>
    <w:rsid w:val="00A605F1"/>
    <w:rsid w:val="00A62249"/>
    <w:rsid w:val="00A628AA"/>
    <w:rsid w:val="00A6372B"/>
    <w:rsid w:val="00A63CA8"/>
    <w:rsid w:val="00A63F66"/>
    <w:rsid w:val="00A64468"/>
    <w:rsid w:val="00A64C81"/>
    <w:rsid w:val="00A65F8E"/>
    <w:rsid w:val="00A660EC"/>
    <w:rsid w:val="00A67300"/>
    <w:rsid w:val="00A673FA"/>
    <w:rsid w:val="00A70365"/>
    <w:rsid w:val="00A70E45"/>
    <w:rsid w:val="00A711A7"/>
    <w:rsid w:val="00A724BF"/>
    <w:rsid w:val="00A7274E"/>
    <w:rsid w:val="00A733B4"/>
    <w:rsid w:val="00A73D69"/>
    <w:rsid w:val="00A73E4D"/>
    <w:rsid w:val="00A74E0C"/>
    <w:rsid w:val="00A75800"/>
    <w:rsid w:val="00A75D78"/>
    <w:rsid w:val="00A762C4"/>
    <w:rsid w:val="00A7753B"/>
    <w:rsid w:val="00A815A2"/>
    <w:rsid w:val="00A81BD0"/>
    <w:rsid w:val="00A82282"/>
    <w:rsid w:val="00A82408"/>
    <w:rsid w:val="00A8272D"/>
    <w:rsid w:val="00A83135"/>
    <w:rsid w:val="00A83551"/>
    <w:rsid w:val="00A83640"/>
    <w:rsid w:val="00A83B42"/>
    <w:rsid w:val="00A8503E"/>
    <w:rsid w:val="00A85134"/>
    <w:rsid w:val="00A851DA"/>
    <w:rsid w:val="00A859D4"/>
    <w:rsid w:val="00A85D40"/>
    <w:rsid w:val="00A865C9"/>
    <w:rsid w:val="00A86796"/>
    <w:rsid w:val="00A875D6"/>
    <w:rsid w:val="00A91E57"/>
    <w:rsid w:val="00A93D74"/>
    <w:rsid w:val="00A94922"/>
    <w:rsid w:val="00A94AD3"/>
    <w:rsid w:val="00A95C98"/>
    <w:rsid w:val="00A96719"/>
    <w:rsid w:val="00A978E1"/>
    <w:rsid w:val="00A97AF2"/>
    <w:rsid w:val="00A97EFE"/>
    <w:rsid w:val="00AA09CC"/>
    <w:rsid w:val="00AA0B39"/>
    <w:rsid w:val="00AA1247"/>
    <w:rsid w:val="00AA41E0"/>
    <w:rsid w:val="00AA51A0"/>
    <w:rsid w:val="00AA559D"/>
    <w:rsid w:val="00AA584B"/>
    <w:rsid w:val="00AA7BD2"/>
    <w:rsid w:val="00AA7C64"/>
    <w:rsid w:val="00AA7E52"/>
    <w:rsid w:val="00AB0D76"/>
    <w:rsid w:val="00AB14E8"/>
    <w:rsid w:val="00AB1DA0"/>
    <w:rsid w:val="00AB26C3"/>
    <w:rsid w:val="00AB329F"/>
    <w:rsid w:val="00AB37F0"/>
    <w:rsid w:val="00AB48CF"/>
    <w:rsid w:val="00AB50C0"/>
    <w:rsid w:val="00AB549C"/>
    <w:rsid w:val="00AB5792"/>
    <w:rsid w:val="00AB7341"/>
    <w:rsid w:val="00AC05A9"/>
    <w:rsid w:val="00AC0C3E"/>
    <w:rsid w:val="00AC1980"/>
    <w:rsid w:val="00AC1E77"/>
    <w:rsid w:val="00AC296B"/>
    <w:rsid w:val="00AC2F40"/>
    <w:rsid w:val="00AC4460"/>
    <w:rsid w:val="00AC4B7B"/>
    <w:rsid w:val="00AC5F3F"/>
    <w:rsid w:val="00AC6C43"/>
    <w:rsid w:val="00AD038D"/>
    <w:rsid w:val="00AD0467"/>
    <w:rsid w:val="00AD10E9"/>
    <w:rsid w:val="00AD1C20"/>
    <w:rsid w:val="00AD2854"/>
    <w:rsid w:val="00AD2C85"/>
    <w:rsid w:val="00AD3586"/>
    <w:rsid w:val="00AD35CB"/>
    <w:rsid w:val="00AD3771"/>
    <w:rsid w:val="00AD3B40"/>
    <w:rsid w:val="00AD3BC8"/>
    <w:rsid w:val="00AD4145"/>
    <w:rsid w:val="00AD457B"/>
    <w:rsid w:val="00AD4E80"/>
    <w:rsid w:val="00AD61F4"/>
    <w:rsid w:val="00AE0617"/>
    <w:rsid w:val="00AE09B3"/>
    <w:rsid w:val="00AE113A"/>
    <w:rsid w:val="00AE21A2"/>
    <w:rsid w:val="00AE2BF3"/>
    <w:rsid w:val="00AE3814"/>
    <w:rsid w:val="00AE3A12"/>
    <w:rsid w:val="00AE3C98"/>
    <w:rsid w:val="00AE49D5"/>
    <w:rsid w:val="00AE5035"/>
    <w:rsid w:val="00AE533F"/>
    <w:rsid w:val="00AE60D1"/>
    <w:rsid w:val="00AE6535"/>
    <w:rsid w:val="00AE698C"/>
    <w:rsid w:val="00AE77FF"/>
    <w:rsid w:val="00AF02A4"/>
    <w:rsid w:val="00AF0B90"/>
    <w:rsid w:val="00AF1149"/>
    <w:rsid w:val="00AF122C"/>
    <w:rsid w:val="00AF1781"/>
    <w:rsid w:val="00AF1938"/>
    <w:rsid w:val="00AF1EAD"/>
    <w:rsid w:val="00AF27CA"/>
    <w:rsid w:val="00AF3E8F"/>
    <w:rsid w:val="00AF3F3B"/>
    <w:rsid w:val="00AF4772"/>
    <w:rsid w:val="00AF4972"/>
    <w:rsid w:val="00AF6176"/>
    <w:rsid w:val="00AF6340"/>
    <w:rsid w:val="00AF6603"/>
    <w:rsid w:val="00AF6A13"/>
    <w:rsid w:val="00B00362"/>
    <w:rsid w:val="00B00914"/>
    <w:rsid w:val="00B018E8"/>
    <w:rsid w:val="00B01DBE"/>
    <w:rsid w:val="00B02145"/>
    <w:rsid w:val="00B02751"/>
    <w:rsid w:val="00B0392E"/>
    <w:rsid w:val="00B03B3B"/>
    <w:rsid w:val="00B04B12"/>
    <w:rsid w:val="00B055E6"/>
    <w:rsid w:val="00B05AF7"/>
    <w:rsid w:val="00B108D9"/>
    <w:rsid w:val="00B10F6D"/>
    <w:rsid w:val="00B1171C"/>
    <w:rsid w:val="00B12988"/>
    <w:rsid w:val="00B12E1E"/>
    <w:rsid w:val="00B134F7"/>
    <w:rsid w:val="00B136A7"/>
    <w:rsid w:val="00B14E13"/>
    <w:rsid w:val="00B14FEB"/>
    <w:rsid w:val="00B1550F"/>
    <w:rsid w:val="00B15AB3"/>
    <w:rsid w:val="00B15F39"/>
    <w:rsid w:val="00B168BD"/>
    <w:rsid w:val="00B170C1"/>
    <w:rsid w:val="00B17246"/>
    <w:rsid w:val="00B2027D"/>
    <w:rsid w:val="00B206BB"/>
    <w:rsid w:val="00B20B45"/>
    <w:rsid w:val="00B2196B"/>
    <w:rsid w:val="00B21A41"/>
    <w:rsid w:val="00B2206F"/>
    <w:rsid w:val="00B23520"/>
    <w:rsid w:val="00B247B2"/>
    <w:rsid w:val="00B2579F"/>
    <w:rsid w:val="00B259C5"/>
    <w:rsid w:val="00B25E35"/>
    <w:rsid w:val="00B267C8"/>
    <w:rsid w:val="00B2740D"/>
    <w:rsid w:val="00B3203E"/>
    <w:rsid w:val="00B32753"/>
    <w:rsid w:val="00B32AE8"/>
    <w:rsid w:val="00B333DA"/>
    <w:rsid w:val="00B333FA"/>
    <w:rsid w:val="00B33C77"/>
    <w:rsid w:val="00B34C98"/>
    <w:rsid w:val="00B35869"/>
    <w:rsid w:val="00B35D16"/>
    <w:rsid w:val="00B35DB8"/>
    <w:rsid w:val="00B36331"/>
    <w:rsid w:val="00B36B84"/>
    <w:rsid w:val="00B36D3E"/>
    <w:rsid w:val="00B37296"/>
    <w:rsid w:val="00B37321"/>
    <w:rsid w:val="00B37B92"/>
    <w:rsid w:val="00B40170"/>
    <w:rsid w:val="00B4079D"/>
    <w:rsid w:val="00B410DA"/>
    <w:rsid w:val="00B42AC0"/>
    <w:rsid w:val="00B43213"/>
    <w:rsid w:val="00B43524"/>
    <w:rsid w:val="00B43589"/>
    <w:rsid w:val="00B43A56"/>
    <w:rsid w:val="00B44578"/>
    <w:rsid w:val="00B44D32"/>
    <w:rsid w:val="00B44E13"/>
    <w:rsid w:val="00B45E5A"/>
    <w:rsid w:val="00B510C0"/>
    <w:rsid w:val="00B5121C"/>
    <w:rsid w:val="00B516DD"/>
    <w:rsid w:val="00B51C86"/>
    <w:rsid w:val="00B52096"/>
    <w:rsid w:val="00B520F2"/>
    <w:rsid w:val="00B521B8"/>
    <w:rsid w:val="00B52390"/>
    <w:rsid w:val="00B5263A"/>
    <w:rsid w:val="00B535EB"/>
    <w:rsid w:val="00B550BE"/>
    <w:rsid w:val="00B56050"/>
    <w:rsid w:val="00B56107"/>
    <w:rsid w:val="00B5662A"/>
    <w:rsid w:val="00B5781C"/>
    <w:rsid w:val="00B57D33"/>
    <w:rsid w:val="00B61073"/>
    <w:rsid w:val="00B62D75"/>
    <w:rsid w:val="00B63317"/>
    <w:rsid w:val="00B6349D"/>
    <w:rsid w:val="00B63A4D"/>
    <w:rsid w:val="00B63AAE"/>
    <w:rsid w:val="00B64B45"/>
    <w:rsid w:val="00B656ED"/>
    <w:rsid w:val="00B65D6D"/>
    <w:rsid w:val="00B664E4"/>
    <w:rsid w:val="00B67312"/>
    <w:rsid w:val="00B70672"/>
    <w:rsid w:val="00B70800"/>
    <w:rsid w:val="00B70A75"/>
    <w:rsid w:val="00B70ADB"/>
    <w:rsid w:val="00B71AF4"/>
    <w:rsid w:val="00B71BE5"/>
    <w:rsid w:val="00B729D3"/>
    <w:rsid w:val="00B731A3"/>
    <w:rsid w:val="00B736AD"/>
    <w:rsid w:val="00B7468A"/>
    <w:rsid w:val="00B7513E"/>
    <w:rsid w:val="00B7528A"/>
    <w:rsid w:val="00B75BA1"/>
    <w:rsid w:val="00B75EE1"/>
    <w:rsid w:val="00B75F99"/>
    <w:rsid w:val="00B76F28"/>
    <w:rsid w:val="00B80633"/>
    <w:rsid w:val="00B80FB0"/>
    <w:rsid w:val="00B8133E"/>
    <w:rsid w:val="00B816EF"/>
    <w:rsid w:val="00B8263C"/>
    <w:rsid w:val="00B84CA4"/>
    <w:rsid w:val="00B852FE"/>
    <w:rsid w:val="00B8531B"/>
    <w:rsid w:val="00B8556B"/>
    <w:rsid w:val="00B85BC3"/>
    <w:rsid w:val="00B860C2"/>
    <w:rsid w:val="00B861B2"/>
    <w:rsid w:val="00B86375"/>
    <w:rsid w:val="00B865B3"/>
    <w:rsid w:val="00B90048"/>
    <w:rsid w:val="00B9074E"/>
    <w:rsid w:val="00B915AD"/>
    <w:rsid w:val="00B92180"/>
    <w:rsid w:val="00B92D17"/>
    <w:rsid w:val="00B93EB3"/>
    <w:rsid w:val="00B958DF"/>
    <w:rsid w:val="00B963A3"/>
    <w:rsid w:val="00B96811"/>
    <w:rsid w:val="00B971BC"/>
    <w:rsid w:val="00B97AFF"/>
    <w:rsid w:val="00B97C40"/>
    <w:rsid w:val="00B97DC5"/>
    <w:rsid w:val="00B97F31"/>
    <w:rsid w:val="00BA0F58"/>
    <w:rsid w:val="00BA1474"/>
    <w:rsid w:val="00BA2873"/>
    <w:rsid w:val="00BA2CA2"/>
    <w:rsid w:val="00BA483B"/>
    <w:rsid w:val="00BA4850"/>
    <w:rsid w:val="00BA4D27"/>
    <w:rsid w:val="00BA4DA9"/>
    <w:rsid w:val="00BA527D"/>
    <w:rsid w:val="00BA547B"/>
    <w:rsid w:val="00BA5C64"/>
    <w:rsid w:val="00BA5CEF"/>
    <w:rsid w:val="00BA62A7"/>
    <w:rsid w:val="00BA70E3"/>
    <w:rsid w:val="00BA75B7"/>
    <w:rsid w:val="00BA7E40"/>
    <w:rsid w:val="00BB0562"/>
    <w:rsid w:val="00BB1B87"/>
    <w:rsid w:val="00BB3090"/>
    <w:rsid w:val="00BB3C0D"/>
    <w:rsid w:val="00BB4C5E"/>
    <w:rsid w:val="00BB5216"/>
    <w:rsid w:val="00BB5672"/>
    <w:rsid w:val="00BB7347"/>
    <w:rsid w:val="00BC02F3"/>
    <w:rsid w:val="00BC03FF"/>
    <w:rsid w:val="00BC193A"/>
    <w:rsid w:val="00BC2511"/>
    <w:rsid w:val="00BC38B2"/>
    <w:rsid w:val="00BC4BD5"/>
    <w:rsid w:val="00BC5805"/>
    <w:rsid w:val="00BC5B33"/>
    <w:rsid w:val="00BC5E9B"/>
    <w:rsid w:val="00BC6331"/>
    <w:rsid w:val="00BC661B"/>
    <w:rsid w:val="00BC7659"/>
    <w:rsid w:val="00BD0885"/>
    <w:rsid w:val="00BD0B73"/>
    <w:rsid w:val="00BD1D3B"/>
    <w:rsid w:val="00BD2A50"/>
    <w:rsid w:val="00BD30CC"/>
    <w:rsid w:val="00BD36FC"/>
    <w:rsid w:val="00BD37BB"/>
    <w:rsid w:val="00BD45BD"/>
    <w:rsid w:val="00BD5458"/>
    <w:rsid w:val="00BD5FE7"/>
    <w:rsid w:val="00BD63F4"/>
    <w:rsid w:val="00BD6E6D"/>
    <w:rsid w:val="00BE0FC5"/>
    <w:rsid w:val="00BE1570"/>
    <w:rsid w:val="00BE19C7"/>
    <w:rsid w:val="00BE19F9"/>
    <w:rsid w:val="00BE25C5"/>
    <w:rsid w:val="00BE28E0"/>
    <w:rsid w:val="00BE332B"/>
    <w:rsid w:val="00BE35CB"/>
    <w:rsid w:val="00BE43B7"/>
    <w:rsid w:val="00BE5F64"/>
    <w:rsid w:val="00BE671C"/>
    <w:rsid w:val="00BE7EF9"/>
    <w:rsid w:val="00BF082A"/>
    <w:rsid w:val="00BF0FE3"/>
    <w:rsid w:val="00BF13B5"/>
    <w:rsid w:val="00BF2CDD"/>
    <w:rsid w:val="00BF3C97"/>
    <w:rsid w:val="00BF49D8"/>
    <w:rsid w:val="00BF52F9"/>
    <w:rsid w:val="00BF5413"/>
    <w:rsid w:val="00BF5F5C"/>
    <w:rsid w:val="00BF6179"/>
    <w:rsid w:val="00BF6526"/>
    <w:rsid w:val="00BF6814"/>
    <w:rsid w:val="00BF68DE"/>
    <w:rsid w:val="00BF7FB6"/>
    <w:rsid w:val="00C00A77"/>
    <w:rsid w:val="00C022D8"/>
    <w:rsid w:val="00C02DAF"/>
    <w:rsid w:val="00C0301F"/>
    <w:rsid w:val="00C03057"/>
    <w:rsid w:val="00C04504"/>
    <w:rsid w:val="00C0480A"/>
    <w:rsid w:val="00C05192"/>
    <w:rsid w:val="00C06D8D"/>
    <w:rsid w:val="00C074D5"/>
    <w:rsid w:val="00C1064B"/>
    <w:rsid w:val="00C10B6E"/>
    <w:rsid w:val="00C115F7"/>
    <w:rsid w:val="00C12173"/>
    <w:rsid w:val="00C129BA"/>
    <w:rsid w:val="00C129BF"/>
    <w:rsid w:val="00C12D1D"/>
    <w:rsid w:val="00C12FE1"/>
    <w:rsid w:val="00C13982"/>
    <w:rsid w:val="00C1437D"/>
    <w:rsid w:val="00C1452C"/>
    <w:rsid w:val="00C14932"/>
    <w:rsid w:val="00C1587D"/>
    <w:rsid w:val="00C1605F"/>
    <w:rsid w:val="00C164EC"/>
    <w:rsid w:val="00C1719D"/>
    <w:rsid w:val="00C201D6"/>
    <w:rsid w:val="00C20FDC"/>
    <w:rsid w:val="00C21E06"/>
    <w:rsid w:val="00C21FBC"/>
    <w:rsid w:val="00C22B68"/>
    <w:rsid w:val="00C22B9D"/>
    <w:rsid w:val="00C23201"/>
    <w:rsid w:val="00C23BBF"/>
    <w:rsid w:val="00C259F3"/>
    <w:rsid w:val="00C25ABD"/>
    <w:rsid w:val="00C25B34"/>
    <w:rsid w:val="00C26033"/>
    <w:rsid w:val="00C26889"/>
    <w:rsid w:val="00C268FE"/>
    <w:rsid w:val="00C26C75"/>
    <w:rsid w:val="00C306AB"/>
    <w:rsid w:val="00C30DB7"/>
    <w:rsid w:val="00C311AC"/>
    <w:rsid w:val="00C3158F"/>
    <w:rsid w:val="00C322FF"/>
    <w:rsid w:val="00C32681"/>
    <w:rsid w:val="00C32D04"/>
    <w:rsid w:val="00C32FCC"/>
    <w:rsid w:val="00C3333D"/>
    <w:rsid w:val="00C3396E"/>
    <w:rsid w:val="00C33C41"/>
    <w:rsid w:val="00C3558E"/>
    <w:rsid w:val="00C35CBE"/>
    <w:rsid w:val="00C368EA"/>
    <w:rsid w:val="00C40DC3"/>
    <w:rsid w:val="00C41777"/>
    <w:rsid w:val="00C423D2"/>
    <w:rsid w:val="00C439E2"/>
    <w:rsid w:val="00C4446E"/>
    <w:rsid w:val="00C44CB2"/>
    <w:rsid w:val="00C463E9"/>
    <w:rsid w:val="00C46404"/>
    <w:rsid w:val="00C47B40"/>
    <w:rsid w:val="00C47C34"/>
    <w:rsid w:val="00C47D40"/>
    <w:rsid w:val="00C5040C"/>
    <w:rsid w:val="00C50F29"/>
    <w:rsid w:val="00C52557"/>
    <w:rsid w:val="00C52C38"/>
    <w:rsid w:val="00C531C2"/>
    <w:rsid w:val="00C5380B"/>
    <w:rsid w:val="00C53B10"/>
    <w:rsid w:val="00C53D55"/>
    <w:rsid w:val="00C54072"/>
    <w:rsid w:val="00C54245"/>
    <w:rsid w:val="00C543F0"/>
    <w:rsid w:val="00C5522E"/>
    <w:rsid w:val="00C554A8"/>
    <w:rsid w:val="00C5571F"/>
    <w:rsid w:val="00C56165"/>
    <w:rsid w:val="00C563FD"/>
    <w:rsid w:val="00C57AF9"/>
    <w:rsid w:val="00C60F00"/>
    <w:rsid w:val="00C627C4"/>
    <w:rsid w:val="00C638B4"/>
    <w:rsid w:val="00C63927"/>
    <w:rsid w:val="00C6399F"/>
    <w:rsid w:val="00C645AE"/>
    <w:rsid w:val="00C65819"/>
    <w:rsid w:val="00C67349"/>
    <w:rsid w:val="00C70898"/>
    <w:rsid w:val="00C7196A"/>
    <w:rsid w:val="00C722D7"/>
    <w:rsid w:val="00C72BFD"/>
    <w:rsid w:val="00C72D54"/>
    <w:rsid w:val="00C733D9"/>
    <w:rsid w:val="00C736CD"/>
    <w:rsid w:val="00C749E1"/>
    <w:rsid w:val="00C74F69"/>
    <w:rsid w:val="00C7592F"/>
    <w:rsid w:val="00C766A6"/>
    <w:rsid w:val="00C779FE"/>
    <w:rsid w:val="00C800EF"/>
    <w:rsid w:val="00C80713"/>
    <w:rsid w:val="00C80DC4"/>
    <w:rsid w:val="00C84701"/>
    <w:rsid w:val="00C84C52"/>
    <w:rsid w:val="00C85542"/>
    <w:rsid w:val="00C85983"/>
    <w:rsid w:val="00C86020"/>
    <w:rsid w:val="00C86132"/>
    <w:rsid w:val="00C86DA1"/>
    <w:rsid w:val="00C874C5"/>
    <w:rsid w:val="00C87D85"/>
    <w:rsid w:val="00C907C9"/>
    <w:rsid w:val="00C92EA7"/>
    <w:rsid w:val="00C93F6E"/>
    <w:rsid w:val="00C948B2"/>
    <w:rsid w:val="00C948DF"/>
    <w:rsid w:val="00C94DDA"/>
    <w:rsid w:val="00C959EF"/>
    <w:rsid w:val="00C9704D"/>
    <w:rsid w:val="00CA124E"/>
    <w:rsid w:val="00CA13C0"/>
    <w:rsid w:val="00CA193A"/>
    <w:rsid w:val="00CA2EDD"/>
    <w:rsid w:val="00CA33BB"/>
    <w:rsid w:val="00CA3FD5"/>
    <w:rsid w:val="00CA5CC9"/>
    <w:rsid w:val="00CA6D62"/>
    <w:rsid w:val="00CA7ACA"/>
    <w:rsid w:val="00CB16FD"/>
    <w:rsid w:val="00CB1DF8"/>
    <w:rsid w:val="00CB2CD1"/>
    <w:rsid w:val="00CB4A11"/>
    <w:rsid w:val="00CB5504"/>
    <w:rsid w:val="00CB550B"/>
    <w:rsid w:val="00CB56F4"/>
    <w:rsid w:val="00CB57B5"/>
    <w:rsid w:val="00CB58EA"/>
    <w:rsid w:val="00CB5CA0"/>
    <w:rsid w:val="00CB6135"/>
    <w:rsid w:val="00CB685C"/>
    <w:rsid w:val="00CB6B90"/>
    <w:rsid w:val="00CB7DD7"/>
    <w:rsid w:val="00CC1FB5"/>
    <w:rsid w:val="00CC2F0D"/>
    <w:rsid w:val="00CC4D91"/>
    <w:rsid w:val="00CC56EA"/>
    <w:rsid w:val="00CC69A7"/>
    <w:rsid w:val="00CC73EE"/>
    <w:rsid w:val="00CD0695"/>
    <w:rsid w:val="00CD0AE9"/>
    <w:rsid w:val="00CD0BD6"/>
    <w:rsid w:val="00CD1855"/>
    <w:rsid w:val="00CD227C"/>
    <w:rsid w:val="00CD23F6"/>
    <w:rsid w:val="00CD2861"/>
    <w:rsid w:val="00CD426F"/>
    <w:rsid w:val="00CD4508"/>
    <w:rsid w:val="00CD4889"/>
    <w:rsid w:val="00CD4B0F"/>
    <w:rsid w:val="00CD628C"/>
    <w:rsid w:val="00CD6C63"/>
    <w:rsid w:val="00CD7005"/>
    <w:rsid w:val="00CD7071"/>
    <w:rsid w:val="00CD77D3"/>
    <w:rsid w:val="00CE02BF"/>
    <w:rsid w:val="00CE0BC5"/>
    <w:rsid w:val="00CE0D8F"/>
    <w:rsid w:val="00CE11F9"/>
    <w:rsid w:val="00CE1509"/>
    <w:rsid w:val="00CE15A3"/>
    <w:rsid w:val="00CE21D5"/>
    <w:rsid w:val="00CE2ABB"/>
    <w:rsid w:val="00CE31A2"/>
    <w:rsid w:val="00CE37FA"/>
    <w:rsid w:val="00CE3FB3"/>
    <w:rsid w:val="00CE4252"/>
    <w:rsid w:val="00CE455A"/>
    <w:rsid w:val="00CE7CE4"/>
    <w:rsid w:val="00CF02B1"/>
    <w:rsid w:val="00CF0820"/>
    <w:rsid w:val="00CF0C55"/>
    <w:rsid w:val="00CF1133"/>
    <w:rsid w:val="00CF3737"/>
    <w:rsid w:val="00CF3B8E"/>
    <w:rsid w:val="00CF4981"/>
    <w:rsid w:val="00CF5541"/>
    <w:rsid w:val="00CF5AEC"/>
    <w:rsid w:val="00CF5BBB"/>
    <w:rsid w:val="00CF6844"/>
    <w:rsid w:val="00CF7801"/>
    <w:rsid w:val="00CF7F98"/>
    <w:rsid w:val="00D004D0"/>
    <w:rsid w:val="00D01CB4"/>
    <w:rsid w:val="00D02837"/>
    <w:rsid w:val="00D029CA"/>
    <w:rsid w:val="00D03D06"/>
    <w:rsid w:val="00D04953"/>
    <w:rsid w:val="00D04FB5"/>
    <w:rsid w:val="00D04FD5"/>
    <w:rsid w:val="00D05135"/>
    <w:rsid w:val="00D05ABA"/>
    <w:rsid w:val="00D05BE9"/>
    <w:rsid w:val="00D06D17"/>
    <w:rsid w:val="00D1001C"/>
    <w:rsid w:val="00D10EDC"/>
    <w:rsid w:val="00D11801"/>
    <w:rsid w:val="00D12280"/>
    <w:rsid w:val="00D12B26"/>
    <w:rsid w:val="00D12BAD"/>
    <w:rsid w:val="00D12E55"/>
    <w:rsid w:val="00D13F95"/>
    <w:rsid w:val="00D14211"/>
    <w:rsid w:val="00D1445E"/>
    <w:rsid w:val="00D14972"/>
    <w:rsid w:val="00D14CC4"/>
    <w:rsid w:val="00D15316"/>
    <w:rsid w:val="00D160E0"/>
    <w:rsid w:val="00D16811"/>
    <w:rsid w:val="00D16924"/>
    <w:rsid w:val="00D2079E"/>
    <w:rsid w:val="00D20908"/>
    <w:rsid w:val="00D20AE3"/>
    <w:rsid w:val="00D21574"/>
    <w:rsid w:val="00D243C0"/>
    <w:rsid w:val="00D24C28"/>
    <w:rsid w:val="00D24F07"/>
    <w:rsid w:val="00D2552F"/>
    <w:rsid w:val="00D271B8"/>
    <w:rsid w:val="00D27765"/>
    <w:rsid w:val="00D3017E"/>
    <w:rsid w:val="00D309EF"/>
    <w:rsid w:val="00D31546"/>
    <w:rsid w:val="00D31D9F"/>
    <w:rsid w:val="00D31EB3"/>
    <w:rsid w:val="00D3240B"/>
    <w:rsid w:val="00D32F8F"/>
    <w:rsid w:val="00D32FDE"/>
    <w:rsid w:val="00D33512"/>
    <w:rsid w:val="00D3354D"/>
    <w:rsid w:val="00D33DDA"/>
    <w:rsid w:val="00D347F7"/>
    <w:rsid w:val="00D34811"/>
    <w:rsid w:val="00D34BC8"/>
    <w:rsid w:val="00D353EA"/>
    <w:rsid w:val="00D3572B"/>
    <w:rsid w:val="00D36257"/>
    <w:rsid w:val="00D36F73"/>
    <w:rsid w:val="00D36FEF"/>
    <w:rsid w:val="00D37512"/>
    <w:rsid w:val="00D375C2"/>
    <w:rsid w:val="00D37895"/>
    <w:rsid w:val="00D40701"/>
    <w:rsid w:val="00D40E3E"/>
    <w:rsid w:val="00D41524"/>
    <w:rsid w:val="00D42F05"/>
    <w:rsid w:val="00D43D79"/>
    <w:rsid w:val="00D45A61"/>
    <w:rsid w:val="00D46250"/>
    <w:rsid w:val="00D4664A"/>
    <w:rsid w:val="00D4717D"/>
    <w:rsid w:val="00D471B5"/>
    <w:rsid w:val="00D47A3B"/>
    <w:rsid w:val="00D502C4"/>
    <w:rsid w:val="00D50D1C"/>
    <w:rsid w:val="00D51C49"/>
    <w:rsid w:val="00D52323"/>
    <w:rsid w:val="00D524C6"/>
    <w:rsid w:val="00D52885"/>
    <w:rsid w:val="00D52CD4"/>
    <w:rsid w:val="00D5339B"/>
    <w:rsid w:val="00D53D5C"/>
    <w:rsid w:val="00D53D8E"/>
    <w:rsid w:val="00D53E14"/>
    <w:rsid w:val="00D54BF1"/>
    <w:rsid w:val="00D5531C"/>
    <w:rsid w:val="00D56246"/>
    <w:rsid w:val="00D5725F"/>
    <w:rsid w:val="00D576F2"/>
    <w:rsid w:val="00D57A71"/>
    <w:rsid w:val="00D606D5"/>
    <w:rsid w:val="00D62F2D"/>
    <w:rsid w:val="00D63257"/>
    <w:rsid w:val="00D63461"/>
    <w:rsid w:val="00D645D4"/>
    <w:rsid w:val="00D6546C"/>
    <w:rsid w:val="00D662FC"/>
    <w:rsid w:val="00D67EF1"/>
    <w:rsid w:val="00D7054C"/>
    <w:rsid w:val="00D705DD"/>
    <w:rsid w:val="00D70C34"/>
    <w:rsid w:val="00D712D3"/>
    <w:rsid w:val="00D714FF"/>
    <w:rsid w:val="00D717F5"/>
    <w:rsid w:val="00D71E15"/>
    <w:rsid w:val="00D72815"/>
    <w:rsid w:val="00D728B2"/>
    <w:rsid w:val="00D72B22"/>
    <w:rsid w:val="00D73210"/>
    <w:rsid w:val="00D7390C"/>
    <w:rsid w:val="00D73960"/>
    <w:rsid w:val="00D739F6"/>
    <w:rsid w:val="00D73A42"/>
    <w:rsid w:val="00D742DB"/>
    <w:rsid w:val="00D743BA"/>
    <w:rsid w:val="00D745DE"/>
    <w:rsid w:val="00D74DA7"/>
    <w:rsid w:val="00D751AD"/>
    <w:rsid w:val="00D761F4"/>
    <w:rsid w:val="00D7653A"/>
    <w:rsid w:val="00D768B5"/>
    <w:rsid w:val="00D771BD"/>
    <w:rsid w:val="00D774AA"/>
    <w:rsid w:val="00D80ED6"/>
    <w:rsid w:val="00D813AF"/>
    <w:rsid w:val="00D8146C"/>
    <w:rsid w:val="00D817F1"/>
    <w:rsid w:val="00D81906"/>
    <w:rsid w:val="00D821A4"/>
    <w:rsid w:val="00D8334D"/>
    <w:rsid w:val="00D83A6D"/>
    <w:rsid w:val="00D83E5A"/>
    <w:rsid w:val="00D847CE"/>
    <w:rsid w:val="00D85161"/>
    <w:rsid w:val="00D859C9"/>
    <w:rsid w:val="00D85E9B"/>
    <w:rsid w:val="00D86338"/>
    <w:rsid w:val="00D87421"/>
    <w:rsid w:val="00D8754E"/>
    <w:rsid w:val="00D903A0"/>
    <w:rsid w:val="00D90A07"/>
    <w:rsid w:val="00D91011"/>
    <w:rsid w:val="00D92071"/>
    <w:rsid w:val="00D92B6C"/>
    <w:rsid w:val="00D95716"/>
    <w:rsid w:val="00D95B14"/>
    <w:rsid w:val="00D97B5D"/>
    <w:rsid w:val="00DA08DD"/>
    <w:rsid w:val="00DA1763"/>
    <w:rsid w:val="00DA2169"/>
    <w:rsid w:val="00DA3F55"/>
    <w:rsid w:val="00DA4393"/>
    <w:rsid w:val="00DA4937"/>
    <w:rsid w:val="00DA5F6D"/>
    <w:rsid w:val="00DA6014"/>
    <w:rsid w:val="00DA63F0"/>
    <w:rsid w:val="00DA6F72"/>
    <w:rsid w:val="00DB05EE"/>
    <w:rsid w:val="00DB12C8"/>
    <w:rsid w:val="00DB1D16"/>
    <w:rsid w:val="00DB1DCD"/>
    <w:rsid w:val="00DB2FB7"/>
    <w:rsid w:val="00DB315A"/>
    <w:rsid w:val="00DB438F"/>
    <w:rsid w:val="00DB4613"/>
    <w:rsid w:val="00DB4ADC"/>
    <w:rsid w:val="00DB4B96"/>
    <w:rsid w:val="00DB7D65"/>
    <w:rsid w:val="00DC15D4"/>
    <w:rsid w:val="00DC28C5"/>
    <w:rsid w:val="00DC2AA4"/>
    <w:rsid w:val="00DC2EC1"/>
    <w:rsid w:val="00DC43AE"/>
    <w:rsid w:val="00DC4CC2"/>
    <w:rsid w:val="00DC4CCF"/>
    <w:rsid w:val="00DC5281"/>
    <w:rsid w:val="00DC63A3"/>
    <w:rsid w:val="00DC7395"/>
    <w:rsid w:val="00DD152C"/>
    <w:rsid w:val="00DD17D6"/>
    <w:rsid w:val="00DD1DA2"/>
    <w:rsid w:val="00DD2D61"/>
    <w:rsid w:val="00DD3210"/>
    <w:rsid w:val="00DD3DC2"/>
    <w:rsid w:val="00DD4A38"/>
    <w:rsid w:val="00DD5310"/>
    <w:rsid w:val="00DD54F7"/>
    <w:rsid w:val="00DD6EC0"/>
    <w:rsid w:val="00DD74EF"/>
    <w:rsid w:val="00DD7B62"/>
    <w:rsid w:val="00DE0840"/>
    <w:rsid w:val="00DE1017"/>
    <w:rsid w:val="00DE1094"/>
    <w:rsid w:val="00DE1685"/>
    <w:rsid w:val="00DE21E2"/>
    <w:rsid w:val="00DE28D9"/>
    <w:rsid w:val="00DE2B5B"/>
    <w:rsid w:val="00DE2B66"/>
    <w:rsid w:val="00DE2FBC"/>
    <w:rsid w:val="00DE3602"/>
    <w:rsid w:val="00DE3C6F"/>
    <w:rsid w:val="00DE410F"/>
    <w:rsid w:val="00DE41AC"/>
    <w:rsid w:val="00DE4A52"/>
    <w:rsid w:val="00DE537E"/>
    <w:rsid w:val="00DE61D7"/>
    <w:rsid w:val="00DE64B0"/>
    <w:rsid w:val="00DE65F1"/>
    <w:rsid w:val="00DE6E84"/>
    <w:rsid w:val="00DE6EE7"/>
    <w:rsid w:val="00DE72A4"/>
    <w:rsid w:val="00DF0592"/>
    <w:rsid w:val="00DF1369"/>
    <w:rsid w:val="00DF1BB9"/>
    <w:rsid w:val="00DF2232"/>
    <w:rsid w:val="00DF2FEB"/>
    <w:rsid w:val="00DF3601"/>
    <w:rsid w:val="00DF390E"/>
    <w:rsid w:val="00DF4615"/>
    <w:rsid w:val="00DF5524"/>
    <w:rsid w:val="00DF5CF6"/>
    <w:rsid w:val="00DF7F86"/>
    <w:rsid w:val="00E00117"/>
    <w:rsid w:val="00E0102F"/>
    <w:rsid w:val="00E020E3"/>
    <w:rsid w:val="00E03BAE"/>
    <w:rsid w:val="00E0400D"/>
    <w:rsid w:val="00E050E6"/>
    <w:rsid w:val="00E070C1"/>
    <w:rsid w:val="00E075B3"/>
    <w:rsid w:val="00E07FBB"/>
    <w:rsid w:val="00E110A5"/>
    <w:rsid w:val="00E111C8"/>
    <w:rsid w:val="00E11F7A"/>
    <w:rsid w:val="00E12CBA"/>
    <w:rsid w:val="00E13F64"/>
    <w:rsid w:val="00E141FD"/>
    <w:rsid w:val="00E150E4"/>
    <w:rsid w:val="00E1544E"/>
    <w:rsid w:val="00E167BA"/>
    <w:rsid w:val="00E16890"/>
    <w:rsid w:val="00E16BC5"/>
    <w:rsid w:val="00E16F5C"/>
    <w:rsid w:val="00E17CEC"/>
    <w:rsid w:val="00E208E2"/>
    <w:rsid w:val="00E20A6B"/>
    <w:rsid w:val="00E20C74"/>
    <w:rsid w:val="00E20D2C"/>
    <w:rsid w:val="00E220DB"/>
    <w:rsid w:val="00E222D6"/>
    <w:rsid w:val="00E22536"/>
    <w:rsid w:val="00E23724"/>
    <w:rsid w:val="00E23789"/>
    <w:rsid w:val="00E23796"/>
    <w:rsid w:val="00E241C7"/>
    <w:rsid w:val="00E246FD"/>
    <w:rsid w:val="00E265BE"/>
    <w:rsid w:val="00E26C4E"/>
    <w:rsid w:val="00E26DAE"/>
    <w:rsid w:val="00E2749A"/>
    <w:rsid w:val="00E30D42"/>
    <w:rsid w:val="00E31B95"/>
    <w:rsid w:val="00E3237C"/>
    <w:rsid w:val="00E33E83"/>
    <w:rsid w:val="00E33FCB"/>
    <w:rsid w:val="00E34344"/>
    <w:rsid w:val="00E350D8"/>
    <w:rsid w:val="00E37489"/>
    <w:rsid w:val="00E40ACE"/>
    <w:rsid w:val="00E41A87"/>
    <w:rsid w:val="00E429E2"/>
    <w:rsid w:val="00E42CBD"/>
    <w:rsid w:val="00E4330F"/>
    <w:rsid w:val="00E43D0C"/>
    <w:rsid w:val="00E43EEA"/>
    <w:rsid w:val="00E44359"/>
    <w:rsid w:val="00E448E6"/>
    <w:rsid w:val="00E44B44"/>
    <w:rsid w:val="00E46058"/>
    <w:rsid w:val="00E46959"/>
    <w:rsid w:val="00E46E5B"/>
    <w:rsid w:val="00E474C0"/>
    <w:rsid w:val="00E47FE3"/>
    <w:rsid w:val="00E50052"/>
    <w:rsid w:val="00E503F0"/>
    <w:rsid w:val="00E51F3C"/>
    <w:rsid w:val="00E53B9D"/>
    <w:rsid w:val="00E547C7"/>
    <w:rsid w:val="00E54BCE"/>
    <w:rsid w:val="00E5566E"/>
    <w:rsid w:val="00E55DDF"/>
    <w:rsid w:val="00E600E7"/>
    <w:rsid w:val="00E601C5"/>
    <w:rsid w:val="00E60325"/>
    <w:rsid w:val="00E61012"/>
    <w:rsid w:val="00E613F6"/>
    <w:rsid w:val="00E6217B"/>
    <w:rsid w:val="00E635A6"/>
    <w:rsid w:val="00E64825"/>
    <w:rsid w:val="00E6574F"/>
    <w:rsid w:val="00E660AC"/>
    <w:rsid w:val="00E66688"/>
    <w:rsid w:val="00E67A5F"/>
    <w:rsid w:val="00E713B1"/>
    <w:rsid w:val="00E72412"/>
    <w:rsid w:val="00E72533"/>
    <w:rsid w:val="00E726CF"/>
    <w:rsid w:val="00E72E64"/>
    <w:rsid w:val="00E7513D"/>
    <w:rsid w:val="00E75CC0"/>
    <w:rsid w:val="00E75FB1"/>
    <w:rsid w:val="00E76AE8"/>
    <w:rsid w:val="00E76EDA"/>
    <w:rsid w:val="00E77E86"/>
    <w:rsid w:val="00E807D5"/>
    <w:rsid w:val="00E80E9C"/>
    <w:rsid w:val="00E80F83"/>
    <w:rsid w:val="00E80FB7"/>
    <w:rsid w:val="00E81426"/>
    <w:rsid w:val="00E81C07"/>
    <w:rsid w:val="00E82222"/>
    <w:rsid w:val="00E82A32"/>
    <w:rsid w:val="00E82C97"/>
    <w:rsid w:val="00E856D9"/>
    <w:rsid w:val="00E85C69"/>
    <w:rsid w:val="00E86279"/>
    <w:rsid w:val="00E8629B"/>
    <w:rsid w:val="00E86875"/>
    <w:rsid w:val="00E86F01"/>
    <w:rsid w:val="00E870B1"/>
    <w:rsid w:val="00E875C8"/>
    <w:rsid w:val="00E879F5"/>
    <w:rsid w:val="00E903DC"/>
    <w:rsid w:val="00E95765"/>
    <w:rsid w:val="00E957D3"/>
    <w:rsid w:val="00E95B79"/>
    <w:rsid w:val="00E95F50"/>
    <w:rsid w:val="00E96003"/>
    <w:rsid w:val="00E96C3B"/>
    <w:rsid w:val="00E97F65"/>
    <w:rsid w:val="00EA003A"/>
    <w:rsid w:val="00EA037A"/>
    <w:rsid w:val="00EA0822"/>
    <w:rsid w:val="00EA0D77"/>
    <w:rsid w:val="00EA2B31"/>
    <w:rsid w:val="00EA3099"/>
    <w:rsid w:val="00EA44B5"/>
    <w:rsid w:val="00EA45A9"/>
    <w:rsid w:val="00EA5B9D"/>
    <w:rsid w:val="00EA5D1D"/>
    <w:rsid w:val="00EA5EB3"/>
    <w:rsid w:val="00EA6D8F"/>
    <w:rsid w:val="00EA70A0"/>
    <w:rsid w:val="00EA7777"/>
    <w:rsid w:val="00EA7B52"/>
    <w:rsid w:val="00EA7B60"/>
    <w:rsid w:val="00EB1FB9"/>
    <w:rsid w:val="00EB2A1E"/>
    <w:rsid w:val="00EB4FBA"/>
    <w:rsid w:val="00EB50AD"/>
    <w:rsid w:val="00EB6346"/>
    <w:rsid w:val="00EB7EBD"/>
    <w:rsid w:val="00EC158F"/>
    <w:rsid w:val="00EC18E0"/>
    <w:rsid w:val="00EC2DFA"/>
    <w:rsid w:val="00EC37BE"/>
    <w:rsid w:val="00EC4769"/>
    <w:rsid w:val="00EC4A69"/>
    <w:rsid w:val="00EC4FBA"/>
    <w:rsid w:val="00EC591C"/>
    <w:rsid w:val="00EC5B3E"/>
    <w:rsid w:val="00EC5B4A"/>
    <w:rsid w:val="00EC5CEC"/>
    <w:rsid w:val="00EC61EC"/>
    <w:rsid w:val="00EC728D"/>
    <w:rsid w:val="00EC77D6"/>
    <w:rsid w:val="00EC7883"/>
    <w:rsid w:val="00EC7DBF"/>
    <w:rsid w:val="00EC7F87"/>
    <w:rsid w:val="00EC7FEB"/>
    <w:rsid w:val="00ED047C"/>
    <w:rsid w:val="00ED1381"/>
    <w:rsid w:val="00ED13FC"/>
    <w:rsid w:val="00ED1868"/>
    <w:rsid w:val="00ED22F3"/>
    <w:rsid w:val="00ED2BEA"/>
    <w:rsid w:val="00ED37D4"/>
    <w:rsid w:val="00ED5ACC"/>
    <w:rsid w:val="00ED5F5D"/>
    <w:rsid w:val="00ED6EC7"/>
    <w:rsid w:val="00EE03EF"/>
    <w:rsid w:val="00EE0E58"/>
    <w:rsid w:val="00EE21CF"/>
    <w:rsid w:val="00EE2E53"/>
    <w:rsid w:val="00EE33B5"/>
    <w:rsid w:val="00EE43C9"/>
    <w:rsid w:val="00EE4A41"/>
    <w:rsid w:val="00EE5374"/>
    <w:rsid w:val="00EE7B29"/>
    <w:rsid w:val="00EF0726"/>
    <w:rsid w:val="00EF0E93"/>
    <w:rsid w:val="00EF3165"/>
    <w:rsid w:val="00EF390D"/>
    <w:rsid w:val="00EF3C59"/>
    <w:rsid w:val="00EF3E50"/>
    <w:rsid w:val="00EF5A20"/>
    <w:rsid w:val="00EF5D80"/>
    <w:rsid w:val="00EF6518"/>
    <w:rsid w:val="00EF68C4"/>
    <w:rsid w:val="00EF6DC2"/>
    <w:rsid w:val="00F01121"/>
    <w:rsid w:val="00F01A23"/>
    <w:rsid w:val="00F01D1C"/>
    <w:rsid w:val="00F02053"/>
    <w:rsid w:val="00F02123"/>
    <w:rsid w:val="00F02630"/>
    <w:rsid w:val="00F02B1C"/>
    <w:rsid w:val="00F035C3"/>
    <w:rsid w:val="00F03770"/>
    <w:rsid w:val="00F03E3D"/>
    <w:rsid w:val="00F04545"/>
    <w:rsid w:val="00F04927"/>
    <w:rsid w:val="00F04D03"/>
    <w:rsid w:val="00F05C90"/>
    <w:rsid w:val="00F05F39"/>
    <w:rsid w:val="00F0632E"/>
    <w:rsid w:val="00F071DF"/>
    <w:rsid w:val="00F11F44"/>
    <w:rsid w:val="00F124F1"/>
    <w:rsid w:val="00F12DEC"/>
    <w:rsid w:val="00F13342"/>
    <w:rsid w:val="00F13BD4"/>
    <w:rsid w:val="00F13F5A"/>
    <w:rsid w:val="00F14723"/>
    <w:rsid w:val="00F14BE9"/>
    <w:rsid w:val="00F14CDC"/>
    <w:rsid w:val="00F14F07"/>
    <w:rsid w:val="00F150FC"/>
    <w:rsid w:val="00F153AC"/>
    <w:rsid w:val="00F156E1"/>
    <w:rsid w:val="00F1572A"/>
    <w:rsid w:val="00F15B41"/>
    <w:rsid w:val="00F202E8"/>
    <w:rsid w:val="00F20B28"/>
    <w:rsid w:val="00F22121"/>
    <w:rsid w:val="00F222AD"/>
    <w:rsid w:val="00F22335"/>
    <w:rsid w:val="00F23FDD"/>
    <w:rsid w:val="00F24424"/>
    <w:rsid w:val="00F24704"/>
    <w:rsid w:val="00F25FD8"/>
    <w:rsid w:val="00F26B55"/>
    <w:rsid w:val="00F32CAB"/>
    <w:rsid w:val="00F35820"/>
    <w:rsid w:val="00F35A38"/>
    <w:rsid w:val="00F35AFE"/>
    <w:rsid w:val="00F35EE2"/>
    <w:rsid w:val="00F3611B"/>
    <w:rsid w:val="00F37CB9"/>
    <w:rsid w:val="00F40391"/>
    <w:rsid w:val="00F40DAD"/>
    <w:rsid w:val="00F40F8B"/>
    <w:rsid w:val="00F41337"/>
    <w:rsid w:val="00F41912"/>
    <w:rsid w:val="00F42FF4"/>
    <w:rsid w:val="00F431E0"/>
    <w:rsid w:val="00F439F9"/>
    <w:rsid w:val="00F44409"/>
    <w:rsid w:val="00F44802"/>
    <w:rsid w:val="00F45F9C"/>
    <w:rsid w:val="00F47AB7"/>
    <w:rsid w:val="00F47C1D"/>
    <w:rsid w:val="00F503CF"/>
    <w:rsid w:val="00F50E72"/>
    <w:rsid w:val="00F51016"/>
    <w:rsid w:val="00F51189"/>
    <w:rsid w:val="00F52868"/>
    <w:rsid w:val="00F52B81"/>
    <w:rsid w:val="00F52E42"/>
    <w:rsid w:val="00F54750"/>
    <w:rsid w:val="00F54B18"/>
    <w:rsid w:val="00F55BDB"/>
    <w:rsid w:val="00F566EE"/>
    <w:rsid w:val="00F569DB"/>
    <w:rsid w:val="00F57051"/>
    <w:rsid w:val="00F5725A"/>
    <w:rsid w:val="00F575E1"/>
    <w:rsid w:val="00F612D4"/>
    <w:rsid w:val="00F615D0"/>
    <w:rsid w:val="00F65C1F"/>
    <w:rsid w:val="00F666BC"/>
    <w:rsid w:val="00F66C24"/>
    <w:rsid w:val="00F66DB0"/>
    <w:rsid w:val="00F66E96"/>
    <w:rsid w:val="00F66E98"/>
    <w:rsid w:val="00F66F40"/>
    <w:rsid w:val="00F676FE"/>
    <w:rsid w:val="00F67F56"/>
    <w:rsid w:val="00F700CF"/>
    <w:rsid w:val="00F705CE"/>
    <w:rsid w:val="00F7074C"/>
    <w:rsid w:val="00F717ED"/>
    <w:rsid w:val="00F71D6F"/>
    <w:rsid w:val="00F7216B"/>
    <w:rsid w:val="00F727AC"/>
    <w:rsid w:val="00F72B6E"/>
    <w:rsid w:val="00F73F39"/>
    <w:rsid w:val="00F74503"/>
    <w:rsid w:val="00F7477F"/>
    <w:rsid w:val="00F75B59"/>
    <w:rsid w:val="00F75ED3"/>
    <w:rsid w:val="00F764E1"/>
    <w:rsid w:val="00F76B3B"/>
    <w:rsid w:val="00F76F29"/>
    <w:rsid w:val="00F77D72"/>
    <w:rsid w:val="00F808DA"/>
    <w:rsid w:val="00F80911"/>
    <w:rsid w:val="00F80E02"/>
    <w:rsid w:val="00F816B6"/>
    <w:rsid w:val="00F821D8"/>
    <w:rsid w:val="00F840AC"/>
    <w:rsid w:val="00F840EC"/>
    <w:rsid w:val="00F85077"/>
    <w:rsid w:val="00F8710C"/>
    <w:rsid w:val="00F873F6"/>
    <w:rsid w:val="00F903BC"/>
    <w:rsid w:val="00F9040F"/>
    <w:rsid w:val="00F919B0"/>
    <w:rsid w:val="00F92B57"/>
    <w:rsid w:val="00F92C51"/>
    <w:rsid w:val="00F92F10"/>
    <w:rsid w:val="00F9344E"/>
    <w:rsid w:val="00F942ED"/>
    <w:rsid w:val="00F944BB"/>
    <w:rsid w:val="00F944ED"/>
    <w:rsid w:val="00F946D3"/>
    <w:rsid w:val="00F94F91"/>
    <w:rsid w:val="00F94F99"/>
    <w:rsid w:val="00F95924"/>
    <w:rsid w:val="00F96247"/>
    <w:rsid w:val="00F9682A"/>
    <w:rsid w:val="00F96A44"/>
    <w:rsid w:val="00F971C9"/>
    <w:rsid w:val="00F978F2"/>
    <w:rsid w:val="00F97C1C"/>
    <w:rsid w:val="00FA0A79"/>
    <w:rsid w:val="00FA16F2"/>
    <w:rsid w:val="00FA1898"/>
    <w:rsid w:val="00FA20F4"/>
    <w:rsid w:val="00FA3B1F"/>
    <w:rsid w:val="00FA5419"/>
    <w:rsid w:val="00FA548F"/>
    <w:rsid w:val="00FA5CAE"/>
    <w:rsid w:val="00FA652A"/>
    <w:rsid w:val="00FA65F0"/>
    <w:rsid w:val="00FA6B82"/>
    <w:rsid w:val="00FB0BF6"/>
    <w:rsid w:val="00FB2052"/>
    <w:rsid w:val="00FB2A05"/>
    <w:rsid w:val="00FB353E"/>
    <w:rsid w:val="00FB3E66"/>
    <w:rsid w:val="00FB5893"/>
    <w:rsid w:val="00FB6B02"/>
    <w:rsid w:val="00FC0647"/>
    <w:rsid w:val="00FC0924"/>
    <w:rsid w:val="00FC0BC6"/>
    <w:rsid w:val="00FC0E52"/>
    <w:rsid w:val="00FC2B0C"/>
    <w:rsid w:val="00FC2ED7"/>
    <w:rsid w:val="00FC31EB"/>
    <w:rsid w:val="00FC3A7E"/>
    <w:rsid w:val="00FC43B9"/>
    <w:rsid w:val="00FC4F12"/>
    <w:rsid w:val="00FC586E"/>
    <w:rsid w:val="00FC5BB6"/>
    <w:rsid w:val="00FC6809"/>
    <w:rsid w:val="00FC7EB2"/>
    <w:rsid w:val="00FD08B4"/>
    <w:rsid w:val="00FD08F7"/>
    <w:rsid w:val="00FD0DB5"/>
    <w:rsid w:val="00FD18CB"/>
    <w:rsid w:val="00FD2225"/>
    <w:rsid w:val="00FD3C05"/>
    <w:rsid w:val="00FD4EAE"/>
    <w:rsid w:val="00FD5B3A"/>
    <w:rsid w:val="00FD64D5"/>
    <w:rsid w:val="00FD7D63"/>
    <w:rsid w:val="00FE093C"/>
    <w:rsid w:val="00FE1001"/>
    <w:rsid w:val="00FE28DA"/>
    <w:rsid w:val="00FE2922"/>
    <w:rsid w:val="00FE3D1B"/>
    <w:rsid w:val="00FE4A4B"/>
    <w:rsid w:val="00FE508B"/>
    <w:rsid w:val="00FE65BD"/>
    <w:rsid w:val="00FE6831"/>
    <w:rsid w:val="00FF0EBF"/>
    <w:rsid w:val="00FF2081"/>
    <w:rsid w:val="00FF20F0"/>
    <w:rsid w:val="00FF30F3"/>
    <w:rsid w:val="00FF35ED"/>
    <w:rsid w:val="00FF3FEF"/>
    <w:rsid w:val="00FF425F"/>
    <w:rsid w:val="00FF466C"/>
    <w:rsid w:val="00FF54E7"/>
    <w:rsid w:val="00FF5ED5"/>
    <w:rsid w:val="00FF5FE2"/>
    <w:rsid w:val="00FF75BF"/>
    <w:rsid w:val="024738BC"/>
    <w:rsid w:val="0CC9F855"/>
    <w:rsid w:val="27C2F9BD"/>
    <w:rsid w:val="348CC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FE50AE"/>
  <w15:chartTrackingRefBased/>
  <w15:docId w15:val="{248915E0-20B1-4B31-8F32-64193F2A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96E"/>
    <w:rPr>
      <w:sz w:val="24"/>
      <w:szCs w:val="24"/>
      <w:lang w:val="en-US" w:eastAsia="en-US"/>
    </w:rPr>
  </w:style>
  <w:style w:type="paragraph" w:styleId="Heading1">
    <w:name w:val="heading 1"/>
    <w:aliases w:val="ASAPHeading 1,Char"/>
    <w:basedOn w:val="Normal"/>
    <w:next w:val="Normal"/>
    <w:link w:val="Heading1Char"/>
    <w:autoRedefine/>
    <w:qFormat/>
    <w:rsid w:val="00CD4B0F"/>
    <w:pPr>
      <w:keepNext/>
      <w:keepLines/>
      <w:numPr>
        <w:numId w:val="13"/>
      </w:numPr>
      <w:tabs>
        <w:tab w:val="center" w:pos="4809"/>
      </w:tabs>
      <w:spacing w:before="480" w:line="276" w:lineRule="auto"/>
      <w:outlineLvl w:val="0"/>
    </w:pPr>
    <w:rPr>
      <w:rFonts w:ascii="Calibri" w:hAnsi="Calibri" w:cs="Calibri"/>
      <w:b/>
      <w:bCs/>
      <w:caps/>
      <w:noProof/>
      <w:szCs w:val="28"/>
    </w:rPr>
  </w:style>
  <w:style w:type="paragraph" w:styleId="Heading2">
    <w:name w:val="heading 2"/>
    <w:aliases w:val="ASAPHeading 2,Heading 2a,Char Char Char"/>
    <w:basedOn w:val="Normal"/>
    <w:next w:val="Normal"/>
    <w:link w:val="Heading2Char"/>
    <w:uiPriority w:val="99"/>
    <w:qFormat/>
    <w:rsid w:val="00A762C4"/>
    <w:pPr>
      <w:keepNext/>
      <w:pBdr>
        <w:top w:val="single" w:sz="12" w:space="1" w:color="FFCC99"/>
        <w:left w:val="single" w:sz="12" w:space="4" w:color="FFCC99"/>
        <w:bottom w:val="single" w:sz="12" w:space="1" w:color="FFCC99"/>
        <w:right w:val="single" w:sz="12" w:space="4" w:color="FFCC99"/>
      </w:pBdr>
      <w:outlineLvl w:val="1"/>
    </w:pPr>
    <w:rPr>
      <w:rFonts w:ascii="Arial" w:hAnsi="Arial"/>
      <w:b/>
      <w:sz w:val="22"/>
      <w:szCs w:val="20"/>
      <w:u w:val="single"/>
    </w:rPr>
  </w:style>
  <w:style w:type="paragraph" w:styleId="Heading3">
    <w:name w:val="heading 3"/>
    <w:aliases w:val="ASAPHeading 3"/>
    <w:basedOn w:val="Normal"/>
    <w:next w:val="Normal"/>
    <w:link w:val="Heading3Char"/>
    <w:uiPriority w:val="99"/>
    <w:qFormat/>
    <w:rsid w:val="00BF49D8"/>
    <w:pPr>
      <w:keepNext/>
      <w:jc w:val="both"/>
      <w:outlineLvl w:val="2"/>
    </w:pPr>
    <w:rPr>
      <w:rFonts w:ascii="Arial" w:hAnsi="Arial"/>
      <w:b/>
      <w:sz w:val="22"/>
      <w:szCs w:val="20"/>
    </w:rPr>
  </w:style>
  <w:style w:type="paragraph" w:styleId="Heading4">
    <w:name w:val="heading 4"/>
    <w:aliases w:val="ASAPHeading 4"/>
    <w:basedOn w:val="Normal"/>
    <w:next w:val="Normal"/>
    <w:link w:val="Heading4Char"/>
    <w:qFormat/>
    <w:rsid w:val="0043696E"/>
    <w:pPr>
      <w:keepNext/>
      <w:jc w:val="center"/>
      <w:outlineLvl w:val="3"/>
    </w:pPr>
    <w:rPr>
      <w:rFonts w:ascii="Arial" w:hAnsi="Arial"/>
      <w:b/>
      <w:sz w:val="22"/>
      <w:szCs w:val="20"/>
      <w:u w:val="single"/>
    </w:rPr>
  </w:style>
  <w:style w:type="paragraph" w:styleId="Heading5">
    <w:name w:val="heading 5"/>
    <w:basedOn w:val="Normal"/>
    <w:next w:val="Normal"/>
    <w:qFormat/>
    <w:rsid w:val="0043696E"/>
    <w:pPr>
      <w:keepNext/>
      <w:outlineLvl w:val="4"/>
    </w:pPr>
    <w:rPr>
      <w:rFonts w:ascii="Arial" w:hAnsi="Arial" w:cs="Arial"/>
      <w:b/>
      <w:bCs/>
      <w:sz w:val="22"/>
      <w:szCs w:val="20"/>
    </w:rPr>
  </w:style>
  <w:style w:type="paragraph" w:styleId="Heading6">
    <w:name w:val="heading 6"/>
    <w:basedOn w:val="Normal"/>
    <w:next w:val="Normal"/>
    <w:qFormat/>
    <w:rsid w:val="0043696E"/>
    <w:pPr>
      <w:keepNext/>
      <w:outlineLvl w:val="5"/>
    </w:pPr>
    <w:rPr>
      <w:rFonts w:ascii="Arial" w:hAnsi="Arial"/>
      <w:b/>
      <w:color w:val="0000FF"/>
      <w:sz w:val="22"/>
      <w:szCs w:val="20"/>
      <w:u w:val="single"/>
    </w:rPr>
  </w:style>
  <w:style w:type="paragraph" w:styleId="Heading7">
    <w:name w:val="heading 7"/>
    <w:basedOn w:val="Normal"/>
    <w:next w:val="Normal"/>
    <w:qFormat/>
    <w:rsid w:val="0043696E"/>
    <w:pPr>
      <w:keepNext/>
      <w:outlineLvl w:val="6"/>
    </w:pPr>
    <w:rPr>
      <w:b/>
      <w:bCs/>
      <w:u w:val="single"/>
    </w:rPr>
  </w:style>
  <w:style w:type="paragraph" w:styleId="Heading8">
    <w:name w:val="heading 8"/>
    <w:basedOn w:val="Normal"/>
    <w:next w:val="Normal"/>
    <w:link w:val="Heading8Char"/>
    <w:qFormat/>
    <w:rsid w:val="0043696E"/>
    <w:pPr>
      <w:keepNext/>
      <w:ind w:left="360"/>
      <w:outlineLvl w:val="7"/>
    </w:pPr>
    <w:rPr>
      <w:rFonts w:ascii="Arial" w:hAnsi="Arial"/>
      <w:bCs/>
      <w:color w:val="0000FF"/>
      <w:sz w:val="22"/>
      <w:szCs w:val="20"/>
      <w:u w:val="single"/>
    </w:rPr>
  </w:style>
  <w:style w:type="paragraph" w:styleId="Heading9">
    <w:name w:val="heading 9"/>
    <w:basedOn w:val="Normal"/>
    <w:next w:val="Normal"/>
    <w:link w:val="Heading9Char"/>
    <w:uiPriority w:val="99"/>
    <w:qFormat/>
    <w:rsid w:val="0043696E"/>
    <w:pPr>
      <w:keepNext/>
      <w:outlineLvl w:val="8"/>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696E"/>
    <w:pPr>
      <w:tabs>
        <w:tab w:val="center" w:pos="4320"/>
        <w:tab w:val="right" w:pos="8640"/>
      </w:tabs>
    </w:pPr>
  </w:style>
  <w:style w:type="paragraph" w:styleId="Footer">
    <w:name w:val="footer"/>
    <w:aliases w:val="Fusszeile,Fusszeile1,Fusszeile2,Fusszeile3,Fusszeile4,Fusszeile5,Fusszeile6,Fusszeile7,Fusszeile11,Fusszeile21"/>
    <w:basedOn w:val="Normal"/>
    <w:link w:val="FooterChar"/>
    <w:uiPriority w:val="99"/>
    <w:rsid w:val="0043696E"/>
    <w:pPr>
      <w:tabs>
        <w:tab w:val="center" w:pos="4320"/>
        <w:tab w:val="right" w:pos="8640"/>
      </w:tabs>
    </w:pPr>
  </w:style>
  <w:style w:type="character" w:styleId="PageNumber">
    <w:name w:val="page number"/>
    <w:basedOn w:val="DefaultParagraphFont"/>
    <w:uiPriority w:val="99"/>
    <w:rsid w:val="0043696E"/>
  </w:style>
  <w:style w:type="paragraph" w:customStyle="1" w:styleId="TableHeader">
    <w:name w:val="TableHeader"/>
    <w:rsid w:val="0043696E"/>
    <w:pPr>
      <w:spacing w:before="72" w:after="72"/>
    </w:pPr>
    <w:rPr>
      <w:rFonts w:ascii="Arial" w:hAnsi="Arial"/>
      <w:b/>
      <w:lang w:val="en-GB" w:eastAsia="en-US"/>
    </w:rPr>
  </w:style>
  <w:style w:type="paragraph" w:customStyle="1" w:styleId="BBCText">
    <w:name w:val="BBCText"/>
    <w:rsid w:val="0043696E"/>
    <w:rPr>
      <w:sz w:val="24"/>
      <w:lang w:val="en-GB" w:eastAsia="en-US"/>
    </w:rPr>
  </w:style>
  <w:style w:type="paragraph" w:styleId="BodyTextIndent">
    <w:name w:val="Body Text Indent"/>
    <w:basedOn w:val="Normal"/>
    <w:semiHidden/>
    <w:rsid w:val="0043696E"/>
    <w:pPr>
      <w:ind w:left="360"/>
    </w:pPr>
    <w:rPr>
      <w:rFonts w:ascii="Arial" w:hAnsi="Arial"/>
      <w:szCs w:val="20"/>
      <w:lang w:val="en-GB"/>
    </w:rPr>
  </w:style>
  <w:style w:type="paragraph" w:styleId="BodyTextIndent3">
    <w:name w:val="Body Text Indent 3"/>
    <w:basedOn w:val="Normal"/>
    <w:semiHidden/>
    <w:rsid w:val="0043696E"/>
    <w:pPr>
      <w:ind w:left="360"/>
    </w:pPr>
    <w:rPr>
      <w:rFonts w:ascii="Arial" w:hAnsi="Arial"/>
      <w:szCs w:val="20"/>
      <w:lang w:val="en-GB"/>
    </w:rPr>
  </w:style>
  <w:style w:type="paragraph" w:styleId="NormalWeb">
    <w:name w:val="Normal (Web)"/>
    <w:aliases w:val="Heading 1 Char1,Char Char2,Body Text 3 Char,Char Char1,Normal (Web) Char Char Char,Normal (Web) Char Char"/>
    <w:basedOn w:val="Normal"/>
    <w:uiPriority w:val="99"/>
    <w:rsid w:val="0043696E"/>
    <w:pPr>
      <w:spacing w:before="100" w:beforeAutospacing="1" w:after="100" w:afterAutospacing="1"/>
    </w:pPr>
  </w:style>
  <w:style w:type="character" w:styleId="Hyperlink">
    <w:name w:val="Hyperlink"/>
    <w:uiPriority w:val="99"/>
    <w:rsid w:val="0043696E"/>
    <w:rPr>
      <w:color w:val="0000FF"/>
      <w:u w:val="single"/>
    </w:rPr>
  </w:style>
  <w:style w:type="paragraph" w:styleId="TOC1">
    <w:name w:val="toc 1"/>
    <w:basedOn w:val="Normal"/>
    <w:next w:val="Normal"/>
    <w:autoRedefine/>
    <w:uiPriority w:val="39"/>
    <w:rsid w:val="0043696E"/>
    <w:pPr>
      <w:spacing w:before="240" w:after="120"/>
    </w:pPr>
    <w:rPr>
      <w:b/>
      <w:bCs/>
    </w:rPr>
  </w:style>
  <w:style w:type="paragraph" w:styleId="TOC2">
    <w:name w:val="toc 2"/>
    <w:basedOn w:val="Normal"/>
    <w:next w:val="Normal"/>
    <w:autoRedefine/>
    <w:uiPriority w:val="39"/>
    <w:rsid w:val="004906CF"/>
    <w:pPr>
      <w:tabs>
        <w:tab w:val="left" w:pos="960"/>
        <w:tab w:val="right" w:leader="dot" w:pos="9609"/>
      </w:tabs>
      <w:spacing w:before="120"/>
      <w:ind w:left="240"/>
    </w:pPr>
    <w:rPr>
      <w:rFonts w:ascii="Calibri" w:hAnsi="Calibri" w:cs="Calibri"/>
      <w:i/>
      <w:iCs/>
    </w:rPr>
  </w:style>
  <w:style w:type="paragraph" w:customStyle="1" w:styleId="xl26">
    <w:name w:val="xl26"/>
    <w:basedOn w:val="Normal"/>
    <w:rsid w:val="0043696E"/>
    <w:pPr>
      <w:spacing w:before="100" w:beforeAutospacing="1" w:after="100" w:afterAutospacing="1"/>
      <w:jc w:val="center"/>
    </w:pPr>
    <w:rPr>
      <w:rFonts w:ascii="Arial" w:hAnsi="Arial" w:cs="Arial"/>
    </w:rPr>
  </w:style>
  <w:style w:type="paragraph" w:customStyle="1" w:styleId="xl25">
    <w:name w:val="xl25"/>
    <w:basedOn w:val="Normal"/>
    <w:rsid w:val="0043696E"/>
    <w:pPr>
      <w:spacing w:before="100" w:beforeAutospacing="1" w:after="100" w:afterAutospacing="1"/>
    </w:pPr>
    <w:rPr>
      <w:rFonts w:ascii="Arial" w:hAnsi="Arial" w:cs="Arial"/>
      <w:b/>
      <w:bCs/>
    </w:rPr>
  </w:style>
  <w:style w:type="paragraph" w:styleId="z-TopofForm">
    <w:name w:val="HTML Top of Form"/>
    <w:basedOn w:val="Normal"/>
    <w:next w:val="Normal"/>
    <w:hidden/>
    <w:rsid w:val="0043696E"/>
    <w:pPr>
      <w:pBdr>
        <w:bottom w:val="single" w:sz="6" w:space="1" w:color="auto"/>
      </w:pBdr>
      <w:jc w:val="center"/>
    </w:pPr>
    <w:rPr>
      <w:rFonts w:ascii="Arial" w:hAnsi="Arial" w:cs="Arial"/>
      <w:vanish/>
      <w:color w:val="000000"/>
      <w:sz w:val="16"/>
      <w:szCs w:val="16"/>
    </w:rPr>
  </w:style>
  <w:style w:type="paragraph" w:styleId="z-BottomofForm">
    <w:name w:val="HTML Bottom of Form"/>
    <w:basedOn w:val="Normal"/>
    <w:next w:val="Normal"/>
    <w:hidden/>
    <w:rsid w:val="0043696E"/>
    <w:pPr>
      <w:pBdr>
        <w:top w:val="single" w:sz="6" w:space="1" w:color="auto"/>
      </w:pBdr>
      <w:jc w:val="center"/>
    </w:pPr>
    <w:rPr>
      <w:rFonts w:ascii="Arial" w:hAnsi="Arial" w:cs="Arial"/>
      <w:vanish/>
      <w:color w:val="000000"/>
      <w:sz w:val="16"/>
      <w:szCs w:val="16"/>
    </w:rPr>
  </w:style>
  <w:style w:type="paragraph" w:styleId="BodyText">
    <w:name w:val="Body Text"/>
    <w:aliases w:val="Char Char Char Char2,Char1 Char Char,Char1 Char Char Char Char Char Char,Char1 Char Char Char Char Char Char Char Char Char Char Char,Char1,Char1 Char Char Char Char Char,Char2"/>
    <w:basedOn w:val="Normal"/>
    <w:link w:val="BodyTextChar"/>
    <w:uiPriority w:val="99"/>
    <w:rsid w:val="0043696E"/>
    <w:pPr>
      <w:jc w:val="both"/>
    </w:pPr>
    <w:rPr>
      <w:rFonts w:ascii="Bookman Old Style" w:hAnsi="Bookman Old Style"/>
    </w:rPr>
  </w:style>
  <w:style w:type="paragraph" w:styleId="BodyTextIndent2">
    <w:name w:val="Body Text Indent 2"/>
    <w:basedOn w:val="Normal"/>
    <w:semiHidden/>
    <w:rsid w:val="0043696E"/>
    <w:pPr>
      <w:tabs>
        <w:tab w:val="left" w:pos="720"/>
        <w:tab w:val="left" w:pos="3960"/>
        <w:tab w:val="left" w:pos="5220"/>
        <w:tab w:val="left" w:pos="5310"/>
      </w:tabs>
      <w:ind w:left="720"/>
    </w:pPr>
    <w:rPr>
      <w:szCs w:val="20"/>
    </w:rPr>
  </w:style>
  <w:style w:type="paragraph" w:styleId="TOC3">
    <w:name w:val="toc 3"/>
    <w:basedOn w:val="Normal"/>
    <w:next w:val="Normal"/>
    <w:autoRedefine/>
    <w:uiPriority w:val="39"/>
    <w:rsid w:val="0043696E"/>
    <w:pPr>
      <w:ind w:left="480"/>
    </w:pPr>
  </w:style>
  <w:style w:type="paragraph" w:styleId="TOC4">
    <w:name w:val="toc 4"/>
    <w:basedOn w:val="Normal"/>
    <w:next w:val="Normal"/>
    <w:autoRedefine/>
    <w:uiPriority w:val="39"/>
    <w:rsid w:val="0043696E"/>
    <w:pPr>
      <w:ind w:left="720"/>
    </w:pPr>
  </w:style>
  <w:style w:type="paragraph" w:styleId="TOC5">
    <w:name w:val="toc 5"/>
    <w:basedOn w:val="Normal"/>
    <w:next w:val="Normal"/>
    <w:autoRedefine/>
    <w:uiPriority w:val="39"/>
    <w:rsid w:val="0043696E"/>
    <w:pPr>
      <w:ind w:left="960"/>
    </w:pPr>
  </w:style>
  <w:style w:type="paragraph" w:styleId="TOC6">
    <w:name w:val="toc 6"/>
    <w:basedOn w:val="Normal"/>
    <w:next w:val="Normal"/>
    <w:autoRedefine/>
    <w:uiPriority w:val="39"/>
    <w:rsid w:val="0043696E"/>
    <w:pPr>
      <w:ind w:left="1200"/>
    </w:pPr>
  </w:style>
  <w:style w:type="paragraph" w:styleId="TOC7">
    <w:name w:val="toc 7"/>
    <w:basedOn w:val="Normal"/>
    <w:next w:val="Normal"/>
    <w:autoRedefine/>
    <w:uiPriority w:val="39"/>
    <w:rsid w:val="0043696E"/>
    <w:pPr>
      <w:ind w:left="1440"/>
    </w:pPr>
  </w:style>
  <w:style w:type="paragraph" w:styleId="TOC8">
    <w:name w:val="toc 8"/>
    <w:basedOn w:val="Normal"/>
    <w:next w:val="Normal"/>
    <w:autoRedefine/>
    <w:uiPriority w:val="39"/>
    <w:rsid w:val="0043696E"/>
    <w:pPr>
      <w:ind w:left="1680"/>
    </w:pPr>
  </w:style>
  <w:style w:type="paragraph" w:styleId="TOC9">
    <w:name w:val="toc 9"/>
    <w:basedOn w:val="Normal"/>
    <w:next w:val="Normal"/>
    <w:autoRedefine/>
    <w:uiPriority w:val="39"/>
    <w:rsid w:val="0043696E"/>
    <w:pPr>
      <w:ind w:left="1920"/>
    </w:pPr>
  </w:style>
  <w:style w:type="paragraph" w:styleId="BodyText3">
    <w:name w:val="Body Text 3"/>
    <w:basedOn w:val="Normal"/>
    <w:semiHidden/>
    <w:rsid w:val="0043696E"/>
    <w:pPr>
      <w:jc w:val="both"/>
    </w:pPr>
    <w:rPr>
      <w:rFonts w:ascii="Arial" w:hAnsi="Arial" w:cs="Arial"/>
      <w:i/>
      <w:iCs/>
      <w:sz w:val="20"/>
    </w:rPr>
  </w:style>
  <w:style w:type="character" w:styleId="FollowedHyperlink">
    <w:name w:val="FollowedHyperlink"/>
    <w:semiHidden/>
    <w:rsid w:val="0043696E"/>
    <w:rPr>
      <w:color w:val="800080"/>
      <w:u w:val="single"/>
    </w:rPr>
  </w:style>
  <w:style w:type="paragraph" w:customStyle="1" w:styleId="bullet2">
    <w:name w:val="bullet 2"/>
    <w:basedOn w:val="Normal"/>
    <w:rsid w:val="0043696E"/>
    <w:pPr>
      <w:tabs>
        <w:tab w:val="num" w:pos="720"/>
      </w:tabs>
      <w:spacing w:before="60" w:after="60" w:line="360" w:lineRule="auto"/>
      <w:ind w:left="720" w:hanging="720"/>
      <w:jc w:val="both"/>
    </w:pPr>
    <w:rPr>
      <w:rFonts w:ascii="Arial" w:hAnsi="Arial"/>
      <w:szCs w:val="20"/>
    </w:rPr>
  </w:style>
  <w:style w:type="paragraph" w:customStyle="1" w:styleId="Texte">
    <w:name w:val="Texte"/>
    <w:basedOn w:val="Normal"/>
    <w:rsid w:val="0043696E"/>
    <w:rPr>
      <w:rFonts w:ascii="Tms Rmn" w:hAnsi="Tms Rmn"/>
      <w:sz w:val="20"/>
      <w:szCs w:val="20"/>
      <w14:shadow w14:blurRad="50800" w14:dist="38100" w14:dir="2700000" w14:sx="100000" w14:sy="100000" w14:kx="0" w14:ky="0" w14:algn="tl">
        <w14:srgbClr w14:val="000000">
          <w14:alpha w14:val="60000"/>
        </w14:srgbClr>
      </w14:shadow>
    </w:rPr>
  </w:style>
  <w:style w:type="paragraph" w:customStyle="1" w:styleId="Para1">
    <w:name w:val="Para 1"/>
    <w:basedOn w:val="Normal"/>
    <w:link w:val="Para1Char"/>
    <w:uiPriority w:val="99"/>
    <w:rsid w:val="0043696E"/>
    <w:pPr>
      <w:spacing w:after="120" w:line="360" w:lineRule="auto"/>
      <w:jc w:val="both"/>
    </w:pPr>
    <w:rPr>
      <w:rFonts w:ascii="Arial" w:hAnsi="Arial"/>
      <w:szCs w:val="20"/>
    </w:rPr>
  </w:style>
  <w:style w:type="paragraph" w:styleId="BodyText2">
    <w:name w:val="Body Text 2"/>
    <w:basedOn w:val="Normal"/>
    <w:link w:val="BodyText2Char"/>
    <w:uiPriority w:val="99"/>
    <w:rsid w:val="0043696E"/>
    <w:pPr>
      <w:autoSpaceDE w:val="0"/>
      <w:autoSpaceDN w:val="0"/>
      <w:adjustRightInd w:val="0"/>
    </w:pPr>
    <w:rPr>
      <w:rFonts w:ascii="Arial" w:hAnsi="Arial" w:cs="Arial"/>
      <w:color w:val="000000"/>
      <w:sz w:val="12"/>
      <w:szCs w:val="12"/>
    </w:rPr>
  </w:style>
  <w:style w:type="paragraph" w:customStyle="1" w:styleId="Style1">
    <w:name w:val="Style1"/>
    <w:basedOn w:val="Heading3"/>
    <w:rsid w:val="0043696E"/>
    <w:pPr>
      <w:numPr>
        <w:ilvl w:val="2"/>
        <w:numId w:val="3"/>
      </w:numPr>
      <w:tabs>
        <w:tab w:val="left" w:pos="10080"/>
      </w:tabs>
    </w:pPr>
    <w:rPr>
      <w:rFonts w:ascii="Arial Narrow" w:hAnsi="Arial Narrow"/>
      <w:sz w:val="24"/>
      <w:lang w:val="en-GB"/>
    </w:rPr>
  </w:style>
  <w:style w:type="paragraph" w:customStyle="1" w:styleId="DescrProc1">
    <w:name w:val="DescrProc1"/>
    <w:basedOn w:val="Normal"/>
    <w:rsid w:val="0043696E"/>
    <w:pPr>
      <w:numPr>
        <w:numId w:val="1"/>
      </w:numPr>
      <w:jc w:val="both"/>
    </w:pPr>
    <w:rPr>
      <w:rFonts w:ascii="Arial" w:hAnsi="Arial"/>
      <w:color w:val="000000"/>
      <w:sz w:val="22"/>
      <w:szCs w:val="20"/>
    </w:rPr>
  </w:style>
  <w:style w:type="paragraph" w:customStyle="1" w:styleId="DescrProc2">
    <w:name w:val="DescrProc2"/>
    <w:basedOn w:val="Normal"/>
    <w:rsid w:val="0043696E"/>
    <w:pPr>
      <w:numPr>
        <w:ilvl w:val="1"/>
        <w:numId w:val="1"/>
      </w:numPr>
      <w:jc w:val="both"/>
    </w:pPr>
    <w:rPr>
      <w:rFonts w:ascii="Arial" w:hAnsi="Arial"/>
      <w:color w:val="000000"/>
      <w:sz w:val="22"/>
      <w:szCs w:val="20"/>
    </w:rPr>
  </w:style>
  <w:style w:type="paragraph" w:customStyle="1" w:styleId="Head1saj">
    <w:name w:val="Head1saj"/>
    <w:basedOn w:val="Heading1"/>
    <w:rsid w:val="0043696E"/>
    <w:pPr>
      <w:numPr>
        <w:numId w:val="2"/>
      </w:numPr>
      <w:outlineLvl w:val="9"/>
    </w:pPr>
    <w:rPr>
      <w:rFonts w:ascii="Book Antiqua" w:hAnsi="Book Antiqua" w:cs="Times New Roman"/>
      <w:bCs w:val="0"/>
      <w:sz w:val="32"/>
      <w:u w:val="single"/>
      <w:lang w:val="en-GB"/>
      <w14:shadow w14:blurRad="50800" w14:dist="38100" w14:dir="2700000" w14:sx="100000" w14:sy="100000" w14:kx="0" w14:ky="0" w14:algn="tl">
        <w14:srgbClr w14:val="000000">
          <w14:alpha w14:val="60000"/>
        </w14:srgbClr>
      </w14:shadow>
    </w:rPr>
  </w:style>
  <w:style w:type="paragraph" w:customStyle="1" w:styleId="head2saj">
    <w:name w:val="head 2 saj"/>
    <w:basedOn w:val="Head1saj"/>
    <w:rsid w:val="0043696E"/>
    <w:pPr>
      <w:numPr>
        <w:ilvl w:val="1"/>
      </w:numPr>
      <w:tabs>
        <w:tab w:val="clear" w:pos="1080"/>
        <w:tab w:val="num" w:pos="360"/>
        <w:tab w:val="num" w:pos="1440"/>
      </w:tabs>
      <w:ind w:left="360" w:hanging="360"/>
      <w:outlineLvl w:val="0"/>
    </w:pPr>
    <w:rPr>
      <w:rFonts w:ascii="Century Schoolbook" w:hAnsi="Century Schoolbook"/>
      <w:sz w:val="28"/>
      <w14:shadow w14:blurRad="0" w14:dist="0" w14:dir="0" w14:sx="0" w14:sy="0" w14:kx="0" w14:ky="0" w14:algn="none">
        <w14:srgbClr w14:val="000000"/>
      </w14:shadow>
    </w:rPr>
  </w:style>
  <w:style w:type="paragraph" w:customStyle="1" w:styleId="head3saj">
    <w:name w:val="head3 saj"/>
    <w:basedOn w:val="Head1saj"/>
    <w:rsid w:val="0043696E"/>
    <w:pPr>
      <w:numPr>
        <w:ilvl w:val="2"/>
      </w:numPr>
      <w:tabs>
        <w:tab w:val="clear" w:pos="1800"/>
        <w:tab w:val="num" w:pos="360"/>
        <w:tab w:val="num" w:pos="2160"/>
      </w:tabs>
      <w:ind w:left="360" w:hanging="360"/>
      <w:outlineLvl w:val="1"/>
    </w:pPr>
    <w:rPr>
      <w:rFonts w:ascii="Arial" w:hAnsi="Arial"/>
      <w:sz w:val="26"/>
      <w14:shadow w14:blurRad="0" w14:dist="0" w14:dir="0" w14:sx="0" w14:sy="0" w14:kx="0" w14:ky="0" w14:algn="none">
        <w14:srgbClr w14:val="000000"/>
      </w14:shadow>
    </w:rPr>
  </w:style>
  <w:style w:type="paragraph" w:customStyle="1" w:styleId="Bullet1">
    <w:name w:val="Bullet1"/>
    <w:basedOn w:val="Normal"/>
    <w:rsid w:val="0043696E"/>
    <w:pPr>
      <w:tabs>
        <w:tab w:val="left" w:pos="397"/>
        <w:tab w:val="num" w:pos="720"/>
        <w:tab w:val="left" w:pos="851"/>
        <w:tab w:val="left" w:pos="1361"/>
        <w:tab w:val="left" w:pos="1871"/>
        <w:tab w:val="left" w:pos="2381"/>
      </w:tabs>
      <w:ind w:left="720" w:hanging="720"/>
      <w:jc w:val="both"/>
    </w:pPr>
    <w:rPr>
      <w:sz w:val="20"/>
      <w:szCs w:val="20"/>
      <w:lang w:val="en-GB"/>
    </w:rPr>
  </w:style>
  <w:style w:type="paragraph" w:styleId="BalloonText">
    <w:name w:val="Balloon Text"/>
    <w:basedOn w:val="Normal"/>
    <w:link w:val="BalloonTextChar"/>
    <w:uiPriority w:val="99"/>
    <w:semiHidden/>
    <w:unhideWhenUsed/>
    <w:rsid w:val="00D771BD"/>
    <w:rPr>
      <w:rFonts w:ascii="Tahoma" w:hAnsi="Tahoma" w:cs="Tahoma"/>
      <w:sz w:val="16"/>
      <w:szCs w:val="16"/>
    </w:rPr>
  </w:style>
  <w:style w:type="character" w:customStyle="1" w:styleId="BalloonTextChar">
    <w:name w:val="Balloon Text Char"/>
    <w:link w:val="BalloonText"/>
    <w:uiPriority w:val="99"/>
    <w:semiHidden/>
    <w:rsid w:val="00D771BD"/>
    <w:rPr>
      <w:rFonts w:ascii="Tahoma" w:hAnsi="Tahoma" w:cs="Tahoma"/>
      <w:sz w:val="16"/>
      <w:szCs w:val="16"/>
    </w:rPr>
  </w:style>
  <w:style w:type="paragraph" w:customStyle="1" w:styleId="parastyle">
    <w:name w:val="para style"/>
    <w:basedOn w:val="Normal"/>
    <w:link w:val="parastyleChar"/>
    <w:qFormat/>
    <w:rsid w:val="00D471B5"/>
    <w:pPr>
      <w:jc w:val="both"/>
    </w:pPr>
    <w:rPr>
      <w:sz w:val="26"/>
      <w:szCs w:val="26"/>
    </w:rPr>
  </w:style>
  <w:style w:type="character" w:customStyle="1" w:styleId="parastyleChar">
    <w:name w:val="para style Char"/>
    <w:link w:val="parastyle"/>
    <w:rsid w:val="00D471B5"/>
    <w:rPr>
      <w:sz w:val="26"/>
      <w:szCs w:val="26"/>
    </w:rPr>
  </w:style>
  <w:style w:type="paragraph" w:styleId="ListBullet3">
    <w:name w:val="List Bullet 3"/>
    <w:basedOn w:val="Normal"/>
    <w:link w:val="ListBullet3Char"/>
    <w:autoRedefine/>
    <w:semiHidden/>
    <w:rsid w:val="000637ED"/>
    <w:pPr>
      <w:spacing w:before="120" w:after="120"/>
      <w:jc w:val="both"/>
    </w:pPr>
    <w:rPr>
      <w:b/>
      <w:sz w:val="22"/>
      <w:szCs w:val="22"/>
      <w:lang w:val="de-DE"/>
    </w:rPr>
  </w:style>
  <w:style w:type="paragraph" w:customStyle="1" w:styleId="BulletStyle">
    <w:name w:val="Bullet Style"/>
    <w:basedOn w:val="ListBullet3"/>
    <w:link w:val="BulletStyleChar"/>
    <w:qFormat/>
    <w:rsid w:val="00D471B5"/>
    <w:rPr>
      <w:sz w:val="26"/>
      <w:szCs w:val="26"/>
    </w:rPr>
  </w:style>
  <w:style w:type="character" w:customStyle="1" w:styleId="BulletStyleChar">
    <w:name w:val="Bullet Style Char"/>
    <w:link w:val="BulletStyle"/>
    <w:rsid w:val="00D471B5"/>
    <w:rPr>
      <w:sz w:val="26"/>
      <w:szCs w:val="26"/>
      <w:lang w:val="de-DE"/>
    </w:rPr>
  </w:style>
  <w:style w:type="paragraph" w:customStyle="1" w:styleId="Normal12">
    <w:name w:val="Normal12"/>
    <w:basedOn w:val="Normal"/>
    <w:uiPriority w:val="99"/>
    <w:rsid w:val="009D7387"/>
    <w:pPr>
      <w:spacing w:before="120" w:after="120"/>
      <w:jc w:val="both"/>
    </w:pPr>
    <w:rPr>
      <w:rFonts w:ascii="Arial" w:hAnsi="Arial"/>
      <w:sz w:val="20"/>
      <w:szCs w:val="20"/>
      <w:lang w:val="en-GB"/>
    </w:rPr>
  </w:style>
  <w:style w:type="paragraph" w:customStyle="1" w:styleId="BodyText1">
    <w:name w:val="Body Text1"/>
    <w:uiPriority w:val="99"/>
    <w:rsid w:val="009D7387"/>
    <w:pPr>
      <w:tabs>
        <w:tab w:val="left" w:pos="720"/>
      </w:tabs>
      <w:spacing w:before="120" w:after="120"/>
      <w:ind w:left="720"/>
      <w:jc w:val="both"/>
    </w:pPr>
    <w:rPr>
      <w:rFonts w:ascii="Arial" w:hAnsi="Arial" w:cs="Arial"/>
      <w:color w:val="000000"/>
      <w:lang w:val="en-US" w:eastAsia="en-US"/>
    </w:rPr>
  </w:style>
  <w:style w:type="paragraph" w:customStyle="1" w:styleId="Noraml">
    <w:name w:val="Noraml"/>
    <w:basedOn w:val="BodyText"/>
    <w:rsid w:val="009D7387"/>
    <w:pPr>
      <w:tabs>
        <w:tab w:val="num" w:pos="0"/>
      </w:tabs>
      <w:spacing w:before="120" w:after="120"/>
    </w:pPr>
    <w:rPr>
      <w:rFonts w:ascii="Arial" w:hAnsi="Arial" w:cs="Arial"/>
      <w:b/>
      <w:sz w:val="20"/>
      <w:szCs w:val="20"/>
      <w:lang w:val="en-GB"/>
    </w:rPr>
  </w:style>
  <w:style w:type="paragraph" w:customStyle="1" w:styleId="Tabletext">
    <w:name w:val="Table text"/>
    <w:basedOn w:val="Normal"/>
    <w:rsid w:val="009D7387"/>
    <w:pPr>
      <w:spacing w:before="120" w:after="120"/>
      <w:jc w:val="both"/>
    </w:pPr>
    <w:rPr>
      <w:rFonts w:ascii="Verdana" w:hAnsi="Verdana"/>
      <w:snapToGrid w:val="0"/>
      <w:color w:val="000000"/>
      <w:sz w:val="18"/>
      <w:szCs w:val="20"/>
      <w:lang w:val="en-GB"/>
    </w:rPr>
  </w:style>
  <w:style w:type="paragraph" w:customStyle="1" w:styleId="List2">
    <w:name w:val="List2"/>
    <w:basedOn w:val="Normal"/>
    <w:autoRedefine/>
    <w:rsid w:val="009D7387"/>
    <w:pPr>
      <w:ind w:left="720"/>
      <w:jc w:val="both"/>
    </w:pPr>
    <w:rPr>
      <w:rFonts w:ascii="Arial" w:hAnsi="Arial" w:cs="Arial"/>
      <w:sz w:val="20"/>
      <w:szCs w:val="20"/>
      <w:lang w:val="en-GB"/>
    </w:rPr>
  </w:style>
  <w:style w:type="paragraph" w:customStyle="1" w:styleId="List1">
    <w:name w:val="List1"/>
    <w:basedOn w:val="Normal"/>
    <w:autoRedefine/>
    <w:rsid w:val="009D7387"/>
    <w:pPr>
      <w:ind w:firstLine="720"/>
      <w:jc w:val="both"/>
    </w:pPr>
    <w:rPr>
      <w:rFonts w:ascii="Arial" w:hAnsi="Arial" w:cs="Arial"/>
      <w:b/>
      <w:bCs/>
      <w:sz w:val="20"/>
      <w:szCs w:val="20"/>
      <w:lang w:val="en-GB"/>
    </w:rPr>
  </w:style>
  <w:style w:type="paragraph" w:styleId="Title">
    <w:name w:val="Title"/>
    <w:aliases w:val="ASAPTitle,ASAPTitle Char Char"/>
    <w:basedOn w:val="Normal"/>
    <w:link w:val="TitleChar"/>
    <w:uiPriority w:val="99"/>
    <w:qFormat/>
    <w:rsid w:val="001523B6"/>
    <w:pPr>
      <w:jc w:val="center"/>
    </w:pPr>
    <w:rPr>
      <w:b/>
      <w:bCs/>
      <w:u w:val="single"/>
    </w:rPr>
  </w:style>
  <w:style w:type="character" w:customStyle="1" w:styleId="TitleChar">
    <w:name w:val="Title Char"/>
    <w:aliases w:val="ASAPTitle Char,ASAPTitle Char Char Char"/>
    <w:link w:val="Title"/>
    <w:uiPriority w:val="99"/>
    <w:rsid w:val="001523B6"/>
    <w:rPr>
      <w:b/>
      <w:bCs/>
      <w:sz w:val="24"/>
      <w:szCs w:val="24"/>
      <w:u w:val="single"/>
    </w:rPr>
  </w:style>
  <w:style w:type="paragraph" w:styleId="ListParagraph">
    <w:name w:val="List Paragraph"/>
    <w:basedOn w:val="Normal"/>
    <w:link w:val="ListParagraphChar"/>
    <w:uiPriority w:val="34"/>
    <w:qFormat/>
    <w:rsid w:val="001523B6"/>
    <w:pPr>
      <w:suppressAutoHyphens/>
      <w:spacing w:line="100" w:lineRule="atLeast"/>
      <w:ind w:left="720"/>
    </w:pPr>
    <w:rPr>
      <w:kern w:val="1"/>
      <w:sz w:val="20"/>
      <w:szCs w:val="20"/>
      <w:lang w:eastAsia="hi-IN" w:bidi="hi-IN"/>
    </w:rPr>
  </w:style>
  <w:style w:type="character" w:customStyle="1" w:styleId="apple-converted-space">
    <w:name w:val="apple-converted-space"/>
    <w:basedOn w:val="DefaultParagraphFont"/>
    <w:rsid w:val="00225374"/>
  </w:style>
  <w:style w:type="paragraph" w:customStyle="1" w:styleId="Detail1">
    <w:name w:val="Detail1"/>
    <w:basedOn w:val="Normal"/>
    <w:rsid w:val="00BF49D8"/>
    <w:pPr>
      <w:widowControl w:val="0"/>
      <w:tabs>
        <w:tab w:val="left" w:pos="1080"/>
        <w:tab w:val="left" w:pos="1440"/>
      </w:tabs>
      <w:spacing w:before="120" w:after="120"/>
      <w:ind w:left="720"/>
      <w:jc w:val="both"/>
    </w:pPr>
    <w:rPr>
      <w:rFonts w:ascii="‚l‚r –¾’©" w:eastAsia="‚l‚r –¾’©" w:hAnsi="Arial"/>
      <w:sz w:val="20"/>
      <w:szCs w:val="20"/>
      <w:lang w:val="en-GB"/>
    </w:rPr>
  </w:style>
  <w:style w:type="character" w:customStyle="1" w:styleId="ListBullet3Char">
    <w:name w:val="List Bullet 3 Char"/>
    <w:link w:val="ListBullet3"/>
    <w:semiHidden/>
    <w:rsid w:val="000637ED"/>
    <w:rPr>
      <w:b/>
      <w:sz w:val="22"/>
      <w:szCs w:val="22"/>
      <w:lang w:val="de-DE"/>
    </w:rPr>
  </w:style>
  <w:style w:type="paragraph" w:styleId="List4">
    <w:name w:val="List 4"/>
    <w:basedOn w:val="Normal"/>
    <w:semiHidden/>
    <w:rsid w:val="00BC7659"/>
    <w:pPr>
      <w:spacing w:before="120" w:after="120"/>
      <w:ind w:left="1440" w:hanging="360"/>
      <w:jc w:val="both"/>
    </w:pPr>
    <w:rPr>
      <w:rFonts w:ascii="Arial" w:hAnsi="Arial"/>
      <w:sz w:val="20"/>
      <w:szCs w:val="20"/>
      <w:lang w:val="en-GB"/>
    </w:rPr>
  </w:style>
  <w:style w:type="paragraph" w:styleId="ListBullet">
    <w:name w:val="List Bullet"/>
    <w:basedOn w:val="Normal"/>
    <w:uiPriority w:val="99"/>
    <w:semiHidden/>
    <w:unhideWhenUsed/>
    <w:rsid w:val="00BC7659"/>
    <w:pPr>
      <w:numPr>
        <w:numId w:val="4"/>
      </w:numPr>
      <w:contextualSpacing/>
    </w:pPr>
    <w:rPr>
      <w:sz w:val="20"/>
      <w:szCs w:val="20"/>
    </w:rPr>
  </w:style>
  <w:style w:type="character" w:customStyle="1" w:styleId="Heading8Char">
    <w:name w:val="Heading 8 Char"/>
    <w:link w:val="Heading8"/>
    <w:rsid w:val="000F2024"/>
    <w:rPr>
      <w:rFonts w:ascii="Arial" w:hAnsi="Arial"/>
      <w:bCs/>
      <w:color w:val="0000FF"/>
      <w:sz w:val="22"/>
      <w:u w:val="single"/>
    </w:rPr>
  </w:style>
  <w:style w:type="paragraph" w:customStyle="1" w:styleId="TableHeader0">
    <w:name w:val="Table Header"/>
    <w:basedOn w:val="Normal"/>
    <w:rsid w:val="000F2024"/>
    <w:pPr>
      <w:spacing w:before="120" w:after="100" w:afterAutospacing="1"/>
      <w:ind w:left="-144"/>
    </w:pPr>
    <w:rPr>
      <w:rFonts w:ascii="Arial" w:hAnsi="Arial" w:cs="Arial"/>
      <w:b/>
      <w:snapToGrid w:val="0"/>
      <w:color w:val="000000"/>
      <w:sz w:val="20"/>
      <w:szCs w:val="20"/>
      <w:lang w:val="en-GB"/>
    </w:rPr>
  </w:style>
  <w:style w:type="paragraph" w:customStyle="1" w:styleId="Head1">
    <w:name w:val="Head1"/>
    <w:basedOn w:val="Normal"/>
    <w:rsid w:val="000F2024"/>
    <w:pPr>
      <w:keepNext/>
      <w:spacing w:before="120" w:after="120"/>
      <w:jc w:val="center"/>
    </w:pPr>
    <w:rPr>
      <w:rFonts w:ascii="Arial" w:hAnsi="Arial"/>
      <w:b/>
      <w:sz w:val="20"/>
      <w:szCs w:val="20"/>
      <w:lang w:val="en-GB"/>
    </w:rPr>
  </w:style>
  <w:style w:type="paragraph" w:customStyle="1" w:styleId="TableText0">
    <w:name w:val="Table Text"/>
    <w:basedOn w:val="Normal"/>
    <w:rsid w:val="000F2024"/>
    <w:pPr>
      <w:suppressAutoHyphens/>
      <w:spacing w:before="120" w:after="60" w:line="100" w:lineRule="atLeast"/>
      <w:jc w:val="both"/>
    </w:pPr>
    <w:rPr>
      <w:rFonts w:ascii="Arial" w:hAnsi="Arial"/>
      <w:kern w:val="1"/>
      <w:sz w:val="20"/>
      <w:szCs w:val="20"/>
      <w:lang w:val="en-GB" w:eastAsia="hi-IN" w:bidi="hi-IN"/>
    </w:rPr>
  </w:style>
  <w:style w:type="paragraph" w:customStyle="1" w:styleId="bullets">
    <w:name w:val="bullets"/>
    <w:basedOn w:val="Normal"/>
    <w:rsid w:val="000F2024"/>
    <w:pPr>
      <w:tabs>
        <w:tab w:val="left" w:pos="720"/>
      </w:tabs>
      <w:suppressAutoHyphens/>
      <w:spacing w:before="120" w:after="120" w:line="100" w:lineRule="atLeast"/>
      <w:jc w:val="both"/>
    </w:pPr>
    <w:rPr>
      <w:rFonts w:ascii="Arial" w:hAnsi="Arial"/>
      <w:kern w:val="1"/>
      <w:sz w:val="22"/>
      <w:szCs w:val="20"/>
      <w:lang w:val="en-GB" w:eastAsia="hi-IN" w:bidi="hi-IN"/>
    </w:rPr>
  </w:style>
  <w:style w:type="paragraph" w:styleId="TOCHeading">
    <w:name w:val="TOC Heading"/>
    <w:basedOn w:val="Heading1"/>
    <w:next w:val="Normal"/>
    <w:uiPriority w:val="39"/>
    <w:unhideWhenUsed/>
    <w:qFormat/>
    <w:rsid w:val="006F372E"/>
    <w:pPr>
      <w:outlineLvl w:val="9"/>
    </w:pPr>
    <w:rPr>
      <w:rFonts w:ascii="Cambria" w:hAnsi="Cambria" w:cs="Times New Roman"/>
      <w:color w:val="365F91"/>
      <w:sz w:val="28"/>
    </w:rPr>
  </w:style>
  <w:style w:type="character" w:customStyle="1" w:styleId="FooterChar">
    <w:name w:val="Footer Char"/>
    <w:aliases w:val="Fusszeile Char,Fusszeile1 Char,Fusszeile2 Char,Fusszeile3 Char,Fusszeile4 Char,Fusszeile5 Char,Fusszeile6 Char,Fusszeile7 Char,Fusszeile11 Char,Fusszeile21 Char"/>
    <w:link w:val="Footer"/>
    <w:uiPriority w:val="99"/>
    <w:rsid w:val="007E76CA"/>
    <w:rPr>
      <w:sz w:val="24"/>
      <w:szCs w:val="24"/>
    </w:rPr>
  </w:style>
  <w:style w:type="paragraph" w:customStyle="1" w:styleId="table">
    <w:name w:val="table"/>
    <w:basedOn w:val="Normal"/>
    <w:rsid w:val="0074615B"/>
    <w:pPr>
      <w:spacing w:before="80" w:after="80" w:line="240" w:lineRule="atLeast"/>
      <w:ind w:left="20"/>
    </w:pPr>
    <w:rPr>
      <w:sz w:val="20"/>
      <w:szCs w:val="20"/>
      <w:lang w:val="en-GB"/>
    </w:rPr>
  </w:style>
  <w:style w:type="table" w:styleId="LightList-Accent2">
    <w:name w:val="Light List Accent 2"/>
    <w:basedOn w:val="TableNormal"/>
    <w:uiPriority w:val="61"/>
    <w:rsid w:val="005F382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ediumShading1-Accent2">
    <w:name w:val="Medium Shading 1 Accent 2"/>
    <w:basedOn w:val="TableNormal"/>
    <w:uiPriority w:val="63"/>
    <w:rsid w:val="005F382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5">
    <w:name w:val="Light List Accent 5"/>
    <w:basedOn w:val="TableNormal"/>
    <w:uiPriority w:val="61"/>
    <w:rsid w:val="005F382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Title1">
    <w:name w:val="Title1"/>
    <w:basedOn w:val="Normal"/>
    <w:uiPriority w:val="99"/>
    <w:rsid w:val="009E65B6"/>
    <w:pPr>
      <w:spacing w:before="120" w:after="120"/>
      <w:jc w:val="center"/>
    </w:pPr>
    <w:rPr>
      <w:rFonts w:ascii="Arial" w:eastAsia="Batang" w:hAnsi="Arial" w:cs="Arial"/>
      <w:b/>
      <w:bCs/>
      <w:color w:val="000080"/>
      <w:sz w:val="44"/>
      <w:szCs w:val="44"/>
      <w:lang w:val="en-GB"/>
    </w:rPr>
  </w:style>
  <w:style w:type="paragraph" w:customStyle="1" w:styleId="N2">
    <w:name w:val="N2"/>
    <w:basedOn w:val="Normal"/>
    <w:uiPriority w:val="99"/>
    <w:rsid w:val="009E65B6"/>
    <w:pPr>
      <w:spacing w:before="120" w:after="120"/>
      <w:ind w:left="72"/>
      <w:jc w:val="both"/>
    </w:pPr>
    <w:rPr>
      <w:rFonts w:ascii="Arial" w:eastAsia="Batang" w:hAnsi="Arial" w:cs="Arial"/>
      <w:sz w:val="20"/>
      <w:szCs w:val="20"/>
      <w:lang w:val="en-GB"/>
    </w:rPr>
  </w:style>
  <w:style w:type="paragraph" w:customStyle="1" w:styleId="Default">
    <w:name w:val="Default"/>
    <w:rsid w:val="00AF6340"/>
    <w:pPr>
      <w:autoSpaceDE w:val="0"/>
      <w:autoSpaceDN w:val="0"/>
      <w:adjustRightInd w:val="0"/>
    </w:pPr>
    <w:rPr>
      <w:rFonts w:ascii="Arial" w:hAnsi="Arial" w:cs="Arial"/>
      <w:color w:val="000000"/>
      <w:sz w:val="24"/>
      <w:szCs w:val="24"/>
    </w:rPr>
  </w:style>
  <w:style w:type="character" w:customStyle="1" w:styleId="Heading1Char">
    <w:name w:val="Heading 1 Char"/>
    <w:aliases w:val="ASAPHeading 1 Char,Char Char"/>
    <w:link w:val="Heading1"/>
    <w:locked/>
    <w:rsid w:val="00CD4B0F"/>
    <w:rPr>
      <w:rFonts w:ascii="Calibri" w:hAnsi="Calibri" w:cs="Calibri"/>
      <w:b/>
      <w:bCs/>
      <w:caps/>
      <w:noProof/>
      <w:sz w:val="24"/>
      <w:szCs w:val="28"/>
      <w:lang w:val="en-US" w:eastAsia="en-US"/>
    </w:rPr>
  </w:style>
  <w:style w:type="character" w:customStyle="1" w:styleId="Heading2Char">
    <w:name w:val="Heading 2 Char"/>
    <w:aliases w:val="ASAPHeading 2 Char,Heading 2a Char,Char Char Char Char"/>
    <w:link w:val="Heading2"/>
    <w:uiPriority w:val="99"/>
    <w:locked/>
    <w:rsid w:val="00D375C2"/>
    <w:rPr>
      <w:rFonts w:ascii="Arial" w:hAnsi="Arial"/>
      <w:b/>
      <w:sz w:val="22"/>
      <w:u w:val="single"/>
      <w:lang w:val="en-US" w:eastAsia="en-US"/>
    </w:rPr>
  </w:style>
  <w:style w:type="character" w:customStyle="1" w:styleId="Heading3Char">
    <w:name w:val="Heading 3 Char"/>
    <w:aliases w:val="ASAPHeading 3 Char"/>
    <w:link w:val="Heading3"/>
    <w:uiPriority w:val="99"/>
    <w:locked/>
    <w:rsid w:val="00D375C2"/>
    <w:rPr>
      <w:rFonts w:ascii="Arial" w:hAnsi="Arial"/>
      <w:b/>
      <w:sz w:val="22"/>
      <w:lang w:val="en-US" w:eastAsia="en-US"/>
    </w:rPr>
  </w:style>
  <w:style w:type="character" w:customStyle="1" w:styleId="Heading9Char">
    <w:name w:val="Heading 9 Char"/>
    <w:link w:val="Heading9"/>
    <w:uiPriority w:val="99"/>
    <w:locked/>
    <w:rsid w:val="00D375C2"/>
    <w:rPr>
      <w:rFonts w:ascii="Arial" w:hAnsi="Arial" w:cs="Arial"/>
      <w:b/>
      <w:bCs/>
      <w:sz w:val="16"/>
      <w:szCs w:val="16"/>
      <w:lang w:val="en-US" w:eastAsia="en-US"/>
    </w:rPr>
  </w:style>
  <w:style w:type="character" w:customStyle="1" w:styleId="HeaderChar">
    <w:name w:val="Header Char"/>
    <w:link w:val="Header"/>
    <w:uiPriority w:val="99"/>
    <w:locked/>
    <w:rsid w:val="00D375C2"/>
    <w:rPr>
      <w:sz w:val="24"/>
      <w:szCs w:val="24"/>
      <w:lang w:val="en-US" w:eastAsia="en-US"/>
    </w:rPr>
  </w:style>
  <w:style w:type="table" w:styleId="TableGrid">
    <w:name w:val="Table Grid"/>
    <w:basedOn w:val="TableNormal"/>
    <w:uiPriority w:val="59"/>
    <w:rsid w:val="00D375C2"/>
    <w:pPr>
      <w:widowControl w:val="0"/>
      <w:overflowPunct w:val="0"/>
      <w:adjustRightInd w:val="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CharCharCharCharChar">
    <w:name w:val="Char Char2 Char Char Char Char Char Char Char"/>
    <w:basedOn w:val="Normal"/>
    <w:uiPriority w:val="99"/>
    <w:rsid w:val="00D375C2"/>
    <w:pPr>
      <w:spacing w:after="160" w:line="240" w:lineRule="exact"/>
    </w:pPr>
    <w:rPr>
      <w:rFonts w:ascii="Verdana" w:eastAsia="Batang" w:hAnsi="Verdana" w:cs="Verdana"/>
      <w:sz w:val="20"/>
      <w:szCs w:val="20"/>
    </w:rPr>
  </w:style>
  <w:style w:type="character" w:customStyle="1" w:styleId="BodyTextChar">
    <w:name w:val="Body Text Char"/>
    <w:aliases w:val="Char Char Char Char2 Char,Char1 Char Char Char,Char1 Char Char Char Char Char Char Char,Char1 Char Char Char Char Char Char Char Char Char Char Char Char,Char1 Char,Char1 Char Char Char Char Char Char1,Char2 Char"/>
    <w:link w:val="BodyText"/>
    <w:uiPriority w:val="99"/>
    <w:locked/>
    <w:rsid w:val="00D375C2"/>
    <w:rPr>
      <w:rFonts w:ascii="Bookman Old Style" w:hAnsi="Bookman Old Style"/>
      <w:sz w:val="24"/>
      <w:szCs w:val="24"/>
      <w:lang w:val="en-US" w:eastAsia="en-US"/>
    </w:rPr>
  </w:style>
  <w:style w:type="character" w:customStyle="1" w:styleId="BodyTextChar2">
    <w:name w:val="Body Text Char2"/>
    <w:aliases w:val="Char Char Char Char Char,Char1 Char Char Char2,Char1 Char Char Char Char Char Char Char2,Char1 Char Char Char Char Char Char Char Char Char Char Char Char2,Char1 Char2,Char1 Char Char Char Char Char Char11,Char2 Char2"/>
    <w:uiPriority w:val="99"/>
    <w:semiHidden/>
    <w:locked/>
    <w:rsid w:val="00D375C2"/>
    <w:rPr>
      <w:rFonts w:ascii="Helvetica" w:hAnsi="Helvetica" w:cs="Helvetica"/>
      <w:kern w:val="28"/>
      <w:sz w:val="20"/>
      <w:szCs w:val="20"/>
    </w:rPr>
  </w:style>
  <w:style w:type="character" w:customStyle="1" w:styleId="BodyTextChar1">
    <w:name w:val="Body Text Char1"/>
    <w:aliases w:val="Char Char Char Char2 Char1,Char1 Char Char Char1,Char1 Char Char Char Char Char Char Char1,Char1 Char Char Char Char Char Char Char Char Char Char Char Char1,Char1 Char1,Char1 Char Char Char Char Char Char2,Char2 Char1"/>
    <w:uiPriority w:val="99"/>
    <w:locked/>
    <w:rsid w:val="00D375C2"/>
    <w:rPr>
      <w:rFonts w:ascii="Arial" w:hAnsi="Arial" w:cs="Arial"/>
      <w:sz w:val="22"/>
      <w:szCs w:val="22"/>
      <w:lang w:val="en-GB" w:eastAsia="en-US"/>
    </w:rPr>
  </w:style>
  <w:style w:type="character" w:customStyle="1" w:styleId="Heading2Char1">
    <w:name w:val="Heading 2 Char1"/>
    <w:aliases w:val="Char Char Char Char1"/>
    <w:uiPriority w:val="99"/>
    <w:locked/>
    <w:rsid w:val="00D375C2"/>
    <w:rPr>
      <w:rFonts w:ascii="Arial" w:hAnsi="Arial" w:cs="Arial"/>
      <w:b/>
      <w:bCs/>
      <w:kern w:val="28"/>
      <w:sz w:val="24"/>
      <w:szCs w:val="24"/>
      <w:lang w:val="en-GB" w:eastAsia="en-US"/>
    </w:rPr>
  </w:style>
  <w:style w:type="paragraph" w:customStyle="1" w:styleId="CarCarCharCarCarCharCarCarCharCharCharCharCarCarCharCharCharCharCarCarCharCharCharCharCharCharCharCharCharCharCarCarCharCarCarCharCharCharChar">
    <w:name w:val="Car Car Char Car Car Char Car Car Char Char Char Char Car Car Char Char Char Char Car Car Char Char Char Char Char Char Char Char Char Char Car Car Char Car Car Char Char Char Char"/>
    <w:basedOn w:val="Normal"/>
    <w:uiPriority w:val="99"/>
    <w:rsid w:val="00D375C2"/>
    <w:pPr>
      <w:spacing w:after="160" w:line="240" w:lineRule="exact"/>
    </w:pPr>
    <w:rPr>
      <w:rFonts w:ascii="Verdana" w:eastAsia="Batang" w:hAnsi="Verdana" w:cs="Verdana"/>
      <w:sz w:val="20"/>
      <w:szCs w:val="20"/>
    </w:rPr>
  </w:style>
  <w:style w:type="paragraph" w:customStyle="1" w:styleId="CharCarCarChar">
    <w:name w:val="Char Car Car Char"/>
    <w:basedOn w:val="Normal"/>
    <w:link w:val="CharCarCarCharChar"/>
    <w:uiPriority w:val="99"/>
    <w:rsid w:val="00D375C2"/>
    <w:pPr>
      <w:spacing w:after="160" w:line="240" w:lineRule="exact"/>
    </w:pPr>
    <w:rPr>
      <w:rFonts w:ascii="Verdana" w:eastAsia="Batang" w:hAnsi="Verdana" w:cs="Verdana"/>
      <w:sz w:val="20"/>
      <w:szCs w:val="20"/>
    </w:rPr>
  </w:style>
  <w:style w:type="paragraph" w:customStyle="1" w:styleId="StyleHeading2LatinTimesNewRomanComplexTimesNewRoman1">
    <w:name w:val="Style Heading 2 + (Latin) Times New Roman (Complex) Times New Roman1"/>
    <w:basedOn w:val="Heading2"/>
    <w:uiPriority w:val="99"/>
    <w:rsid w:val="00D375C2"/>
    <w:pPr>
      <w:numPr>
        <w:ilvl w:val="1"/>
        <w:numId w:val="5"/>
      </w:numPr>
      <w:pBdr>
        <w:top w:val="none" w:sz="0" w:space="0" w:color="auto"/>
        <w:left w:val="none" w:sz="0" w:space="0" w:color="auto"/>
        <w:bottom w:val="none" w:sz="0" w:space="0" w:color="auto"/>
        <w:right w:val="none" w:sz="0" w:space="0" w:color="auto"/>
      </w:pBdr>
      <w:tabs>
        <w:tab w:val="num" w:pos="1440"/>
      </w:tabs>
      <w:spacing w:before="120" w:after="120"/>
    </w:pPr>
    <w:rPr>
      <w:rFonts w:ascii="Times New Roman" w:eastAsia="Batang" w:hAnsi="Times New Roman"/>
      <w:bCs/>
      <w:kern w:val="28"/>
      <w:sz w:val="24"/>
      <w:szCs w:val="24"/>
      <w:u w:val="none"/>
      <w:lang w:val="en-GB"/>
    </w:rPr>
  </w:style>
  <w:style w:type="character" w:customStyle="1" w:styleId="Para1Char">
    <w:name w:val="Para 1 Char"/>
    <w:link w:val="Para1"/>
    <w:uiPriority w:val="99"/>
    <w:locked/>
    <w:rsid w:val="00D375C2"/>
    <w:rPr>
      <w:rFonts w:ascii="Arial" w:hAnsi="Arial"/>
      <w:sz w:val="24"/>
      <w:lang w:val="en-US" w:eastAsia="en-US"/>
    </w:rPr>
  </w:style>
  <w:style w:type="paragraph" w:customStyle="1" w:styleId="CharChar2CharCharCharCharCharCharCharCharCharCarCarCharCharCarCarCharCharCarCarCarCarCarCharCharCarCarCharCharCarCarCharCharCarCar">
    <w:name w:val="Char Char2 Char Char Char Char Char Char Char Char Char Car Car Char Char Car Car Char Char Car Car Car Car Car Char Char Car Car Char Char Car Car Char Char Car Car"/>
    <w:basedOn w:val="Normal"/>
    <w:uiPriority w:val="99"/>
    <w:rsid w:val="00D375C2"/>
    <w:pPr>
      <w:spacing w:after="160" w:line="240" w:lineRule="exact"/>
    </w:pPr>
    <w:rPr>
      <w:rFonts w:ascii="Verdana" w:eastAsia="Batang" w:hAnsi="Verdana" w:cs="Verdana"/>
      <w:sz w:val="20"/>
      <w:szCs w:val="20"/>
    </w:rPr>
  </w:style>
  <w:style w:type="paragraph" w:customStyle="1" w:styleId="CharCarCarCharCharCarCarCharCharCarCarCharCharCarCarCharCharCarCarCharCharCarCarCharCharCarCarCharCharCarCarCharCharCarCarCharCharCarCar">
    <w:name w:val="Char Car Car Char Char Car Car Char Char Car Car Char Char Car Car Char Char Car Car Char Char Car Car Char Char Car Car Char Char Car Car Char Char Car Car Char Char Car Car"/>
    <w:basedOn w:val="Normal"/>
    <w:uiPriority w:val="99"/>
    <w:rsid w:val="00D375C2"/>
    <w:pPr>
      <w:spacing w:after="160" w:line="240" w:lineRule="exact"/>
    </w:pPr>
    <w:rPr>
      <w:rFonts w:ascii="Verdana" w:eastAsia="Batang" w:hAnsi="Verdana" w:cs="Verdana"/>
      <w:sz w:val="20"/>
      <w:szCs w:val="20"/>
    </w:rPr>
  </w:style>
  <w:style w:type="character" w:customStyle="1" w:styleId="BodyText2Char">
    <w:name w:val="Body Text 2 Char"/>
    <w:link w:val="BodyText2"/>
    <w:uiPriority w:val="99"/>
    <w:locked/>
    <w:rsid w:val="00D375C2"/>
    <w:rPr>
      <w:rFonts w:ascii="Arial" w:hAnsi="Arial" w:cs="Arial"/>
      <w:color w:val="000000"/>
      <w:sz w:val="12"/>
      <w:szCs w:val="12"/>
      <w:lang w:val="en-US" w:eastAsia="en-US"/>
    </w:rPr>
  </w:style>
  <w:style w:type="character" w:styleId="CommentReference">
    <w:name w:val="annotation reference"/>
    <w:uiPriority w:val="99"/>
    <w:semiHidden/>
    <w:rsid w:val="00D375C2"/>
    <w:rPr>
      <w:rFonts w:cs="Times New Roman"/>
      <w:sz w:val="16"/>
      <w:szCs w:val="16"/>
    </w:rPr>
  </w:style>
  <w:style w:type="paragraph" w:styleId="CommentText">
    <w:name w:val="annotation text"/>
    <w:basedOn w:val="Normal"/>
    <w:link w:val="CommentTextChar"/>
    <w:uiPriority w:val="99"/>
    <w:semiHidden/>
    <w:rsid w:val="00D375C2"/>
    <w:pPr>
      <w:widowControl w:val="0"/>
      <w:overflowPunct w:val="0"/>
      <w:adjustRightInd w:val="0"/>
    </w:pPr>
    <w:rPr>
      <w:rFonts w:ascii="Helvetica" w:eastAsia="Batang" w:hAnsi="Helvetica" w:cs="Helvetica"/>
      <w:kern w:val="28"/>
      <w:sz w:val="20"/>
      <w:szCs w:val="20"/>
    </w:rPr>
  </w:style>
  <w:style w:type="character" w:customStyle="1" w:styleId="CommentTextChar">
    <w:name w:val="Comment Text Char"/>
    <w:link w:val="CommentText"/>
    <w:uiPriority w:val="99"/>
    <w:semiHidden/>
    <w:rsid w:val="00D375C2"/>
    <w:rPr>
      <w:rFonts w:ascii="Helvetica" w:eastAsia="Batang" w:hAnsi="Helvetica" w:cs="Helvetica"/>
      <w:kern w:val="28"/>
      <w:lang w:val="en-US" w:eastAsia="en-US"/>
    </w:rPr>
  </w:style>
  <w:style w:type="paragraph" w:styleId="CommentSubject">
    <w:name w:val="annotation subject"/>
    <w:basedOn w:val="CommentText"/>
    <w:next w:val="CommentText"/>
    <w:link w:val="CommentSubjectChar"/>
    <w:uiPriority w:val="99"/>
    <w:semiHidden/>
    <w:rsid w:val="00D375C2"/>
    <w:rPr>
      <w:b/>
      <w:bCs/>
    </w:rPr>
  </w:style>
  <w:style w:type="character" w:customStyle="1" w:styleId="CommentSubjectChar">
    <w:name w:val="Comment Subject Char"/>
    <w:link w:val="CommentSubject"/>
    <w:uiPriority w:val="99"/>
    <w:semiHidden/>
    <w:rsid w:val="00D375C2"/>
    <w:rPr>
      <w:rFonts w:ascii="Helvetica" w:eastAsia="Batang" w:hAnsi="Helvetica" w:cs="Helvetica"/>
      <w:b/>
      <w:bCs/>
      <w:kern w:val="28"/>
      <w:lang w:val="en-US" w:eastAsia="en-US"/>
    </w:rPr>
  </w:style>
  <w:style w:type="character" w:customStyle="1" w:styleId="CharCarCarCharChar">
    <w:name w:val="Char Car Car Char Char"/>
    <w:link w:val="CharCarCarChar"/>
    <w:uiPriority w:val="99"/>
    <w:locked/>
    <w:rsid w:val="00D375C2"/>
    <w:rPr>
      <w:rFonts w:ascii="Verdana" w:eastAsia="Batang" w:hAnsi="Verdana" w:cs="Verdana"/>
      <w:lang w:val="en-US" w:eastAsia="en-US"/>
    </w:rPr>
  </w:style>
  <w:style w:type="character" w:styleId="Strong">
    <w:name w:val="Strong"/>
    <w:uiPriority w:val="99"/>
    <w:qFormat/>
    <w:rsid w:val="00D375C2"/>
    <w:rPr>
      <w:rFonts w:cs="Times New Roman"/>
      <w:b/>
      <w:bCs/>
    </w:rPr>
  </w:style>
  <w:style w:type="paragraph" w:customStyle="1" w:styleId="sapxdpparagraph">
    <w:name w:val="sapxdpparagraph"/>
    <w:basedOn w:val="Normal"/>
    <w:uiPriority w:val="99"/>
    <w:rsid w:val="00D375C2"/>
    <w:pPr>
      <w:spacing w:before="100" w:beforeAutospacing="1" w:after="100" w:afterAutospacing="1"/>
    </w:pPr>
    <w:rPr>
      <w:rFonts w:eastAsia="Batang"/>
    </w:rPr>
  </w:style>
  <w:style w:type="paragraph" w:customStyle="1" w:styleId="bodytext0">
    <w:name w:val="bodytext"/>
    <w:basedOn w:val="Normal"/>
    <w:uiPriority w:val="99"/>
    <w:rsid w:val="00D375C2"/>
    <w:pPr>
      <w:spacing w:before="100" w:beforeAutospacing="1" w:after="100" w:afterAutospacing="1"/>
    </w:pPr>
    <w:rPr>
      <w:rFonts w:eastAsia="Batang"/>
      <w:color w:val="000000"/>
    </w:rPr>
  </w:style>
  <w:style w:type="character" w:styleId="Emphasis">
    <w:name w:val="Emphasis"/>
    <w:uiPriority w:val="99"/>
    <w:qFormat/>
    <w:rsid w:val="00D375C2"/>
    <w:rPr>
      <w:rFonts w:cs="Times New Roman"/>
      <w:i/>
      <w:iCs/>
    </w:rPr>
  </w:style>
  <w:style w:type="paragraph" w:styleId="Caption">
    <w:name w:val="caption"/>
    <w:basedOn w:val="Normal"/>
    <w:next w:val="Normal"/>
    <w:uiPriority w:val="99"/>
    <w:qFormat/>
    <w:rsid w:val="00D375C2"/>
    <w:pPr>
      <w:widowControl w:val="0"/>
      <w:overflowPunct w:val="0"/>
      <w:adjustRightInd w:val="0"/>
      <w:spacing w:after="200"/>
    </w:pPr>
    <w:rPr>
      <w:rFonts w:ascii="Helvetica" w:eastAsia="Batang" w:hAnsi="Helvetica" w:cs="Helvetica"/>
      <w:b/>
      <w:bCs/>
      <w:color w:val="4F81BD"/>
      <w:kern w:val="28"/>
      <w:sz w:val="18"/>
      <w:szCs w:val="18"/>
    </w:rPr>
  </w:style>
  <w:style w:type="character" w:customStyle="1" w:styleId="FooterChar1">
    <w:name w:val="Footer Char1"/>
    <w:aliases w:val="Fusszeile Char1,Fusszeile1 Char1,Fusszeile2 Char1,Fusszeile3 Char1,Fusszeile4 Char1,Fusszeile5 Char1,Fusszeile6 Char1,Fusszeile7 Char1,Fusszeile11 Char1,Fusszeile21 Char1"/>
    <w:uiPriority w:val="99"/>
    <w:locked/>
    <w:rsid w:val="00D375C2"/>
    <w:rPr>
      <w:rFonts w:ascii="Helvetica" w:eastAsia="Batang" w:hAnsi="Helvetica" w:cs="Helvetica"/>
      <w:kern w:val="28"/>
      <w:lang w:val="en-US" w:eastAsia="en-US"/>
    </w:rPr>
  </w:style>
  <w:style w:type="character" w:customStyle="1" w:styleId="Heading4Char">
    <w:name w:val="Heading 4 Char"/>
    <w:aliases w:val="ASAPHeading 4 Char"/>
    <w:link w:val="Heading4"/>
    <w:rsid w:val="00D375C2"/>
    <w:rPr>
      <w:rFonts w:ascii="Arial" w:hAnsi="Arial"/>
      <w:b/>
      <w:sz w:val="22"/>
      <w:u w:val="single"/>
      <w:lang w:val="en-US" w:eastAsia="en-US"/>
    </w:rPr>
  </w:style>
  <w:style w:type="paragraph" w:styleId="NoSpacing">
    <w:name w:val="No Spacing"/>
    <w:uiPriority w:val="1"/>
    <w:qFormat/>
    <w:rsid w:val="00D375C2"/>
    <w:rPr>
      <w:rFonts w:ascii="Calibri" w:eastAsia="Calibri" w:hAnsi="Calibri"/>
      <w:sz w:val="22"/>
      <w:szCs w:val="22"/>
      <w:lang w:val="en-US" w:eastAsia="en-US"/>
    </w:rPr>
  </w:style>
  <w:style w:type="character" w:styleId="UnresolvedMention">
    <w:name w:val="Unresolved Mention"/>
    <w:uiPriority w:val="99"/>
    <w:semiHidden/>
    <w:unhideWhenUsed/>
    <w:rsid w:val="00AE6535"/>
    <w:rPr>
      <w:color w:val="605E5C"/>
      <w:shd w:val="clear" w:color="auto" w:fill="E1DFDD"/>
    </w:rPr>
  </w:style>
  <w:style w:type="character" w:customStyle="1" w:styleId="ListParagraphChar">
    <w:name w:val="List Paragraph Char"/>
    <w:link w:val="ListParagraph"/>
    <w:uiPriority w:val="34"/>
    <w:rsid w:val="00F52B81"/>
    <w:rPr>
      <w:kern w:val="1"/>
      <w:lang w:val="en-US" w:eastAsia="hi-IN" w:bidi="hi-IN"/>
    </w:rPr>
  </w:style>
  <w:style w:type="paragraph" w:styleId="Revision">
    <w:name w:val="Revision"/>
    <w:hidden/>
    <w:uiPriority w:val="99"/>
    <w:semiHidden/>
    <w:rsid w:val="00430894"/>
    <w:rPr>
      <w:sz w:val="24"/>
      <w:szCs w:val="24"/>
      <w:lang w:val="en-US" w:eastAsia="en-US"/>
    </w:rPr>
  </w:style>
  <w:style w:type="paragraph" w:customStyle="1" w:styleId="paragraph">
    <w:name w:val="paragraph"/>
    <w:basedOn w:val="Normal"/>
    <w:rsid w:val="008846B3"/>
    <w:pPr>
      <w:spacing w:before="100" w:beforeAutospacing="1" w:after="100" w:afterAutospacing="1"/>
    </w:pPr>
    <w:rPr>
      <w:lang w:val="en-IN" w:eastAsia="en-IN"/>
    </w:rPr>
  </w:style>
  <w:style w:type="character" w:customStyle="1" w:styleId="normaltextrun">
    <w:name w:val="normaltextrun"/>
    <w:rsid w:val="008846B3"/>
  </w:style>
  <w:style w:type="character" w:customStyle="1" w:styleId="eop">
    <w:name w:val="eop"/>
    <w:rsid w:val="008846B3"/>
  </w:style>
  <w:style w:type="character" w:customStyle="1" w:styleId="spellingerror">
    <w:name w:val="spellingerror"/>
    <w:rsid w:val="008846B3"/>
  </w:style>
  <w:style w:type="character" w:customStyle="1" w:styleId="MRPURSChar">
    <w:name w:val="MRP  URS Char"/>
    <w:basedOn w:val="Heading1Char"/>
    <w:link w:val="MRPURS"/>
    <w:locked/>
    <w:rsid w:val="00824DEF"/>
    <w:rPr>
      <w:rFonts w:ascii="Arial" w:eastAsiaTheme="majorEastAsia" w:hAnsi="Arial" w:cstheme="minorHAnsi"/>
      <w:b/>
      <w:bCs w:val="0"/>
      <w:caps w:val="0"/>
      <w:noProof/>
      <w:color w:val="000000" w:themeColor="text1"/>
      <w:sz w:val="32"/>
      <w:szCs w:val="32"/>
      <w:lang w:val="en-US" w:eastAsia="en-US"/>
    </w:rPr>
  </w:style>
  <w:style w:type="paragraph" w:customStyle="1" w:styleId="MRPURS">
    <w:name w:val="MRP  URS"/>
    <w:basedOn w:val="Heading1"/>
    <w:link w:val="MRPURSChar"/>
    <w:qFormat/>
    <w:rsid w:val="00824DEF"/>
    <w:pPr>
      <w:numPr>
        <w:numId w:val="0"/>
      </w:numPr>
      <w:tabs>
        <w:tab w:val="clear" w:pos="4809"/>
      </w:tabs>
      <w:spacing w:before="320"/>
    </w:pPr>
    <w:rPr>
      <w:rFonts w:ascii="Arial" w:eastAsiaTheme="majorEastAsia" w:hAnsi="Arial" w:cstheme="minorHAnsi"/>
      <w:bCs w:val="0"/>
      <w:caps w:val="0"/>
      <w:noProof w:val="0"/>
      <w:color w:val="000000" w:themeColor="text1"/>
      <w:sz w:val="32"/>
      <w:szCs w:val="32"/>
    </w:rPr>
  </w:style>
  <w:style w:type="paragraph" w:customStyle="1" w:styleId="TableParagraph">
    <w:name w:val="Table Paragraph"/>
    <w:basedOn w:val="Normal"/>
    <w:uiPriority w:val="1"/>
    <w:qFormat/>
    <w:rsid w:val="00B75BA1"/>
    <w:pPr>
      <w:widowControl w:val="0"/>
      <w:autoSpaceDE w:val="0"/>
      <w:autoSpaceDN w:val="0"/>
      <w:spacing w:line="191" w:lineRule="exact"/>
      <w:ind w:left="4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5290">
      <w:bodyDiv w:val="1"/>
      <w:marLeft w:val="0"/>
      <w:marRight w:val="0"/>
      <w:marTop w:val="0"/>
      <w:marBottom w:val="0"/>
      <w:divBdr>
        <w:top w:val="none" w:sz="0" w:space="0" w:color="auto"/>
        <w:left w:val="none" w:sz="0" w:space="0" w:color="auto"/>
        <w:bottom w:val="none" w:sz="0" w:space="0" w:color="auto"/>
        <w:right w:val="none" w:sz="0" w:space="0" w:color="auto"/>
      </w:divBdr>
    </w:div>
    <w:div w:id="34276392">
      <w:bodyDiv w:val="1"/>
      <w:marLeft w:val="0"/>
      <w:marRight w:val="0"/>
      <w:marTop w:val="0"/>
      <w:marBottom w:val="0"/>
      <w:divBdr>
        <w:top w:val="none" w:sz="0" w:space="0" w:color="auto"/>
        <w:left w:val="none" w:sz="0" w:space="0" w:color="auto"/>
        <w:bottom w:val="none" w:sz="0" w:space="0" w:color="auto"/>
        <w:right w:val="none" w:sz="0" w:space="0" w:color="auto"/>
      </w:divBdr>
    </w:div>
    <w:div w:id="64685944">
      <w:bodyDiv w:val="1"/>
      <w:marLeft w:val="0"/>
      <w:marRight w:val="0"/>
      <w:marTop w:val="0"/>
      <w:marBottom w:val="0"/>
      <w:divBdr>
        <w:top w:val="none" w:sz="0" w:space="0" w:color="auto"/>
        <w:left w:val="none" w:sz="0" w:space="0" w:color="auto"/>
        <w:bottom w:val="none" w:sz="0" w:space="0" w:color="auto"/>
        <w:right w:val="none" w:sz="0" w:space="0" w:color="auto"/>
      </w:divBdr>
    </w:div>
    <w:div w:id="79763225">
      <w:bodyDiv w:val="1"/>
      <w:marLeft w:val="0"/>
      <w:marRight w:val="0"/>
      <w:marTop w:val="0"/>
      <w:marBottom w:val="0"/>
      <w:divBdr>
        <w:top w:val="none" w:sz="0" w:space="0" w:color="auto"/>
        <w:left w:val="none" w:sz="0" w:space="0" w:color="auto"/>
        <w:bottom w:val="none" w:sz="0" w:space="0" w:color="auto"/>
        <w:right w:val="none" w:sz="0" w:space="0" w:color="auto"/>
      </w:divBdr>
    </w:div>
    <w:div w:id="97531267">
      <w:bodyDiv w:val="1"/>
      <w:marLeft w:val="0"/>
      <w:marRight w:val="0"/>
      <w:marTop w:val="0"/>
      <w:marBottom w:val="0"/>
      <w:divBdr>
        <w:top w:val="none" w:sz="0" w:space="0" w:color="auto"/>
        <w:left w:val="none" w:sz="0" w:space="0" w:color="auto"/>
        <w:bottom w:val="none" w:sz="0" w:space="0" w:color="auto"/>
        <w:right w:val="none" w:sz="0" w:space="0" w:color="auto"/>
      </w:divBdr>
    </w:div>
    <w:div w:id="117644218">
      <w:bodyDiv w:val="1"/>
      <w:marLeft w:val="0"/>
      <w:marRight w:val="0"/>
      <w:marTop w:val="0"/>
      <w:marBottom w:val="0"/>
      <w:divBdr>
        <w:top w:val="none" w:sz="0" w:space="0" w:color="auto"/>
        <w:left w:val="none" w:sz="0" w:space="0" w:color="auto"/>
        <w:bottom w:val="none" w:sz="0" w:space="0" w:color="auto"/>
        <w:right w:val="none" w:sz="0" w:space="0" w:color="auto"/>
      </w:divBdr>
    </w:div>
    <w:div w:id="129784236">
      <w:bodyDiv w:val="1"/>
      <w:marLeft w:val="0"/>
      <w:marRight w:val="0"/>
      <w:marTop w:val="0"/>
      <w:marBottom w:val="0"/>
      <w:divBdr>
        <w:top w:val="none" w:sz="0" w:space="0" w:color="auto"/>
        <w:left w:val="none" w:sz="0" w:space="0" w:color="auto"/>
        <w:bottom w:val="none" w:sz="0" w:space="0" w:color="auto"/>
        <w:right w:val="none" w:sz="0" w:space="0" w:color="auto"/>
      </w:divBdr>
    </w:div>
    <w:div w:id="148206483">
      <w:bodyDiv w:val="1"/>
      <w:marLeft w:val="0"/>
      <w:marRight w:val="0"/>
      <w:marTop w:val="0"/>
      <w:marBottom w:val="0"/>
      <w:divBdr>
        <w:top w:val="none" w:sz="0" w:space="0" w:color="auto"/>
        <w:left w:val="none" w:sz="0" w:space="0" w:color="auto"/>
        <w:bottom w:val="none" w:sz="0" w:space="0" w:color="auto"/>
        <w:right w:val="none" w:sz="0" w:space="0" w:color="auto"/>
      </w:divBdr>
    </w:div>
    <w:div w:id="181749970">
      <w:bodyDiv w:val="1"/>
      <w:marLeft w:val="0"/>
      <w:marRight w:val="0"/>
      <w:marTop w:val="0"/>
      <w:marBottom w:val="0"/>
      <w:divBdr>
        <w:top w:val="none" w:sz="0" w:space="0" w:color="auto"/>
        <w:left w:val="none" w:sz="0" w:space="0" w:color="auto"/>
        <w:bottom w:val="none" w:sz="0" w:space="0" w:color="auto"/>
        <w:right w:val="none" w:sz="0" w:space="0" w:color="auto"/>
      </w:divBdr>
    </w:div>
    <w:div w:id="199364829">
      <w:bodyDiv w:val="1"/>
      <w:marLeft w:val="0"/>
      <w:marRight w:val="0"/>
      <w:marTop w:val="0"/>
      <w:marBottom w:val="0"/>
      <w:divBdr>
        <w:top w:val="none" w:sz="0" w:space="0" w:color="auto"/>
        <w:left w:val="none" w:sz="0" w:space="0" w:color="auto"/>
        <w:bottom w:val="none" w:sz="0" w:space="0" w:color="auto"/>
        <w:right w:val="none" w:sz="0" w:space="0" w:color="auto"/>
      </w:divBdr>
    </w:div>
    <w:div w:id="204294037">
      <w:bodyDiv w:val="1"/>
      <w:marLeft w:val="0"/>
      <w:marRight w:val="0"/>
      <w:marTop w:val="0"/>
      <w:marBottom w:val="0"/>
      <w:divBdr>
        <w:top w:val="none" w:sz="0" w:space="0" w:color="auto"/>
        <w:left w:val="none" w:sz="0" w:space="0" w:color="auto"/>
        <w:bottom w:val="none" w:sz="0" w:space="0" w:color="auto"/>
        <w:right w:val="none" w:sz="0" w:space="0" w:color="auto"/>
      </w:divBdr>
    </w:div>
    <w:div w:id="225263272">
      <w:bodyDiv w:val="1"/>
      <w:marLeft w:val="0"/>
      <w:marRight w:val="0"/>
      <w:marTop w:val="0"/>
      <w:marBottom w:val="0"/>
      <w:divBdr>
        <w:top w:val="none" w:sz="0" w:space="0" w:color="auto"/>
        <w:left w:val="none" w:sz="0" w:space="0" w:color="auto"/>
        <w:bottom w:val="none" w:sz="0" w:space="0" w:color="auto"/>
        <w:right w:val="none" w:sz="0" w:space="0" w:color="auto"/>
      </w:divBdr>
    </w:div>
    <w:div w:id="231738672">
      <w:bodyDiv w:val="1"/>
      <w:marLeft w:val="0"/>
      <w:marRight w:val="0"/>
      <w:marTop w:val="0"/>
      <w:marBottom w:val="0"/>
      <w:divBdr>
        <w:top w:val="none" w:sz="0" w:space="0" w:color="auto"/>
        <w:left w:val="none" w:sz="0" w:space="0" w:color="auto"/>
        <w:bottom w:val="none" w:sz="0" w:space="0" w:color="auto"/>
        <w:right w:val="none" w:sz="0" w:space="0" w:color="auto"/>
      </w:divBdr>
    </w:div>
    <w:div w:id="300312274">
      <w:bodyDiv w:val="1"/>
      <w:marLeft w:val="0"/>
      <w:marRight w:val="0"/>
      <w:marTop w:val="0"/>
      <w:marBottom w:val="0"/>
      <w:divBdr>
        <w:top w:val="none" w:sz="0" w:space="0" w:color="auto"/>
        <w:left w:val="none" w:sz="0" w:space="0" w:color="auto"/>
        <w:bottom w:val="none" w:sz="0" w:space="0" w:color="auto"/>
        <w:right w:val="none" w:sz="0" w:space="0" w:color="auto"/>
      </w:divBdr>
    </w:div>
    <w:div w:id="378168859">
      <w:bodyDiv w:val="1"/>
      <w:marLeft w:val="0"/>
      <w:marRight w:val="0"/>
      <w:marTop w:val="0"/>
      <w:marBottom w:val="0"/>
      <w:divBdr>
        <w:top w:val="none" w:sz="0" w:space="0" w:color="auto"/>
        <w:left w:val="none" w:sz="0" w:space="0" w:color="auto"/>
        <w:bottom w:val="none" w:sz="0" w:space="0" w:color="auto"/>
        <w:right w:val="none" w:sz="0" w:space="0" w:color="auto"/>
      </w:divBdr>
    </w:div>
    <w:div w:id="395713133">
      <w:bodyDiv w:val="1"/>
      <w:marLeft w:val="0"/>
      <w:marRight w:val="0"/>
      <w:marTop w:val="0"/>
      <w:marBottom w:val="0"/>
      <w:divBdr>
        <w:top w:val="none" w:sz="0" w:space="0" w:color="auto"/>
        <w:left w:val="none" w:sz="0" w:space="0" w:color="auto"/>
        <w:bottom w:val="none" w:sz="0" w:space="0" w:color="auto"/>
        <w:right w:val="none" w:sz="0" w:space="0" w:color="auto"/>
      </w:divBdr>
    </w:div>
    <w:div w:id="432896059">
      <w:bodyDiv w:val="1"/>
      <w:marLeft w:val="0"/>
      <w:marRight w:val="0"/>
      <w:marTop w:val="0"/>
      <w:marBottom w:val="0"/>
      <w:divBdr>
        <w:top w:val="none" w:sz="0" w:space="0" w:color="auto"/>
        <w:left w:val="none" w:sz="0" w:space="0" w:color="auto"/>
        <w:bottom w:val="none" w:sz="0" w:space="0" w:color="auto"/>
        <w:right w:val="none" w:sz="0" w:space="0" w:color="auto"/>
      </w:divBdr>
    </w:div>
    <w:div w:id="438335796">
      <w:bodyDiv w:val="1"/>
      <w:marLeft w:val="0"/>
      <w:marRight w:val="0"/>
      <w:marTop w:val="0"/>
      <w:marBottom w:val="0"/>
      <w:divBdr>
        <w:top w:val="none" w:sz="0" w:space="0" w:color="auto"/>
        <w:left w:val="none" w:sz="0" w:space="0" w:color="auto"/>
        <w:bottom w:val="none" w:sz="0" w:space="0" w:color="auto"/>
        <w:right w:val="none" w:sz="0" w:space="0" w:color="auto"/>
      </w:divBdr>
    </w:div>
    <w:div w:id="452333177">
      <w:bodyDiv w:val="1"/>
      <w:marLeft w:val="0"/>
      <w:marRight w:val="0"/>
      <w:marTop w:val="0"/>
      <w:marBottom w:val="0"/>
      <w:divBdr>
        <w:top w:val="none" w:sz="0" w:space="0" w:color="auto"/>
        <w:left w:val="none" w:sz="0" w:space="0" w:color="auto"/>
        <w:bottom w:val="none" w:sz="0" w:space="0" w:color="auto"/>
        <w:right w:val="none" w:sz="0" w:space="0" w:color="auto"/>
      </w:divBdr>
    </w:div>
    <w:div w:id="464468207">
      <w:bodyDiv w:val="1"/>
      <w:marLeft w:val="0"/>
      <w:marRight w:val="0"/>
      <w:marTop w:val="0"/>
      <w:marBottom w:val="0"/>
      <w:divBdr>
        <w:top w:val="none" w:sz="0" w:space="0" w:color="auto"/>
        <w:left w:val="none" w:sz="0" w:space="0" w:color="auto"/>
        <w:bottom w:val="none" w:sz="0" w:space="0" w:color="auto"/>
        <w:right w:val="none" w:sz="0" w:space="0" w:color="auto"/>
      </w:divBdr>
    </w:div>
    <w:div w:id="490678913">
      <w:bodyDiv w:val="1"/>
      <w:marLeft w:val="0"/>
      <w:marRight w:val="0"/>
      <w:marTop w:val="0"/>
      <w:marBottom w:val="0"/>
      <w:divBdr>
        <w:top w:val="none" w:sz="0" w:space="0" w:color="auto"/>
        <w:left w:val="none" w:sz="0" w:space="0" w:color="auto"/>
        <w:bottom w:val="none" w:sz="0" w:space="0" w:color="auto"/>
        <w:right w:val="none" w:sz="0" w:space="0" w:color="auto"/>
      </w:divBdr>
    </w:div>
    <w:div w:id="528372453">
      <w:bodyDiv w:val="1"/>
      <w:marLeft w:val="0"/>
      <w:marRight w:val="0"/>
      <w:marTop w:val="0"/>
      <w:marBottom w:val="0"/>
      <w:divBdr>
        <w:top w:val="none" w:sz="0" w:space="0" w:color="auto"/>
        <w:left w:val="none" w:sz="0" w:space="0" w:color="auto"/>
        <w:bottom w:val="none" w:sz="0" w:space="0" w:color="auto"/>
        <w:right w:val="none" w:sz="0" w:space="0" w:color="auto"/>
      </w:divBdr>
    </w:div>
    <w:div w:id="535583039">
      <w:bodyDiv w:val="1"/>
      <w:marLeft w:val="0"/>
      <w:marRight w:val="0"/>
      <w:marTop w:val="0"/>
      <w:marBottom w:val="0"/>
      <w:divBdr>
        <w:top w:val="none" w:sz="0" w:space="0" w:color="auto"/>
        <w:left w:val="none" w:sz="0" w:space="0" w:color="auto"/>
        <w:bottom w:val="none" w:sz="0" w:space="0" w:color="auto"/>
        <w:right w:val="none" w:sz="0" w:space="0" w:color="auto"/>
      </w:divBdr>
    </w:div>
    <w:div w:id="541524501">
      <w:bodyDiv w:val="1"/>
      <w:marLeft w:val="0"/>
      <w:marRight w:val="0"/>
      <w:marTop w:val="0"/>
      <w:marBottom w:val="0"/>
      <w:divBdr>
        <w:top w:val="none" w:sz="0" w:space="0" w:color="auto"/>
        <w:left w:val="none" w:sz="0" w:space="0" w:color="auto"/>
        <w:bottom w:val="none" w:sz="0" w:space="0" w:color="auto"/>
        <w:right w:val="none" w:sz="0" w:space="0" w:color="auto"/>
      </w:divBdr>
    </w:div>
    <w:div w:id="584920174">
      <w:bodyDiv w:val="1"/>
      <w:marLeft w:val="0"/>
      <w:marRight w:val="0"/>
      <w:marTop w:val="0"/>
      <w:marBottom w:val="0"/>
      <w:divBdr>
        <w:top w:val="none" w:sz="0" w:space="0" w:color="auto"/>
        <w:left w:val="none" w:sz="0" w:space="0" w:color="auto"/>
        <w:bottom w:val="none" w:sz="0" w:space="0" w:color="auto"/>
        <w:right w:val="none" w:sz="0" w:space="0" w:color="auto"/>
      </w:divBdr>
    </w:div>
    <w:div w:id="603683806">
      <w:bodyDiv w:val="1"/>
      <w:marLeft w:val="0"/>
      <w:marRight w:val="0"/>
      <w:marTop w:val="0"/>
      <w:marBottom w:val="0"/>
      <w:divBdr>
        <w:top w:val="none" w:sz="0" w:space="0" w:color="auto"/>
        <w:left w:val="none" w:sz="0" w:space="0" w:color="auto"/>
        <w:bottom w:val="none" w:sz="0" w:space="0" w:color="auto"/>
        <w:right w:val="none" w:sz="0" w:space="0" w:color="auto"/>
      </w:divBdr>
    </w:div>
    <w:div w:id="604575303">
      <w:bodyDiv w:val="1"/>
      <w:marLeft w:val="0"/>
      <w:marRight w:val="0"/>
      <w:marTop w:val="0"/>
      <w:marBottom w:val="0"/>
      <w:divBdr>
        <w:top w:val="none" w:sz="0" w:space="0" w:color="auto"/>
        <w:left w:val="none" w:sz="0" w:space="0" w:color="auto"/>
        <w:bottom w:val="none" w:sz="0" w:space="0" w:color="auto"/>
        <w:right w:val="none" w:sz="0" w:space="0" w:color="auto"/>
      </w:divBdr>
    </w:div>
    <w:div w:id="629171278">
      <w:bodyDiv w:val="1"/>
      <w:marLeft w:val="0"/>
      <w:marRight w:val="0"/>
      <w:marTop w:val="0"/>
      <w:marBottom w:val="0"/>
      <w:divBdr>
        <w:top w:val="none" w:sz="0" w:space="0" w:color="auto"/>
        <w:left w:val="none" w:sz="0" w:space="0" w:color="auto"/>
        <w:bottom w:val="none" w:sz="0" w:space="0" w:color="auto"/>
        <w:right w:val="none" w:sz="0" w:space="0" w:color="auto"/>
      </w:divBdr>
    </w:div>
    <w:div w:id="636184612">
      <w:bodyDiv w:val="1"/>
      <w:marLeft w:val="0"/>
      <w:marRight w:val="0"/>
      <w:marTop w:val="0"/>
      <w:marBottom w:val="0"/>
      <w:divBdr>
        <w:top w:val="none" w:sz="0" w:space="0" w:color="auto"/>
        <w:left w:val="none" w:sz="0" w:space="0" w:color="auto"/>
        <w:bottom w:val="none" w:sz="0" w:space="0" w:color="auto"/>
        <w:right w:val="none" w:sz="0" w:space="0" w:color="auto"/>
      </w:divBdr>
    </w:div>
    <w:div w:id="649405924">
      <w:bodyDiv w:val="1"/>
      <w:marLeft w:val="0"/>
      <w:marRight w:val="0"/>
      <w:marTop w:val="0"/>
      <w:marBottom w:val="0"/>
      <w:divBdr>
        <w:top w:val="none" w:sz="0" w:space="0" w:color="auto"/>
        <w:left w:val="none" w:sz="0" w:space="0" w:color="auto"/>
        <w:bottom w:val="none" w:sz="0" w:space="0" w:color="auto"/>
        <w:right w:val="none" w:sz="0" w:space="0" w:color="auto"/>
      </w:divBdr>
    </w:div>
    <w:div w:id="696388769">
      <w:bodyDiv w:val="1"/>
      <w:marLeft w:val="0"/>
      <w:marRight w:val="0"/>
      <w:marTop w:val="0"/>
      <w:marBottom w:val="0"/>
      <w:divBdr>
        <w:top w:val="none" w:sz="0" w:space="0" w:color="auto"/>
        <w:left w:val="none" w:sz="0" w:space="0" w:color="auto"/>
        <w:bottom w:val="none" w:sz="0" w:space="0" w:color="auto"/>
        <w:right w:val="none" w:sz="0" w:space="0" w:color="auto"/>
      </w:divBdr>
    </w:div>
    <w:div w:id="700935119">
      <w:bodyDiv w:val="1"/>
      <w:marLeft w:val="0"/>
      <w:marRight w:val="0"/>
      <w:marTop w:val="0"/>
      <w:marBottom w:val="0"/>
      <w:divBdr>
        <w:top w:val="none" w:sz="0" w:space="0" w:color="auto"/>
        <w:left w:val="none" w:sz="0" w:space="0" w:color="auto"/>
        <w:bottom w:val="none" w:sz="0" w:space="0" w:color="auto"/>
        <w:right w:val="none" w:sz="0" w:space="0" w:color="auto"/>
      </w:divBdr>
    </w:div>
    <w:div w:id="715541057">
      <w:bodyDiv w:val="1"/>
      <w:marLeft w:val="0"/>
      <w:marRight w:val="0"/>
      <w:marTop w:val="0"/>
      <w:marBottom w:val="0"/>
      <w:divBdr>
        <w:top w:val="none" w:sz="0" w:space="0" w:color="auto"/>
        <w:left w:val="none" w:sz="0" w:space="0" w:color="auto"/>
        <w:bottom w:val="none" w:sz="0" w:space="0" w:color="auto"/>
        <w:right w:val="none" w:sz="0" w:space="0" w:color="auto"/>
      </w:divBdr>
      <w:divsChild>
        <w:div w:id="67770167">
          <w:marLeft w:val="0"/>
          <w:marRight w:val="0"/>
          <w:marTop w:val="0"/>
          <w:marBottom w:val="0"/>
          <w:divBdr>
            <w:top w:val="none" w:sz="0" w:space="0" w:color="auto"/>
            <w:left w:val="none" w:sz="0" w:space="0" w:color="auto"/>
            <w:bottom w:val="none" w:sz="0" w:space="0" w:color="auto"/>
            <w:right w:val="none" w:sz="0" w:space="0" w:color="auto"/>
          </w:divBdr>
        </w:div>
      </w:divsChild>
    </w:div>
    <w:div w:id="725110988">
      <w:bodyDiv w:val="1"/>
      <w:marLeft w:val="0"/>
      <w:marRight w:val="0"/>
      <w:marTop w:val="0"/>
      <w:marBottom w:val="0"/>
      <w:divBdr>
        <w:top w:val="none" w:sz="0" w:space="0" w:color="auto"/>
        <w:left w:val="none" w:sz="0" w:space="0" w:color="auto"/>
        <w:bottom w:val="none" w:sz="0" w:space="0" w:color="auto"/>
        <w:right w:val="none" w:sz="0" w:space="0" w:color="auto"/>
      </w:divBdr>
    </w:div>
    <w:div w:id="730546339">
      <w:bodyDiv w:val="1"/>
      <w:marLeft w:val="0"/>
      <w:marRight w:val="0"/>
      <w:marTop w:val="0"/>
      <w:marBottom w:val="0"/>
      <w:divBdr>
        <w:top w:val="none" w:sz="0" w:space="0" w:color="auto"/>
        <w:left w:val="none" w:sz="0" w:space="0" w:color="auto"/>
        <w:bottom w:val="none" w:sz="0" w:space="0" w:color="auto"/>
        <w:right w:val="none" w:sz="0" w:space="0" w:color="auto"/>
      </w:divBdr>
    </w:div>
    <w:div w:id="743990928">
      <w:bodyDiv w:val="1"/>
      <w:marLeft w:val="0"/>
      <w:marRight w:val="0"/>
      <w:marTop w:val="0"/>
      <w:marBottom w:val="0"/>
      <w:divBdr>
        <w:top w:val="none" w:sz="0" w:space="0" w:color="auto"/>
        <w:left w:val="none" w:sz="0" w:space="0" w:color="auto"/>
        <w:bottom w:val="none" w:sz="0" w:space="0" w:color="auto"/>
        <w:right w:val="none" w:sz="0" w:space="0" w:color="auto"/>
      </w:divBdr>
    </w:div>
    <w:div w:id="752971806">
      <w:bodyDiv w:val="1"/>
      <w:marLeft w:val="0"/>
      <w:marRight w:val="0"/>
      <w:marTop w:val="0"/>
      <w:marBottom w:val="0"/>
      <w:divBdr>
        <w:top w:val="none" w:sz="0" w:space="0" w:color="auto"/>
        <w:left w:val="none" w:sz="0" w:space="0" w:color="auto"/>
        <w:bottom w:val="none" w:sz="0" w:space="0" w:color="auto"/>
        <w:right w:val="none" w:sz="0" w:space="0" w:color="auto"/>
      </w:divBdr>
    </w:div>
    <w:div w:id="797336181">
      <w:bodyDiv w:val="1"/>
      <w:marLeft w:val="0"/>
      <w:marRight w:val="0"/>
      <w:marTop w:val="0"/>
      <w:marBottom w:val="0"/>
      <w:divBdr>
        <w:top w:val="none" w:sz="0" w:space="0" w:color="auto"/>
        <w:left w:val="none" w:sz="0" w:space="0" w:color="auto"/>
        <w:bottom w:val="none" w:sz="0" w:space="0" w:color="auto"/>
        <w:right w:val="none" w:sz="0" w:space="0" w:color="auto"/>
      </w:divBdr>
    </w:div>
    <w:div w:id="816146291">
      <w:bodyDiv w:val="1"/>
      <w:marLeft w:val="0"/>
      <w:marRight w:val="0"/>
      <w:marTop w:val="0"/>
      <w:marBottom w:val="0"/>
      <w:divBdr>
        <w:top w:val="none" w:sz="0" w:space="0" w:color="auto"/>
        <w:left w:val="none" w:sz="0" w:space="0" w:color="auto"/>
        <w:bottom w:val="none" w:sz="0" w:space="0" w:color="auto"/>
        <w:right w:val="none" w:sz="0" w:space="0" w:color="auto"/>
      </w:divBdr>
    </w:div>
    <w:div w:id="818696017">
      <w:bodyDiv w:val="1"/>
      <w:marLeft w:val="0"/>
      <w:marRight w:val="0"/>
      <w:marTop w:val="0"/>
      <w:marBottom w:val="0"/>
      <w:divBdr>
        <w:top w:val="none" w:sz="0" w:space="0" w:color="auto"/>
        <w:left w:val="none" w:sz="0" w:space="0" w:color="auto"/>
        <w:bottom w:val="none" w:sz="0" w:space="0" w:color="auto"/>
        <w:right w:val="none" w:sz="0" w:space="0" w:color="auto"/>
      </w:divBdr>
    </w:div>
    <w:div w:id="820346023">
      <w:bodyDiv w:val="1"/>
      <w:marLeft w:val="0"/>
      <w:marRight w:val="0"/>
      <w:marTop w:val="0"/>
      <w:marBottom w:val="0"/>
      <w:divBdr>
        <w:top w:val="none" w:sz="0" w:space="0" w:color="auto"/>
        <w:left w:val="none" w:sz="0" w:space="0" w:color="auto"/>
        <w:bottom w:val="none" w:sz="0" w:space="0" w:color="auto"/>
        <w:right w:val="none" w:sz="0" w:space="0" w:color="auto"/>
      </w:divBdr>
    </w:div>
    <w:div w:id="822625371">
      <w:bodyDiv w:val="1"/>
      <w:marLeft w:val="0"/>
      <w:marRight w:val="0"/>
      <w:marTop w:val="0"/>
      <w:marBottom w:val="0"/>
      <w:divBdr>
        <w:top w:val="none" w:sz="0" w:space="0" w:color="auto"/>
        <w:left w:val="none" w:sz="0" w:space="0" w:color="auto"/>
        <w:bottom w:val="none" w:sz="0" w:space="0" w:color="auto"/>
        <w:right w:val="none" w:sz="0" w:space="0" w:color="auto"/>
      </w:divBdr>
    </w:div>
    <w:div w:id="824051600">
      <w:bodyDiv w:val="1"/>
      <w:marLeft w:val="0"/>
      <w:marRight w:val="0"/>
      <w:marTop w:val="0"/>
      <w:marBottom w:val="0"/>
      <w:divBdr>
        <w:top w:val="none" w:sz="0" w:space="0" w:color="auto"/>
        <w:left w:val="none" w:sz="0" w:space="0" w:color="auto"/>
        <w:bottom w:val="none" w:sz="0" w:space="0" w:color="auto"/>
        <w:right w:val="none" w:sz="0" w:space="0" w:color="auto"/>
      </w:divBdr>
    </w:div>
    <w:div w:id="824315849">
      <w:bodyDiv w:val="1"/>
      <w:marLeft w:val="0"/>
      <w:marRight w:val="0"/>
      <w:marTop w:val="0"/>
      <w:marBottom w:val="0"/>
      <w:divBdr>
        <w:top w:val="none" w:sz="0" w:space="0" w:color="auto"/>
        <w:left w:val="none" w:sz="0" w:space="0" w:color="auto"/>
        <w:bottom w:val="none" w:sz="0" w:space="0" w:color="auto"/>
        <w:right w:val="none" w:sz="0" w:space="0" w:color="auto"/>
      </w:divBdr>
    </w:div>
    <w:div w:id="839083737">
      <w:bodyDiv w:val="1"/>
      <w:marLeft w:val="0"/>
      <w:marRight w:val="0"/>
      <w:marTop w:val="0"/>
      <w:marBottom w:val="0"/>
      <w:divBdr>
        <w:top w:val="none" w:sz="0" w:space="0" w:color="auto"/>
        <w:left w:val="none" w:sz="0" w:space="0" w:color="auto"/>
        <w:bottom w:val="none" w:sz="0" w:space="0" w:color="auto"/>
        <w:right w:val="none" w:sz="0" w:space="0" w:color="auto"/>
      </w:divBdr>
    </w:div>
    <w:div w:id="845022300">
      <w:bodyDiv w:val="1"/>
      <w:marLeft w:val="0"/>
      <w:marRight w:val="0"/>
      <w:marTop w:val="0"/>
      <w:marBottom w:val="0"/>
      <w:divBdr>
        <w:top w:val="none" w:sz="0" w:space="0" w:color="auto"/>
        <w:left w:val="none" w:sz="0" w:space="0" w:color="auto"/>
        <w:bottom w:val="none" w:sz="0" w:space="0" w:color="auto"/>
        <w:right w:val="none" w:sz="0" w:space="0" w:color="auto"/>
      </w:divBdr>
    </w:div>
    <w:div w:id="860896374">
      <w:bodyDiv w:val="1"/>
      <w:marLeft w:val="0"/>
      <w:marRight w:val="0"/>
      <w:marTop w:val="0"/>
      <w:marBottom w:val="0"/>
      <w:divBdr>
        <w:top w:val="none" w:sz="0" w:space="0" w:color="auto"/>
        <w:left w:val="none" w:sz="0" w:space="0" w:color="auto"/>
        <w:bottom w:val="none" w:sz="0" w:space="0" w:color="auto"/>
        <w:right w:val="none" w:sz="0" w:space="0" w:color="auto"/>
      </w:divBdr>
    </w:div>
    <w:div w:id="888999824">
      <w:bodyDiv w:val="1"/>
      <w:marLeft w:val="0"/>
      <w:marRight w:val="0"/>
      <w:marTop w:val="0"/>
      <w:marBottom w:val="0"/>
      <w:divBdr>
        <w:top w:val="none" w:sz="0" w:space="0" w:color="auto"/>
        <w:left w:val="none" w:sz="0" w:space="0" w:color="auto"/>
        <w:bottom w:val="none" w:sz="0" w:space="0" w:color="auto"/>
        <w:right w:val="none" w:sz="0" w:space="0" w:color="auto"/>
      </w:divBdr>
    </w:div>
    <w:div w:id="893542851">
      <w:bodyDiv w:val="1"/>
      <w:marLeft w:val="0"/>
      <w:marRight w:val="0"/>
      <w:marTop w:val="0"/>
      <w:marBottom w:val="0"/>
      <w:divBdr>
        <w:top w:val="none" w:sz="0" w:space="0" w:color="auto"/>
        <w:left w:val="none" w:sz="0" w:space="0" w:color="auto"/>
        <w:bottom w:val="none" w:sz="0" w:space="0" w:color="auto"/>
        <w:right w:val="none" w:sz="0" w:space="0" w:color="auto"/>
      </w:divBdr>
    </w:div>
    <w:div w:id="903217554">
      <w:bodyDiv w:val="1"/>
      <w:marLeft w:val="0"/>
      <w:marRight w:val="0"/>
      <w:marTop w:val="0"/>
      <w:marBottom w:val="0"/>
      <w:divBdr>
        <w:top w:val="none" w:sz="0" w:space="0" w:color="auto"/>
        <w:left w:val="none" w:sz="0" w:space="0" w:color="auto"/>
        <w:bottom w:val="none" w:sz="0" w:space="0" w:color="auto"/>
        <w:right w:val="none" w:sz="0" w:space="0" w:color="auto"/>
      </w:divBdr>
    </w:div>
    <w:div w:id="909774463">
      <w:bodyDiv w:val="1"/>
      <w:marLeft w:val="0"/>
      <w:marRight w:val="0"/>
      <w:marTop w:val="0"/>
      <w:marBottom w:val="0"/>
      <w:divBdr>
        <w:top w:val="none" w:sz="0" w:space="0" w:color="auto"/>
        <w:left w:val="none" w:sz="0" w:space="0" w:color="auto"/>
        <w:bottom w:val="none" w:sz="0" w:space="0" w:color="auto"/>
        <w:right w:val="none" w:sz="0" w:space="0" w:color="auto"/>
      </w:divBdr>
      <w:divsChild>
        <w:div w:id="30540695">
          <w:marLeft w:val="547"/>
          <w:marRight w:val="0"/>
          <w:marTop w:val="0"/>
          <w:marBottom w:val="0"/>
          <w:divBdr>
            <w:top w:val="none" w:sz="0" w:space="0" w:color="auto"/>
            <w:left w:val="none" w:sz="0" w:space="0" w:color="auto"/>
            <w:bottom w:val="none" w:sz="0" w:space="0" w:color="auto"/>
            <w:right w:val="none" w:sz="0" w:space="0" w:color="auto"/>
          </w:divBdr>
        </w:div>
        <w:div w:id="212350805">
          <w:marLeft w:val="1800"/>
          <w:marRight w:val="0"/>
          <w:marTop w:val="0"/>
          <w:marBottom w:val="0"/>
          <w:divBdr>
            <w:top w:val="none" w:sz="0" w:space="0" w:color="auto"/>
            <w:left w:val="none" w:sz="0" w:space="0" w:color="auto"/>
            <w:bottom w:val="none" w:sz="0" w:space="0" w:color="auto"/>
            <w:right w:val="none" w:sz="0" w:space="0" w:color="auto"/>
          </w:divBdr>
        </w:div>
        <w:div w:id="448554914">
          <w:marLeft w:val="1800"/>
          <w:marRight w:val="0"/>
          <w:marTop w:val="0"/>
          <w:marBottom w:val="0"/>
          <w:divBdr>
            <w:top w:val="none" w:sz="0" w:space="0" w:color="auto"/>
            <w:left w:val="none" w:sz="0" w:space="0" w:color="auto"/>
            <w:bottom w:val="none" w:sz="0" w:space="0" w:color="auto"/>
            <w:right w:val="none" w:sz="0" w:space="0" w:color="auto"/>
          </w:divBdr>
        </w:div>
        <w:div w:id="570314378">
          <w:marLeft w:val="1166"/>
          <w:marRight w:val="0"/>
          <w:marTop w:val="0"/>
          <w:marBottom w:val="0"/>
          <w:divBdr>
            <w:top w:val="none" w:sz="0" w:space="0" w:color="auto"/>
            <w:left w:val="none" w:sz="0" w:space="0" w:color="auto"/>
            <w:bottom w:val="none" w:sz="0" w:space="0" w:color="auto"/>
            <w:right w:val="none" w:sz="0" w:space="0" w:color="auto"/>
          </w:divBdr>
        </w:div>
        <w:div w:id="617296940">
          <w:marLeft w:val="547"/>
          <w:marRight w:val="0"/>
          <w:marTop w:val="0"/>
          <w:marBottom w:val="0"/>
          <w:divBdr>
            <w:top w:val="none" w:sz="0" w:space="0" w:color="auto"/>
            <w:left w:val="none" w:sz="0" w:space="0" w:color="auto"/>
            <w:bottom w:val="none" w:sz="0" w:space="0" w:color="auto"/>
            <w:right w:val="none" w:sz="0" w:space="0" w:color="auto"/>
          </w:divBdr>
        </w:div>
        <w:div w:id="823542576">
          <w:marLeft w:val="547"/>
          <w:marRight w:val="0"/>
          <w:marTop w:val="0"/>
          <w:marBottom w:val="0"/>
          <w:divBdr>
            <w:top w:val="none" w:sz="0" w:space="0" w:color="auto"/>
            <w:left w:val="none" w:sz="0" w:space="0" w:color="auto"/>
            <w:bottom w:val="none" w:sz="0" w:space="0" w:color="auto"/>
            <w:right w:val="none" w:sz="0" w:space="0" w:color="auto"/>
          </w:divBdr>
        </w:div>
        <w:div w:id="868489522">
          <w:marLeft w:val="1800"/>
          <w:marRight w:val="0"/>
          <w:marTop w:val="0"/>
          <w:marBottom w:val="0"/>
          <w:divBdr>
            <w:top w:val="none" w:sz="0" w:space="0" w:color="auto"/>
            <w:left w:val="none" w:sz="0" w:space="0" w:color="auto"/>
            <w:bottom w:val="none" w:sz="0" w:space="0" w:color="auto"/>
            <w:right w:val="none" w:sz="0" w:space="0" w:color="auto"/>
          </w:divBdr>
        </w:div>
        <w:div w:id="893006312">
          <w:marLeft w:val="1800"/>
          <w:marRight w:val="0"/>
          <w:marTop w:val="0"/>
          <w:marBottom w:val="0"/>
          <w:divBdr>
            <w:top w:val="none" w:sz="0" w:space="0" w:color="auto"/>
            <w:left w:val="none" w:sz="0" w:space="0" w:color="auto"/>
            <w:bottom w:val="none" w:sz="0" w:space="0" w:color="auto"/>
            <w:right w:val="none" w:sz="0" w:space="0" w:color="auto"/>
          </w:divBdr>
        </w:div>
        <w:div w:id="1101536289">
          <w:marLeft w:val="1800"/>
          <w:marRight w:val="0"/>
          <w:marTop w:val="0"/>
          <w:marBottom w:val="0"/>
          <w:divBdr>
            <w:top w:val="none" w:sz="0" w:space="0" w:color="auto"/>
            <w:left w:val="none" w:sz="0" w:space="0" w:color="auto"/>
            <w:bottom w:val="none" w:sz="0" w:space="0" w:color="auto"/>
            <w:right w:val="none" w:sz="0" w:space="0" w:color="auto"/>
          </w:divBdr>
        </w:div>
        <w:div w:id="1460297581">
          <w:marLeft w:val="1166"/>
          <w:marRight w:val="0"/>
          <w:marTop w:val="0"/>
          <w:marBottom w:val="0"/>
          <w:divBdr>
            <w:top w:val="none" w:sz="0" w:space="0" w:color="auto"/>
            <w:left w:val="none" w:sz="0" w:space="0" w:color="auto"/>
            <w:bottom w:val="none" w:sz="0" w:space="0" w:color="auto"/>
            <w:right w:val="none" w:sz="0" w:space="0" w:color="auto"/>
          </w:divBdr>
        </w:div>
      </w:divsChild>
    </w:div>
    <w:div w:id="912085932">
      <w:bodyDiv w:val="1"/>
      <w:marLeft w:val="0"/>
      <w:marRight w:val="0"/>
      <w:marTop w:val="0"/>
      <w:marBottom w:val="0"/>
      <w:divBdr>
        <w:top w:val="none" w:sz="0" w:space="0" w:color="auto"/>
        <w:left w:val="none" w:sz="0" w:space="0" w:color="auto"/>
        <w:bottom w:val="none" w:sz="0" w:space="0" w:color="auto"/>
        <w:right w:val="none" w:sz="0" w:space="0" w:color="auto"/>
      </w:divBdr>
    </w:div>
    <w:div w:id="934871902">
      <w:bodyDiv w:val="1"/>
      <w:marLeft w:val="0"/>
      <w:marRight w:val="0"/>
      <w:marTop w:val="0"/>
      <w:marBottom w:val="0"/>
      <w:divBdr>
        <w:top w:val="none" w:sz="0" w:space="0" w:color="auto"/>
        <w:left w:val="none" w:sz="0" w:space="0" w:color="auto"/>
        <w:bottom w:val="none" w:sz="0" w:space="0" w:color="auto"/>
        <w:right w:val="none" w:sz="0" w:space="0" w:color="auto"/>
      </w:divBdr>
    </w:div>
    <w:div w:id="961888931">
      <w:bodyDiv w:val="1"/>
      <w:marLeft w:val="0"/>
      <w:marRight w:val="0"/>
      <w:marTop w:val="0"/>
      <w:marBottom w:val="0"/>
      <w:divBdr>
        <w:top w:val="none" w:sz="0" w:space="0" w:color="auto"/>
        <w:left w:val="none" w:sz="0" w:space="0" w:color="auto"/>
        <w:bottom w:val="none" w:sz="0" w:space="0" w:color="auto"/>
        <w:right w:val="none" w:sz="0" w:space="0" w:color="auto"/>
      </w:divBdr>
    </w:div>
    <w:div w:id="1037969790">
      <w:bodyDiv w:val="1"/>
      <w:marLeft w:val="0"/>
      <w:marRight w:val="0"/>
      <w:marTop w:val="0"/>
      <w:marBottom w:val="0"/>
      <w:divBdr>
        <w:top w:val="none" w:sz="0" w:space="0" w:color="auto"/>
        <w:left w:val="none" w:sz="0" w:space="0" w:color="auto"/>
        <w:bottom w:val="none" w:sz="0" w:space="0" w:color="auto"/>
        <w:right w:val="none" w:sz="0" w:space="0" w:color="auto"/>
      </w:divBdr>
    </w:div>
    <w:div w:id="1050882861">
      <w:bodyDiv w:val="1"/>
      <w:marLeft w:val="0"/>
      <w:marRight w:val="0"/>
      <w:marTop w:val="0"/>
      <w:marBottom w:val="0"/>
      <w:divBdr>
        <w:top w:val="none" w:sz="0" w:space="0" w:color="auto"/>
        <w:left w:val="none" w:sz="0" w:space="0" w:color="auto"/>
        <w:bottom w:val="none" w:sz="0" w:space="0" w:color="auto"/>
        <w:right w:val="none" w:sz="0" w:space="0" w:color="auto"/>
      </w:divBdr>
    </w:div>
    <w:div w:id="1051227628">
      <w:bodyDiv w:val="1"/>
      <w:marLeft w:val="0"/>
      <w:marRight w:val="0"/>
      <w:marTop w:val="0"/>
      <w:marBottom w:val="0"/>
      <w:divBdr>
        <w:top w:val="none" w:sz="0" w:space="0" w:color="auto"/>
        <w:left w:val="none" w:sz="0" w:space="0" w:color="auto"/>
        <w:bottom w:val="none" w:sz="0" w:space="0" w:color="auto"/>
        <w:right w:val="none" w:sz="0" w:space="0" w:color="auto"/>
      </w:divBdr>
    </w:div>
    <w:div w:id="1066609966">
      <w:bodyDiv w:val="1"/>
      <w:marLeft w:val="0"/>
      <w:marRight w:val="0"/>
      <w:marTop w:val="0"/>
      <w:marBottom w:val="0"/>
      <w:divBdr>
        <w:top w:val="none" w:sz="0" w:space="0" w:color="auto"/>
        <w:left w:val="none" w:sz="0" w:space="0" w:color="auto"/>
        <w:bottom w:val="none" w:sz="0" w:space="0" w:color="auto"/>
        <w:right w:val="none" w:sz="0" w:space="0" w:color="auto"/>
      </w:divBdr>
    </w:div>
    <w:div w:id="1066759576">
      <w:bodyDiv w:val="1"/>
      <w:marLeft w:val="0"/>
      <w:marRight w:val="0"/>
      <w:marTop w:val="0"/>
      <w:marBottom w:val="0"/>
      <w:divBdr>
        <w:top w:val="none" w:sz="0" w:space="0" w:color="auto"/>
        <w:left w:val="none" w:sz="0" w:space="0" w:color="auto"/>
        <w:bottom w:val="none" w:sz="0" w:space="0" w:color="auto"/>
        <w:right w:val="none" w:sz="0" w:space="0" w:color="auto"/>
      </w:divBdr>
    </w:div>
    <w:div w:id="1112556574">
      <w:bodyDiv w:val="1"/>
      <w:marLeft w:val="0"/>
      <w:marRight w:val="0"/>
      <w:marTop w:val="0"/>
      <w:marBottom w:val="0"/>
      <w:divBdr>
        <w:top w:val="none" w:sz="0" w:space="0" w:color="auto"/>
        <w:left w:val="none" w:sz="0" w:space="0" w:color="auto"/>
        <w:bottom w:val="none" w:sz="0" w:space="0" w:color="auto"/>
        <w:right w:val="none" w:sz="0" w:space="0" w:color="auto"/>
      </w:divBdr>
    </w:div>
    <w:div w:id="1141651416">
      <w:bodyDiv w:val="1"/>
      <w:marLeft w:val="0"/>
      <w:marRight w:val="0"/>
      <w:marTop w:val="0"/>
      <w:marBottom w:val="0"/>
      <w:divBdr>
        <w:top w:val="none" w:sz="0" w:space="0" w:color="auto"/>
        <w:left w:val="none" w:sz="0" w:space="0" w:color="auto"/>
        <w:bottom w:val="none" w:sz="0" w:space="0" w:color="auto"/>
        <w:right w:val="none" w:sz="0" w:space="0" w:color="auto"/>
      </w:divBdr>
    </w:div>
    <w:div w:id="1141652752">
      <w:bodyDiv w:val="1"/>
      <w:marLeft w:val="0"/>
      <w:marRight w:val="0"/>
      <w:marTop w:val="0"/>
      <w:marBottom w:val="0"/>
      <w:divBdr>
        <w:top w:val="none" w:sz="0" w:space="0" w:color="auto"/>
        <w:left w:val="none" w:sz="0" w:space="0" w:color="auto"/>
        <w:bottom w:val="none" w:sz="0" w:space="0" w:color="auto"/>
        <w:right w:val="none" w:sz="0" w:space="0" w:color="auto"/>
      </w:divBdr>
    </w:div>
    <w:div w:id="1141768956">
      <w:bodyDiv w:val="1"/>
      <w:marLeft w:val="0"/>
      <w:marRight w:val="0"/>
      <w:marTop w:val="0"/>
      <w:marBottom w:val="0"/>
      <w:divBdr>
        <w:top w:val="none" w:sz="0" w:space="0" w:color="auto"/>
        <w:left w:val="none" w:sz="0" w:space="0" w:color="auto"/>
        <w:bottom w:val="none" w:sz="0" w:space="0" w:color="auto"/>
        <w:right w:val="none" w:sz="0" w:space="0" w:color="auto"/>
      </w:divBdr>
    </w:div>
    <w:div w:id="1159075237">
      <w:bodyDiv w:val="1"/>
      <w:marLeft w:val="0"/>
      <w:marRight w:val="0"/>
      <w:marTop w:val="0"/>
      <w:marBottom w:val="0"/>
      <w:divBdr>
        <w:top w:val="none" w:sz="0" w:space="0" w:color="auto"/>
        <w:left w:val="none" w:sz="0" w:space="0" w:color="auto"/>
        <w:bottom w:val="none" w:sz="0" w:space="0" w:color="auto"/>
        <w:right w:val="none" w:sz="0" w:space="0" w:color="auto"/>
      </w:divBdr>
    </w:div>
    <w:div w:id="1170487330">
      <w:bodyDiv w:val="1"/>
      <w:marLeft w:val="0"/>
      <w:marRight w:val="0"/>
      <w:marTop w:val="0"/>
      <w:marBottom w:val="0"/>
      <w:divBdr>
        <w:top w:val="none" w:sz="0" w:space="0" w:color="auto"/>
        <w:left w:val="none" w:sz="0" w:space="0" w:color="auto"/>
        <w:bottom w:val="none" w:sz="0" w:space="0" w:color="auto"/>
        <w:right w:val="none" w:sz="0" w:space="0" w:color="auto"/>
      </w:divBdr>
    </w:div>
    <w:div w:id="1177500138">
      <w:bodyDiv w:val="1"/>
      <w:marLeft w:val="0"/>
      <w:marRight w:val="0"/>
      <w:marTop w:val="0"/>
      <w:marBottom w:val="0"/>
      <w:divBdr>
        <w:top w:val="none" w:sz="0" w:space="0" w:color="auto"/>
        <w:left w:val="none" w:sz="0" w:space="0" w:color="auto"/>
        <w:bottom w:val="none" w:sz="0" w:space="0" w:color="auto"/>
        <w:right w:val="none" w:sz="0" w:space="0" w:color="auto"/>
      </w:divBdr>
    </w:div>
    <w:div w:id="1180464532">
      <w:bodyDiv w:val="1"/>
      <w:marLeft w:val="0"/>
      <w:marRight w:val="0"/>
      <w:marTop w:val="0"/>
      <w:marBottom w:val="0"/>
      <w:divBdr>
        <w:top w:val="none" w:sz="0" w:space="0" w:color="auto"/>
        <w:left w:val="none" w:sz="0" w:space="0" w:color="auto"/>
        <w:bottom w:val="none" w:sz="0" w:space="0" w:color="auto"/>
        <w:right w:val="none" w:sz="0" w:space="0" w:color="auto"/>
      </w:divBdr>
    </w:div>
    <w:div w:id="1188369355">
      <w:bodyDiv w:val="1"/>
      <w:marLeft w:val="0"/>
      <w:marRight w:val="0"/>
      <w:marTop w:val="0"/>
      <w:marBottom w:val="0"/>
      <w:divBdr>
        <w:top w:val="none" w:sz="0" w:space="0" w:color="auto"/>
        <w:left w:val="none" w:sz="0" w:space="0" w:color="auto"/>
        <w:bottom w:val="none" w:sz="0" w:space="0" w:color="auto"/>
        <w:right w:val="none" w:sz="0" w:space="0" w:color="auto"/>
      </w:divBdr>
    </w:div>
    <w:div w:id="1197155872">
      <w:bodyDiv w:val="1"/>
      <w:marLeft w:val="0"/>
      <w:marRight w:val="0"/>
      <w:marTop w:val="0"/>
      <w:marBottom w:val="0"/>
      <w:divBdr>
        <w:top w:val="none" w:sz="0" w:space="0" w:color="auto"/>
        <w:left w:val="none" w:sz="0" w:space="0" w:color="auto"/>
        <w:bottom w:val="none" w:sz="0" w:space="0" w:color="auto"/>
        <w:right w:val="none" w:sz="0" w:space="0" w:color="auto"/>
      </w:divBdr>
    </w:div>
    <w:div w:id="1209486705">
      <w:bodyDiv w:val="1"/>
      <w:marLeft w:val="0"/>
      <w:marRight w:val="0"/>
      <w:marTop w:val="0"/>
      <w:marBottom w:val="0"/>
      <w:divBdr>
        <w:top w:val="none" w:sz="0" w:space="0" w:color="auto"/>
        <w:left w:val="none" w:sz="0" w:space="0" w:color="auto"/>
        <w:bottom w:val="none" w:sz="0" w:space="0" w:color="auto"/>
        <w:right w:val="none" w:sz="0" w:space="0" w:color="auto"/>
      </w:divBdr>
    </w:div>
    <w:div w:id="1218279027">
      <w:bodyDiv w:val="1"/>
      <w:marLeft w:val="0"/>
      <w:marRight w:val="0"/>
      <w:marTop w:val="0"/>
      <w:marBottom w:val="0"/>
      <w:divBdr>
        <w:top w:val="none" w:sz="0" w:space="0" w:color="auto"/>
        <w:left w:val="none" w:sz="0" w:space="0" w:color="auto"/>
        <w:bottom w:val="none" w:sz="0" w:space="0" w:color="auto"/>
        <w:right w:val="none" w:sz="0" w:space="0" w:color="auto"/>
      </w:divBdr>
    </w:div>
    <w:div w:id="1232230062">
      <w:bodyDiv w:val="1"/>
      <w:marLeft w:val="0"/>
      <w:marRight w:val="0"/>
      <w:marTop w:val="0"/>
      <w:marBottom w:val="0"/>
      <w:divBdr>
        <w:top w:val="none" w:sz="0" w:space="0" w:color="auto"/>
        <w:left w:val="none" w:sz="0" w:space="0" w:color="auto"/>
        <w:bottom w:val="none" w:sz="0" w:space="0" w:color="auto"/>
        <w:right w:val="none" w:sz="0" w:space="0" w:color="auto"/>
      </w:divBdr>
    </w:div>
    <w:div w:id="1251236273">
      <w:bodyDiv w:val="1"/>
      <w:marLeft w:val="0"/>
      <w:marRight w:val="0"/>
      <w:marTop w:val="0"/>
      <w:marBottom w:val="0"/>
      <w:divBdr>
        <w:top w:val="none" w:sz="0" w:space="0" w:color="auto"/>
        <w:left w:val="none" w:sz="0" w:space="0" w:color="auto"/>
        <w:bottom w:val="none" w:sz="0" w:space="0" w:color="auto"/>
        <w:right w:val="none" w:sz="0" w:space="0" w:color="auto"/>
      </w:divBdr>
    </w:div>
    <w:div w:id="1279995924">
      <w:bodyDiv w:val="1"/>
      <w:marLeft w:val="0"/>
      <w:marRight w:val="0"/>
      <w:marTop w:val="0"/>
      <w:marBottom w:val="0"/>
      <w:divBdr>
        <w:top w:val="none" w:sz="0" w:space="0" w:color="auto"/>
        <w:left w:val="none" w:sz="0" w:space="0" w:color="auto"/>
        <w:bottom w:val="none" w:sz="0" w:space="0" w:color="auto"/>
        <w:right w:val="none" w:sz="0" w:space="0" w:color="auto"/>
      </w:divBdr>
    </w:div>
    <w:div w:id="1291742491">
      <w:bodyDiv w:val="1"/>
      <w:marLeft w:val="0"/>
      <w:marRight w:val="0"/>
      <w:marTop w:val="0"/>
      <w:marBottom w:val="0"/>
      <w:divBdr>
        <w:top w:val="none" w:sz="0" w:space="0" w:color="auto"/>
        <w:left w:val="none" w:sz="0" w:space="0" w:color="auto"/>
        <w:bottom w:val="none" w:sz="0" w:space="0" w:color="auto"/>
        <w:right w:val="none" w:sz="0" w:space="0" w:color="auto"/>
      </w:divBdr>
    </w:div>
    <w:div w:id="1315645556">
      <w:bodyDiv w:val="1"/>
      <w:marLeft w:val="0"/>
      <w:marRight w:val="0"/>
      <w:marTop w:val="0"/>
      <w:marBottom w:val="0"/>
      <w:divBdr>
        <w:top w:val="none" w:sz="0" w:space="0" w:color="auto"/>
        <w:left w:val="none" w:sz="0" w:space="0" w:color="auto"/>
        <w:bottom w:val="none" w:sz="0" w:space="0" w:color="auto"/>
        <w:right w:val="none" w:sz="0" w:space="0" w:color="auto"/>
      </w:divBdr>
    </w:div>
    <w:div w:id="1331062931">
      <w:bodyDiv w:val="1"/>
      <w:marLeft w:val="0"/>
      <w:marRight w:val="0"/>
      <w:marTop w:val="0"/>
      <w:marBottom w:val="0"/>
      <w:divBdr>
        <w:top w:val="none" w:sz="0" w:space="0" w:color="auto"/>
        <w:left w:val="none" w:sz="0" w:space="0" w:color="auto"/>
        <w:bottom w:val="none" w:sz="0" w:space="0" w:color="auto"/>
        <w:right w:val="none" w:sz="0" w:space="0" w:color="auto"/>
      </w:divBdr>
    </w:div>
    <w:div w:id="1339843035">
      <w:bodyDiv w:val="1"/>
      <w:marLeft w:val="0"/>
      <w:marRight w:val="0"/>
      <w:marTop w:val="0"/>
      <w:marBottom w:val="0"/>
      <w:divBdr>
        <w:top w:val="none" w:sz="0" w:space="0" w:color="auto"/>
        <w:left w:val="none" w:sz="0" w:space="0" w:color="auto"/>
        <w:bottom w:val="none" w:sz="0" w:space="0" w:color="auto"/>
        <w:right w:val="none" w:sz="0" w:space="0" w:color="auto"/>
      </w:divBdr>
    </w:div>
    <w:div w:id="1376811003">
      <w:bodyDiv w:val="1"/>
      <w:marLeft w:val="0"/>
      <w:marRight w:val="0"/>
      <w:marTop w:val="0"/>
      <w:marBottom w:val="0"/>
      <w:divBdr>
        <w:top w:val="none" w:sz="0" w:space="0" w:color="auto"/>
        <w:left w:val="none" w:sz="0" w:space="0" w:color="auto"/>
        <w:bottom w:val="none" w:sz="0" w:space="0" w:color="auto"/>
        <w:right w:val="none" w:sz="0" w:space="0" w:color="auto"/>
      </w:divBdr>
    </w:div>
    <w:div w:id="1419863456">
      <w:bodyDiv w:val="1"/>
      <w:marLeft w:val="0"/>
      <w:marRight w:val="0"/>
      <w:marTop w:val="0"/>
      <w:marBottom w:val="0"/>
      <w:divBdr>
        <w:top w:val="none" w:sz="0" w:space="0" w:color="auto"/>
        <w:left w:val="none" w:sz="0" w:space="0" w:color="auto"/>
        <w:bottom w:val="none" w:sz="0" w:space="0" w:color="auto"/>
        <w:right w:val="none" w:sz="0" w:space="0" w:color="auto"/>
      </w:divBdr>
    </w:div>
    <w:div w:id="1430849321">
      <w:bodyDiv w:val="1"/>
      <w:marLeft w:val="0"/>
      <w:marRight w:val="0"/>
      <w:marTop w:val="0"/>
      <w:marBottom w:val="0"/>
      <w:divBdr>
        <w:top w:val="none" w:sz="0" w:space="0" w:color="auto"/>
        <w:left w:val="none" w:sz="0" w:space="0" w:color="auto"/>
        <w:bottom w:val="none" w:sz="0" w:space="0" w:color="auto"/>
        <w:right w:val="none" w:sz="0" w:space="0" w:color="auto"/>
      </w:divBdr>
    </w:div>
    <w:div w:id="1437751258">
      <w:bodyDiv w:val="1"/>
      <w:marLeft w:val="0"/>
      <w:marRight w:val="0"/>
      <w:marTop w:val="0"/>
      <w:marBottom w:val="0"/>
      <w:divBdr>
        <w:top w:val="none" w:sz="0" w:space="0" w:color="auto"/>
        <w:left w:val="none" w:sz="0" w:space="0" w:color="auto"/>
        <w:bottom w:val="none" w:sz="0" w:space="0" w:color="auto"/>
        <w:right w:val="none" w:sz="0" w:space="0" w:color="auto"/>
      </w:divBdr>
    </w:div>
    <w:div w:id="1439372139">
      <w:bodyDiv w:val="1"/>
      <w:marLeft w:val="0"/>
      <w:marRight w:val="0"/>
      <w:marTop w:val="0"/>
      <w:marBottom w:val="0"/>
      <w:divBdr>
        <w:top w:val="none" w:sz="0" w:space="0" w:color="auto"/>
        <w:left w:val="none" w:sz="0" w:space="0" w:color="auto"/>
        <w:bottom w:val="none" w:sz="0" w:space="0" w:color="auto"/>
        <w:right w:val="none" w:sz="0" w:space="0" w:color="auto"/>
      </w:divBdr>
    </w:div>
    <w:div w:id="1502772515">
      <w:bodyDiv w:val="1"/>
      <w:marLeft w:val="0"/>
      <w:marRight w:val="0"/>
      <w:marTop w:val="0"/>
      <w:marBottom w:val="0"/>
      <w:divBdr>
        <w:top w:val="none" w:sz="0" w:space="0" w:color="auto"/>
        <w:left w:val="none" w:sz="0" w:space="0" w:color="auto"/>
        <w:bottom w:val="none" w:sz="0" w:space="0" w:color="auto"/>
        <w:right w:val="none" w:sz="0" w:space="0" w:color="auto"/>
      </w:divBdr>
    </w:div>
    <w:div w:id="1507404981">
      <w:bodyDiv w:val="1"/>
      <w:marLeft w:val="0"/>
      <w:marRight w:val="0"/>
      <w:marTop w:val="0"/>
      <w:marBottom w:val="0"/>
      <w:divBdr>
        <w:top w:val="none" w:sz="0" w:space="0" w:color="auto"/>
        <w:left w:val="none" w:sz="0" w:space="0" w:color="auto"/>
        <w:bottom w:val="none" w:sz="0" w:space="0" w:color="auto"/>
        <w:right w:val="none" w:sz="0" w:space="0" w:color="auto"/>
      </w:divBdr>
    </w:div>
    <w:div w:id="1507940833">
      <w:bodyDiv w:val="1"/>
      <w:marLeft w:val="0"/>
      <w:marRight w:val="0"/>
      <w:marTop w:val="0"/>
      <w:marBottom w:val="0"/>
      <w:divBdr>
        <w:top w:val="none" w:sz="0" w:space="0" w:color="auto"/>
        <w:left w:val="none" w:sz="0" w:space="0" w:color="auto"/>
        <w:bottom w:val="none" w:sz="0" w:space="0" w:color="auto"/>
        <w:right w:val="none" w:sz="0" w:space="0" w:color="auto"/>
      </w:divBdr>
    </w:div>
    <w:div w:id="1519274988">
      <w:bodyDiv w:val="1"/>
      <w:marLeft w:val="0"/>
      <w:marRight w:val="0"/>
      <w:marTop w:val="0"/>
      <w:marBottom w:val="0"/>
      <w:divBdr>
        <w:top w:val="none" w:sz="0" w:space="0" w:color="auto"/>
        <w:left w:val="none" w:sz="0" w:space="0" w:color="auto"/>
        <w:bottom w:val="none" w:sz="0" w:space="0" w:color="auto"/>
        <w:right w:val="none" w:sz="0" w:space="0" w:color="auto"/>
      </w:divBdr>
    </w:div>
    <w:div w:id="1541280555">
      <w:bodyDiv w:val="1"/>
      <w:marLeft w:val="0"/>
      <w:marRight w:val="0"/>
      <w:marTop w:val="0"/>
      <w:marBottom w:val="0"/>
      <w:divBdr>
        <w:top w:val="none" w:sz="0" w:space="0" w:color="auto"/>
        <w:left w:val="none" w:sz="0" w:space="0" w:color="auto"/>
        <w:bottom w:val="none" w:sz="0" w:space="0" w:color="auto"/>
        <w:right w:val="none" w:sz="0" w:space="0" w:color="auto"/>
      </w:divBdr>
    </w:div>
    <w:div w:id="1543134825">
      <w:bodyDiv w:val="1"/>
      <w:marLeft w:val="0"/>
      <w:marRight w:val="0"/>
      <w:marTop w:val="0"/>
      <w:marBottom w:val="0"/>
      <w:divBdr>
        <w:top w:val="none" w:sz="0" w:space="0" w:color="auto"/>
        <w:left w:val="none" w:sz="0" w:space="0" w:color="auto"/>
        <w:bottom w:val="none" w:sz="0" w:space="0" w:color="auto"/>
        <w:right w:val="none" w:sz="0" w:space="0" w:color="auto"/>
      </w:divBdr>
      <w:divsChild>
        <w:div w:id="1852639845">
          <w:marLeft w:val="360"/>
          <w:marRight w:val="0"/>
          <w:marTop w:val="0"/>
          <w:marBottom w:val="0"/>
          <w:divBdr>
            <w:top w:val="none" w:sz="0" w:space="0" w:color="auto"/>
            <w:left w:val="none" w:sz="0" w:space="0" w:color="auto"/>
            <w:bottom w:val="none" w:sz="0" w:space="0" w:color="auto"/>
            <w:right w:val="none" w:sz="0" w:space="0" w:color="auto"/>
          </w:divBdr>
        </w:div>
        <w:div w:id="1936009914">
          <w:marLeft w:val="360"/>
          <w:marRight w:val="0"/>
          <w:marTop w:val="0"/>
          <w:marBottom w:val="0"/>
          <w:divBdr>
            <w:top w:val="none" w:sz="0" w:space="0" w:color="auto"/>
            <w:left w:val="none" w:sz="0" w:space="0" w:color="auto"/>
            <w:bottom w:val="none" w:sz="0" w:space="0" w:color="auto"/>
            <w:right w:val="none" w:sz="0" w:space="0" w:color="auto"/>
          </w:divBdr>
        </w:div>
        <w:div w:id="2040734332">
          <w:marLeft w:val="360"/>
          <w:marRight w:val="0"/>
          <w:marTop w:val="0"/>
          <w:marBottom w:val="0"/>
          <w:divBdr>
            <w:top w:val="none" w:sz="0" w:space="0" w:color="auto"/>
            <w:left w:val="none" w:sz="0" w:space="0" w:color="auto"/>
            <w:bottom w:val="none" w:sz="0" w:space="0" w:color="auto"/>
            <w:right w:val="none" w:sz="0" w:space="0" w:color="auto"/>
          </w:divBdr>
        </w:div>
        <w:div w:id="1624312451">
          <w:marLeft w:val="360"/>
          <w:marRight w:val="0"/>
          <w:marTop w:val="0"/>
          <w:marBottom w:val="0"/>
          <w:divBdr>
            <w:top w:val="none" w:sz="0" w:space="0" w:color="auto"/>
            <w:left w:val="none" w:sz="0" w:space="0" w:color="auto"/>
            <w:bottom w:val="none" w:sz="0" w:space="0" w:color="auto"/>
            <w:right w:val="none" w:sz="0" w:space="0" w:color="auto"/>
          </w:divBdr>
        </w:div>
        <w:div w:id="1076899972">
          <w:marLeft w:val="360"/>
          <w:marRight w:val="0"/>
          <w:marTop w:val="0"/>
          <w:marBottom w:val="0"/>
          <w:divBdr>
            <w:top w:val="none" w:sz="0" w:space="0" w:color="auto"/>
            <w:left w:val="none" w:sz="0" w:space="0" w:color="auto"/>
            <w:bottom w:val="none" w:sz="0" w:space="0" w:color="auto"/>
            <w:right w:val="none" w:sz="0" w:space="0" w:color="auto"/>
          </w:divBdr>
        </w:div>
      </w:divsChild>
    </w:div>
    <w:div w:id="1553612539">
      <w:bodyDiv w:val="1"/>
      <w:marLeft w:val="0"/>
      <w:marRight w:val="0"/>
      <w:marTop w:val="0"/>
      <w:marBottom w:val="0"/>
      <w:divBdr>
        <w:top w:val="none" w:sz="0" w:space="0" w:color="auto"/>
        <w:left w:val="none" w:sz="0" w:space="0" w:color="auto"/>
        <w:bottom w:val="none" w:sz="0" w:space="0" w:color="auto"/>
        <w:right w:val="none" w:sz="0" w:space="0" w:color="auto"/>
      </w:divBdr>
    </w:div>
    <w:div w:id="1572083498">
      <w:bodyDiv w:val="1"/>
      <w:marLeft w:val="0"/>
      <w:marRight w:val="0"/>
      <w:marTop w:val="0"/>
      <w:marBottom w:val="0"/>
      <w:divBdr>
        <w:top w:val="none" w:sz="0" w:space="0" w:color="auto"/>
        <w:left w:val="none" w:sz="0" w:space="0" w:color="auto"/>
        <w:bottom w:val="none" w:sz="0" w:space="0" w:color="auto"/>
        <w:right w:val="none" w:sz="0" w:space="0" w:color="auto"/>
      </w:divBdr>
    </w:div>
    <w:div w:id="1573663793">
      <w:bodyDiv w:val="1"/>
      <w:marLeft w:val="0"/>
      <w:marRight w:val="0"/>
      <w:marTop w:val="0"/>
      <w:marBottom w:val="0"/>
      <w:divBdr>
        <w:top w:val="none" w:sz="0" w:space="0" w:color="auto"/>
        <w:left w:val="none" w:sz="0" w:space="0" w:color="auto"/>
        <w:bottom w:val="none" w:sz="0" w:space="0" w:color="auto"/>
        <w:right w:val="none" w:sz="0" w:space="0" w:color="auto"/>
      </w:divBdr>
      <w:divsChild>
        <w:div w:id="160705178">
          <w:marLeft w:val="0"/>
          <w:marRight w:val="0"/>
          <w:marTop w:val="0"/>
          <w:marBottom w:val="0"/>
          <w:divBdr>
            <w:top w:val="none" w:sz="0" w:space="0" w:color="auto"/>
            <w:left w:val="none" w:sz="0" w:space="0" w:color="auto"/>
            <w:bottom w:val="none" w:sz="0" w:space="0" w:color="auto"/>
            <w:right w:val="none" w:sz="0" w:space="0" w:color="auto"/>
          </w:divBdr>
        </w:div>
      </w:divsChild>
    </w:div>
    <w:div w:id="1574120080">
      <w:bodyDiv w:val="1"/>
      <w:marLeft w:val="0"/>
      <w:marRight w:val="0"/>
      <w:marTop w:val="0"/>
      <w:marBottom w:val="0"/>
      <w:divBdr>
        <w:top w:val="none" w:sz="0" w:space="0" w:color="auto"/>
        <w:left w:val="none" w:sz="0" w:space="0" w:color="auto"/>
        <w:bottom w:val="none" w:sz="0" w:space="0" w:color="auto"/>
        <w:right w:val="none" w:sz="0" w:space="0" w:color="auto"/>
      </w:divBdr>
    </w:div>
    <w:div w:id="1585989919">
      <w:bodyDiv w:val="1"/>
      <w:marLeft w:val="0"/>
      <w:marRight w:val="0"/>
      <w:marTop w:val="0"/>
      <w:marBottom w:val="0"/>
      <w:divBdr>
        <w:top w:val="none" w:sz="0" w:space="0" w:color="auto"/>
        <w:left w:val="none" w:sz="0" w:space="0" w:color="auto"/>
        <w:bottom w:val="none" w:sz="0" w:space="0" w:color="auto"/>
        <w:right w:val="none" w:sz="0" w:space="0" w:color="auto"/>
      </w:divBdr>
      <w:divsChild>
        <w:div w:id="1602834490">
          <w:marLeft w:val="360"/>
          <w:marRight w:val="0"/>
          <w:marTop w:val="0"/>
          <w:marBottom w:val="0"/>
          <w:divBdr>
            <w:top w:val="none" w:sz="0" w:space="0" w:color="auto"/>
            <w:left w:val="none" w:sz="0" w:space="0" w:color="auto"/>
            <w:bottom w:val="none" w:sz="0" w:space="0" w:color="auto"/>
            <w:right w:val="none" w:sz="0" w:space="0" w:color="auto"/>
          </w:divBdr>
        </w:div>
        <w:div w:id="1776712936">
          <w:marLeft w:val="1080"/>
          <w:marRight w:val="0"/>
          <w:marTop w:val="0"/>
          <w:marBottom w:val="0"/>
          <w:divBdr>
            <w:top w:val="none" w:sz="0" w:space="0" w:color="auto"/>
            <w:left w:val="none" w:sz="0" w:space="0" w:color="auto"/>
            <w:bottom w:val="none" w:sz="0" w:space="0" w:color="auto"/>
            <w:right w:val="none" w:sz="0" w:space="0" w:color="auto"/>
          </w:divBdr>
        </w:div>
        <w:div w:id="613368548">
          <w:marLeft w:val="1080"/>
          <w:marRight w:val="0"/>
          <w:marTop w:val="0"/>
          <w:marBottom w:val="0"/>
          <w:divBdr>
            <w:top w:val="none" w:sz="0" w:space="0" w:color="auto"/>
            <w:left w:val="none" w:sz="0" w:space="0" w:color="auto"/>
            <w:bottom w:val="none" w:sz="0" w:space="0" w:color="auto"/>
            <w:right w:val="none" w:sz="0" w:space="0" w:color="auto"/>
          </w:divBdr>
        </w:div>
        <w:div w:id="1459490414">
          <w:marLeft w:val="360"/>
          <w:marRight w:val="0"/>
          <w:marTop w:val="0"/>
          <w:marBottom w:val="0"/>
          <w:divBdr>
            <w:top w:val="none" w:sz="0" w:space="0" w:color="auto"/>
            <w:left w:val="none" w:sz="0" w:space="0" w:color="auto"/>
            <w:bottom w:val="none" w:sz="0" w:space="0" w:color="auto"/>
            <w:right w:val="none" w:sz="0" w:space="0" w:color="auto"/>
          </w:divBdr>
        </w:div>
        <w:div w:id="2106680882">
          <w:marLeft w:val="360"/>
          <w:marRight w:val="0"/>
          <w:marTop w:val="0"/>
          <w:marBottom w:val="0"/>
          <w:divBdr>
            <w:top w:val="none" w:sz="0" w:space="0" w:color="auto"/>
            <w:left w:val="none" w:sz="0" w:space="0" w:color="auto"/>
            <w:bottom w:val="none" w:sz="0" w:space="0" w:color="auto"/>
            <w:right w:val="none" w:sz="0" w:space="0" w:color="auto"/>
          </w:divBdr>
        </w:div>
        <w:div w:id="1895193161">
          <w:marLeft w:val="360"/>
          <w:marRight w:val="0"/>
          <w:marTop w:val="0"/>
          <w:marBottom w:val="0"/>
          <w:divBdr>
            <w:top w:val="none" w:sz="0" w:space="0" w:color="auto"/>
            <w:left w:val="none" w:sz="0" w:space="0" w:color="auto"/>
            <w:bottom w:val="none" w:sz="0" w:space="0" w:color="auto"/>
            <w:right w:val="none" w:sz="0" w:space="0" w:color="auto"/>
          </w:divBdr>
        </w:div>
        <w:div w:id="352270009">
          <w:marLeft w:val="360"/>
          <w:marRight w:val="0"/>
          <w:marTop w:val="0"/>
          <w:marBottom w:val="0"/>
          <w:divBdr>
            <w:top w:val="none" w:sz="0" w:space="0" w:color="auto"/>
            <w:left w:val="none" w:sz="0" w:space="0" w:color="auto"/>
            <w:bottom w:val="none" w:sz="0" w:space="0" w:color="auto"/>
            <w:right w:val="none" w:sz="0" w:space="0" w:color="auto"/>
          </w:divBdr>
        </w:div>
      </w:divsChild>
    </w:div>
    <w:div w:id="1602686654">
      <w:bodyDiv w:val="1"/>
      <w:marLeft w:val="0"/>
      <w:marRight w:val="0"/>
      <w:marTop w:val="0"/>
      <w:marBottom w:val="0"/>
      <w:divBdr>
        <w:top w:val="none" w:sz="0" w:space="0" w:color="auto"/>
        <w:left w:val="none" w:sz="0" w:space="0" w:color="auto"/>
        <w:bottom w:val="none" w:sz="0" w:space="0" w:color="auto"/>
        <w:right w:val="none" w:sz="0" w:space="0" w:color="auto"/>
      </w:divBdr>
      <w:divsChild>
        <w:div w:id="199515734">
          <w:marLeft w:val="0"/>
          <w:marRight w:val="0"/>
          <w:marTop w:val="0"/>
          <w:marBottom w:val="0"/>
          <w:divBdr>
            <w:top w:val="none" w:sz="0" w:space="0" w:color="auto"/>
            <w:left w:val="none" w:sz="0" w:space="0" w:color="auto"/>
            <w:bottom w:val="none" w:sz="0" w:space="0" w:color="auto"/>
            <w:right w:val="none" w:sz="0" w:space="0" w:color="auto"/>
          </w:divBdr>
          <w:divsChild>
            <w:div w:id="1917279269">
              <w:marLeft w:val="0"/>
              <w:marRight w:val="0"/>
              <w:marTop w:val="0"/>
              <w:marBottom w:val="0"/>
              <w:divBdr>
                <w:top w:val="none" w:sz="0" w:space="0" w:color="auto"/>
                <w:left w:val="none" w:sz="0" w:space="0" w:color="auto"/>
                <w:bottom w:val="none" w:sz="0" w:space="0" w:color="auto"/>
                <w:right w:val="none" w:sz="0" w:space="0" w:color="auto"/>
              </w:divBdr>
            </w:div>
          </w:divsChild>
        </w:div>
        <w:div w:id="928855408">
          <w:marLeft w:val="0"/>
          <w:marRight w:val="0"/>
          <w:marTop w:val="0"/>
          <w:marBottom w:val="0"/>
          <w:divBdr>
            <w:top w:val="none" w:sz="0" w:space="0" w:color="auto"/>
            <w:left w:val="none" w:sz="0" w:space="0" w:color="auto"/>
            <w:bottom w:val="none" w:sz="0" w:space="0" w:color="auto"/>
            <w:right w:val="none" w:sz="0" w:space="0" w:color="auto"/>
          </w:divBdr>
          <w:divsChild>
            <w:div w:id="705175552">
              <w:marLeft w:val="0"/>
              <w:marRight w:val="0"/>
              <w:marTop w:val="0"/>
              <w:marBottom w:val="0"/>
              <w:divBdr>
                <w:top w:val="none" w:sz="0" w:space="0" w:color="auto"/>
                <w:left w:val="none" w:sz="0" w:space="0" w:color="auto"/>
                <w:bottom w:val="none" w:sz="0" w:space="0" w:color="auto"/>
                <w:right w:val="none" w:sz="0" w:space="0" w:color="auto"/>
              </w:divBdr>
            </w:div>
          </w:divsChild>
        </w:div>
        <w:div w:id="1645547204">
          <w:marLeft w:val="0"/>
          <w:marRight w:val="0"/>
          <w:marTop w:val="0"/>
          <w:marBottom w:val="0"/>
          <w:divBdr>
            <w:top w:val="none" w:sz="0" w:space="0" w:color="auto"/>
            <w:left w:val="none" w:sz="0" w:space="0" w:color="auto"/>
            <w:bottom w:val="none" w:sz="0" w:space="0" w:color="auto"/>
            <w:right w:val="none" w:sz="0" w:space="0" w:color="auto"/>
          </w:divBdr>
          <w:divsChild>
            <w:div w:id="655493143">
              <w:marLeft w:val="0"/>
              <w:marRight w:val="0"/>
              <w:marTop w:val="0"/>
              <w:marBottom w:val="0"/>
              <w:divBdr>
                <w:top w:val="none" w:sz="0" w:space="0" w:color="auto"/>
                <w:left w:val="none" w:sz="0" w:space="0" w:color="auto"/>
                <w:bottom w:val="none" w:sz="0" w:space="0" w:color="auto"/>
                <w:right w:val="none" w:sz="0" w:space="0" w:color="auto"/>
              </w:divBdr>
            </w:div>
          </w:divsChild>
        </w:div>
        <w:div w:id="570774307">
          <w:marLeft w:val="0"/>
          <w:marRight w:val="0"/>
          <w:marTop w:val="0"/>
          <w:marBottom w:val="0"/>
          <w:divBdr>
            <w:top w:val="none" w:sz="0" w:space="0" w:color="auto"/>
            <w:left w:val="none" w:sz="0" w:space="0" w:color="auto"/>
            <w:bottom w:val="none" w:sz="0" w:space="0" w:color="auto"/>
            <w:right w:val="none" w:sz="0" w:space="0" w:color="auto"/>
          </w:divBdr>
          <w:divsChild>
            <w:div w:id="2110154136">
              <w:marLeft w:val="0"/>
              <w:marRight w:val="0"/>
              <w:marTop w:val="0"/>
              <w:marBottom w:val="0"/>
              <w:divBdr>
                <w:top w:val="none" w:sz="0" w:space="0" w:color="auto"/>
                <w:left w:val="none" w:sz="0" w:space="0" w:color="auto"/>
                <w:bottom w:val="none" w:sz="0" w:space="0" w:color="auto"/>
                <w:right w:val="none" w:sz="0" w:space="0" w:color="auto"/>
              </w:divBdr>
            </w:div>
          </w:divsChild>
        </w:div>
        <w:div w:id="1619530136">
          <w:marLeft w:val="0"/>
          <w:marRight w:val="0"/>
          <w:marTop w:val="0"/>
          <w:marBottom w:val="0"/>
          <w:divBdr>
            <w:top w:val="none" w:sz="0" w:space="0" w:color="auto"/>
            <w:left w:val="none" w:sz="0" w:space="0" w:color="auto"/>
            <w:bottom w:val="none" w:sz="0" w:space="0" w:color="auto"/>
            <w:right w:val="none" w:sz="0" w:space="0" w:color="auto"/>
          </w:divBdr>
          <w:divsChild>
            <w:div w:id="2091196838">
              <w:marLeft w:val="0"/>
              <w:marRight w:val="0"/>
              <w:marTop w:val="0"/>
              <w:marBottom w:val="0"/>
              <w:divBdr>
                <w:top w:val="none" w:sz="0" w:space="0" w:color="auto"/>
                <w:left w:val="none" w:sz="0" w:space="0" w:color="auto"/>
                <w:bottom w:val="none" w:sz="0" w:space="0" w:color="auto"/>
                <w:right w:val="none" w:sz="0" w:space="0" w:color="auto"/>
              </w:divBdr>
            </w:div>
          </w:divsChild>
        </w:div>
        <w:div w:id="1333029294">
          <w:marLeft w:val="0"/>
          <w:marRight w:val="0"/>
          <w:marTop w:val="0"/>
          <w:marBottom w:val="0"/>
          <w:divBdr>
            <w:top w:val="none" w:sz="0" w:space="0" w:color="auto"/>
            <w:left w:val="none" w:sz="0" w:space="0" w:color="auto"/>
            <w:bottom w:val="none" w:sz="0" w:space="0" w:color="auto"/>
            <w:right w:val="none" w:sz="0" w:space="0" w:color="auto"/>
          </w:divBdr>
          <w:divsChild>
            <w:div w:id="2125346855">
              <w:marLeft w:val="0"/>
              <w:marRight w:val="0"/>
              <w:marTop w:val="0"/>
              <w:marBottom w:val="0"/>
              <w:divBdr>
                <w:top w:val="none" w:sz="0" w:space="0" w:color="auto"/>
                <w:left w:val="none" w:sz="0" w:space="0" w:color="auto"/>
                <w:bottom w:val="none" w:sz="0" w:space="0" w:color="auto"/>
                <w:right w:val="none" w:sz="0" w:space="0" w:color="auto"/>
              </w:divBdr>
            </w:div>
          </w:divsChild>
        </w:div>
        <w:div w:id="376781798">
          <w:marLeft w:val="0"/>
          <w:marRight w:val="0"/>
          <w:marTop w:val="0"/>
          <w:marBottom w:val="0"/>
          <w:divBdr>
            <w:top w:val="none" w:sz="0" w:space="0" w:color="auto"/>
            <w:left w:val="none" w:sz="0" w:space="0" w:color="auto"/>
            <w:bottom w:val="none" w:sz="0" w:space="0" w:color="auto"/>
            <w:right w:val="none" w:sz="0" w:space="0" w:color="auto"/>
          </w:divBdr>
          <w:divsChild>
            <w:div w:id="1427454944">
              <w:marLeft w:val="0"/>
              <w:marRight w:val="0"/>
              <w:marTop w:val="0"/>
              <w:marBottom w:val="0"/>
              <w:divBdr>
                <w:top w:val="none" w:sz="0" w:space="0" w:color="auto"/>
                <w:left w:val="none" w:sz="0" w:space="0" w:color="auto"/>
                <w:bottom w:val="none" w:sz="0" w:space="0" w:color="auto"/>
                <w:right w:val="none" w:sz="0" w:space="0" w:color="auto"/>
              </w:divBdr>
            </w:div>
          </w:divsChild>
        </w:div>
        <w:div w:id="960454756">
          <w:marLeft w:val="0"/>
          <w:marRight w:val="0"/>
          <w:marTop w:val="0"/>
          <w:marBottom w:val="0"/>
          <w:divBdr>
            <w:top w:val="none" w:sz="0" w:space="0" w:color="auto"/>
            <w:left w:val="none" w:sz="0" w:space="0" w:color="auto"/>
            <w:bottom w:val="none" w:sz="0" w:space="0" w:color="auto"/>
            <w:right w:val="none" w:sz="0" w:space="0" w:color="auto"/>
          </w:divBdr>
          <w:divsChild>
            <w:div w:id="280234173">
              <w:marLeft w:val="0"/>
              <w:marRight w:val="0"/>
              <w:marTop w:val="0"/>
              <w:marBottom w:val="0"/>
              <w:divBdr>
                <w:top w:val="none" w:sz="0" w:space="0" w:color="auto"/>
                <w:left w:val="none" w:sz="0" w:space="0" w:color="auto"/>
                <w:bottom w:val="none" w:sz="0" w:space="0" w:color="auto"/>
                <w:right w:val="none" w:sz="0" w:space="0" w:color="auto"/>
              </w:divBdr>
            </w:div>
          </w:divsChild>
        </w:div>
        <w:div w:id="439422320">
          <w:marLeft w:val="0"/>
          <w:marRight w:val="0"/>
          <w:marTop w:val="0"/>
          <w:marBottom w:val="0"/>
          <w:divBdr>
            <w:top w:val="none" w:sz="0" w:space="0" w:color="auto"/>
            <w:left w:val="none" w:sz="0" w:space="0" w:color="auto"/>
            <w:bottom w:val="none" w:sz="0" w:space="0" w:color="auto"/>
            <w:right w:val="none" w:sz="0" w:space="0" w:color="auto"/>
          </w:divBdr>
          <w:divsChild>
            <w:div w:id="193617877">
              <w:marLeft w:val="0"/>
              <w:marRight w:val="0"/>
              <w:marTop w:val="0"/>
              <w:marBottom w:val="0"/>
              <w:divBdr>
                <w:top w:val="none" w:sz="0" w:space="0" w:color="auto"/>
                <w:left w:val="none" w:sz="0" w:space="0" w:color="auto"/>
                <w:bottom w:val="none" w:sz="0" w:space="0" w:color="auto"/>
                <w:right w:val="none" w:sz="0" w:space="0" w:color="auto"/>
              </w:divBdr>
            </w:div>
          </w:divsChild>
        </w:div>
        <w:div w:id="1826698061">
          <w:marLeft w:val="0"/>
          <w:marRight w:val="0"/>
          <w:marTop w:val="0"/>
          <w:marBottom w:val="0"/>
          <w:divBdr>
            <w:top w:val="none" w:sz="0" w:space="0" w:color="auto"/>
            <w:left w:val="none" w:sz="0" w:space="0" w:color="auto"/>
            <w:bottom w:val="none" w:sz="0" w:space="0" w:color="auto"/>
            <w:right w:val="none" w:sz="0" w:space="0" w:color="auto"/>
          </w:divBdr>
          <w:divsChild>
            <w:div w:id="508521943">
              <w:marLeft w:val="0"/>
              <w:marRight w:val="0"/>
              <w:marTop w:val="0"/>
              <w:marBottom w:val="0"/>
              <w:divBdr>
                <w:top w:val="none" w:sz="0" w:space="0" w:color="auto"/>
                <w:left w:val="none" w:sz="0" w:space="0" w:color="auto"/>
                <w:bottom w:val="none" w:sz="0" w:space="0" w:color="auto"/>
                <w:right w:val="none" w:sz="0" w:space="0" w:color="auto"/>
              </w:divBdr>
            </w:div>
          </w:divsChild>
        </w:div>
        <w:div w:id="33118138">
          <w:marLeft w:val="0"/>
          <w:marRight w:val="0"/>
          <w:marTop w:val="0"/>
          <w:marBottom w:val="0"/>
          <w:divBdr>
            <w:top w:val="none" w:sz="0" w:space="0" w:color="auto"/>
            <w:left w:val="none" w:sz="0" w:space="0" w:color="auto"/>
            <w:bottom w:val="none" w:sz="0" w:space="0" w:color="auto"/>
            <w:right w:val="none" w:sz="0" w:space="0" w:color="auto"/>
          </w:divBdr>
          <w:divsChild>
            <w:div w:id="520630372">
              <w:marLeft w:val="0"/>
              <w:marRight w:val="0"/>
              <w:marTop w:val="0"/>
              <w:marBottom w:val="0"/>
              <w:divBdr>
                <w:top w:val="none" w:sz="0" w:space="0" w:color="auto"/>
                <w:left w:val="none" w:sz="0" w:space="0" w:color="auto"/>
                <w:bottom w:val="none" w:sz="0" w:space="0" w:color="auto"/>
                <w:right w:val="none" w:sz="0" w:space="0" w:color="auto"/>
              </w:divBdr>
            </w:div>
          </w:divsChild>
        </w:div>
        <w:div w:id="752749442">
          <w:marLeft w:val="0"/>
          <w:marRight w:val="0"/>
          <w:marTop w:val="0"/>
          <w:marBottom w:val="0"/>
          <w:divBdr>
            <w:top w:val="none" w:sz="0" w:space="0" w:color="auto"/>
            <w:left w:val="none" w:sz="0" w:space="0" w:color="auto"/>
            <w:bottom w:val="none" w:sz="0" w:space="0" w:color="auto"/>
            <w:right w:val="none" w:sz="0" w:space="0" w:color="auto"/>
          </w:divBdr>
          <w:divsChild>
            <w:div w:id="655958246">
              <w:marLeft w:val="0"/>
              <w:marRight w:val="0"/>
              <w:marTop w:val="0"/>
              <w:marBottom w:val="0"/>
              <w:divBdr>
                <w:top w:val="none" w:sz="0" w:space="0" w:color="auto"/>
                <w:left w:val="none" w:sz="0" w:space="0" w:color="auto"/>
                <w:bottom w:val="none" w:sz="0" w:space="0" w:color="auto"/>
                <w:right w:val="none" w:sz="0" w:space="0" w:color="auto"/>
              </w:divBdr>
            </w:div>
          </w:divsChild>
        </w:div>
        <w:div w:id="768696802">
          <w:marLeft w:val="0"/>
          <w:marRight w:val="0"/>
          <w:marTop w:val="0"/>
          <w:marBottom w:val="0"/>
          <w:divBdr>
            <w:top w:val="none" w:sz="0" w:space="0" w:color="auto"/>
            <w:left w:val="none" w:sz="0" w:space="0" w:color="auto"/>
            <w:bottom w:val="none" w:sz="0" w:space="0" w:color="auto"/>
            <w:right w:val="none" w:sz="0" w:space="0" w:color="auto"/>
          </w:divBdr>
          <w:divsChild>
            <w:div w:id="2069381105">
              <w:marLeft w:val="0"/>
              <w:marRight w:val="0"/>
              <w:marTop w:val="0"/>
              <w:marBottom w:val="0"/>
              <w:divBdr>
                <w:top w:val="none" w:sz="0" w:space="0" w:color="auto"/>
                <w:left w:val="none" w:sz="0" w:space="0" w:color="auto"/>
                <w:bottom w:val="none" w:sz="0" w:space="0" w:color="auto"/>
                <w:right w:val="none" w:sz="0" w:space="0" w:color="auto"/>
              </w:divBdr>
            </w:div>
          </w:divsChild>
        </w:div>
        <w:div w:id="2107340979">
          <w:marLeft w:val="0"/>
          <w:marRight w:val="0"/>
          <w:marTop w:val="0"/>
          <w:marBottom w:val="0"/>
          <w:divBdr>
            <w:top w:val="none" w:sz="0" w:space="0" w:color="auto"/>
            <w:left w:val="none" w:sz="0" w:space="0" w:color="auto"/>
            <w:bottom w:val="none" w:sz="0" w:space="0" w:color="auto"/>
            <w:right w:val="none" w:sz="0" w:space="0" w:color="auto"/>
          </w:divBdr>
          <w:divsChild>
            <w:div w:id="774133316">
              <w:marLeft w:val="0"/>
              <w:marRight w:val="0"/>
              <w:marTop w:val="0"/>
              <w:marBottom w:val="0"/>
              <w:divBdr>
                <w:top w:val="none" w:sz="0" w:space="0" w:color="auto"/>
                <w:left w:val="none" w:sz="0" w:space="0" w:color="auto"/>
                <w:bottom w:val="none" w:sz="0" w:space="0" w:color="auto"/>
                <w:right w:val="none" w:sz="0" w:space="0" w:color="auto"/>
              </w:divBdr>
            </w:div>
          </w:divsChild>
        </w:div>
        <w:div w:id="832528668">
          <w:marLeft w:val="0"/>
          <w:marRight w:val="0"/>
          <w:marTop w:val="0"/>
          <w:marBottom w:val="0"/>
          <w:divBdr>
            <w:top w:val="none" w:sz="0" w:space="0" w:color="auto"/>
            <w:left w:val="none" w:sz="0" w:space="0" w:color="auto"/>
            <w:bottom w:val="none" w:sz="0" w:space="0" w:color="auto"/>
            <w:right w:val="none" w:sz="0" w:space="0" w:color="auto"/>
          </w:divBdr>
          <w:divsChild>
            <w:div w:id="155730269">
              <w:marLeft w:val="0"/>
              <w:marRight w:val="0"/>
              <w:marTop w:val="0"/>
              <w:marBottom w:val="0"/>
              <w:divBdr>
                <w:top w:val="none" w:sz="0" w:space="0" w:color="auto"/>
                <w:left w:val="none" w:sz="0" w:space="0" w:color="auto"/>
                <w:bottom w:val="none" w:sz="0" w:space="0" w:color="auto"/>
                <w:right w:val="none" w:sz="0" w:space="0" w:color="auto"/>
              </w:divBdr>
            </w:div>
          </w:divsChild>
        </w:div>
        <w:div w:id="1488474660">
          <w:marLeft w:val="0"/>
          <w:marRight w:val="0"/>
          <w:marTop w:val="0"/>
          <w:marBottom w:val="0"/>
          <w:divBdr>
            <w:top w:val="none" w:sz="0" w:space="0" w:color="auto"/>
            <w:left w:val="none" w:sz="0" w:space="0" w:color="auto"/>
            <w:bottom w:val="none" w:sz="0" w:space="0" w:color="auto"/>
            <w:right w:val="none" w:sz="0" w:space="0" w:color="auto"/>
          </w:divBdr>
          <w:divsChild>
            <w:div w:id="455678556">
              <w:marLeft w:val="0"/>
              <w:marRight w:val="0"/>
              <w:marTop w:val="0"/>
              <w:marBottom w:val="0"/>
              <w:divBdr>
                <w:top w:val="none" w:sz="0" w:space="0" w:color="auto"/>
                <w:left w:val="none" w:sz="0" w:space="0" w:color="auto"/>
                <w:bottom w:val="none" w:sz="0" w:space="0" w:color="auto"/>
                <w:right w:val="none" w:sz="0" w:space="0" w:color="auto"/>
              </w:divBdr>
            </w:div>
          </w:divsChild>
        </w:div>
        <w:div w:id="1569263095">
          <w:marLeft w:val="0"/>
          <w:marRight w:val="0"/>
          <w:marTop w:val="0"/>
          <w:marBottom w:val="0"/>
          <w:divBdr>
            <w:top w:val="none" w:sz="0" w:space="0" w:color="auto"/>
            <w:left w:val="none" w:sz="0" w:space="0" w:color="auto"/>
            <w:bottom w:val="none" w:sz="0" w:space="0" w:color="auto"/>
            <w:right w:val="none" w:sz="0" w:space="0" w:color="auto"/>
          </w:divBdr>
          <w:divsChild>
            <w:div w:id="1114834169">
              <w:marLeft w:val="0"/>
              <w:marRight w:val="0"/>
              <w:marTop w:val="0"/>
              <w:marBottom w:val="0"/>
              <w:divBdr>
                <w:top w:val="none" w:sz="0" w:space="0" w:color="auto"/>
                <w:left w:val="none" w:sz="0" w:space="0" w:color="auto"/>
                <w:bottom w:val="none" w:sz="0" w:space="0" w:color="auto"/>
                <w:right w:val="none" w:sz="0" w:space="0" w:color="auto"/>
              </w:divBdr>
            </w:div>
          </w:divsChild>
        </w:div>
        <w:div w:id="1683163906">
          <w:marLeft w:val="0"/>
          <w:marRight w:val="0"/>
          <w:marTop w:val="0"/>
          <w:marBottom w:val="0"/>
          <w:divBdr>
            <w:top w:val="none" w:sz="0" w:space="0" w:color="auto"/>
            <w:left w:val="none" w:sz="0" w:space="0" w:color="auto"/>
            <w:bottom w:val="none" w:sz="0" w:space="0" w:color="auto"/>
            <w:right w:val="none" w:sz="0" w:space="0" w:color="auto"/>
          </w:divBdr>
          <w:divsChild>
            <w:div w:id="1362824899">
              <w:marLeft w:val="0"/>
              <w:marRight w:val="0"/>
              <w:marTop w:val="0"/>
              <w:marBottom w:val="0"/>
              <w:divBdr>
                <w:top w:val="none" w:sz="0" w:space="0" w:color="auto"/>
                <w:left w:val="none" w:sz="0" w:space="0" w:color="auto"/>
                <w:bottom w:val="none" w:sz="0" w:space="0" w:color="auto"/>
                <w:right w:val="none" w:sz="0" w:space="0" w:color="auto"/>
              </w:divBdr>
            </w:div>
          </w:divsChild>
        </w:div>
        <w:div w:id="1174757588">
          <w:marLeft w:val="0"/>
          <w:marRight w:val="0"/>
          <w:marTop w:val="0"/>
          <w:marBottom w:val="0"/>
          <w:divBdr>
            <w:top w:val="none" w:sz="0" w:space="0" w:color="auto"/>
            <w:left w:val="none" w:sz="0" w:space="0" w:color="auto"/>
            <w:bottom w:val="none" w:sz="0" w:space="0" w:color="auto"/>
            <w:right w:val="none" w:sz="0" w:space="0" w:color="auto"/>
          </w:divBdr>
          <w:divsChild>
            <w:div w:id="1602224497">
              <w:marLeft w:val="0"/>
              <w:marRight w:val="0"/>
              <w:marTop w:val="0"/>
              <w:marBottom w:val="0"/>
              <w:divBdr>
                <w:top w:val="none" w:sz="0" w:space="0" w:color="auto"/>
                <w:left w:val="none" w:sz="0" w:space="0" w:color="auto"/>
                <w:bottom w:val="none" w:sz="0" w:space="0" w:color="auto"/>
                <w:right w:val="none" w:sz="0" w:space="0" w:color="auto"/>
              </w:divBdr>
            </w:div>
          </w:divsChild>
        </w:div>
        <w:div w:id="1656831885">
          <w:marLeft w:val="0"/>
          <w:marRight w:val="0"/>
          <w:marTop w:val="0"/>
          <w:marBottom w:val="0"/>
          <w:divBdr>
            <w:top w:val="none" w:sz="0" w:space="0" w:color="auto"/>
            <w:left w:val="none" w:sz="0" w:space="0" w:color="auto"/>
            <w:bottom w:val="none" w:sz="0" w:space="0" w:color="auto"/>
            <w:right w:val="none" w:sz="0" w:space="0" w:color="auto"/>
          </w:divBdr>
          <w:divsChild>
            <w:div w:id="1148286446">
              <w:marLeft w:val="0"/>
              <w:marRight w:val="0"/>
              <w:marTop w:val="0"/>
              <w:marBottom w:val="0"/>
              <w:divBdr>
                <w:top w:val="none" w:sz="0" w:space="0" w:color="auto"/>
                <w:left w:val="none" w:sz="0" w:space="0" w:color="auto"/>
                <w:bottom w:val="none" w:sz="0" w:space="0" w:color="auto"/>
                <w:right w:val="none" w:sz="0" w:space="0" w:color="auto"/>
              </w:divBdr>
            </w:div>
          </w:divsChild>
        </w:div>
        <w:div w:id="1225602191">
          <w:marLeft w:val="0"/>
          <w:marRight w:val="0"/>
          <w:marTop w:val="0"/>
          <w:marBottom w:val="0"/>
          <w:divBdr>
            <w:top w:val="none" w:sz="0" w:space="0" w:color="auto"/>
            <w:left w:val="none" w:sz="0" w:space="0" w:color="auto"/>
            <w:bottom w:val="none" w:sz="0" w:space="0" w:color="auto"/>
            <w:right w:val="none" w:sz="0" w:space="0" w:color="auto"/>
          </w:divBdr>
          <w:divsChild>
            <w:div w:id="395932809">
              <w:marLeft w:val="0"/>
              <w:marRight w:val="0"/>
              <w:marTop w:val="0"/>
              <w:marBottom w:val="0"/>
              <w:divBdr>
                <w:top w:val="none" w:sz="0" w:space="0" w:color="auto"/>
                <w:left w:val="none" w:sz="0" w:space="0" w:color="auto"/>
                <w:bottom w:val="none" w:sz="0" w:space="0" w:color="auto"/>
                <w:right w:val="none" w:sz="0" w:space="0" w:color="auto"/>
              </w:divBdr>
            </w:div>
          </w:divsChild>
        </w:div>
        <w:div w:id="1836610832">
          <w:marLeft w:val="0"/>
          <w:marRight w:val="0"/>
          <w:marTop w:val="0"/>
          <w:marBottom w:val="0"/>
          <w:divBdr>
            <w:top w:val="none" w:sz="0" w:space="0" w:color="auto"/>
            <w:left w:val="none" w:sz="0" w:space="0" w:color="auto"/>
            <w:bottom w:val="none" w:sz="0" w:space="0" w:color="auto"/>
            <w:right w:val="none" w:sz="0" w:space="0" w:color="auto"/>
          </w:divBdr>
          <w:divsChild>
            <w:div w:id="1780100369">
              <w:marLeft w:val="0"/>
              <w:marRight w:val="0"/>
              <w:marTop w:val="0"/>
              <w:marBottom w:val="0"/>
              <w:divBdr>
                <w:top w:val="none" w:sz="0" w:space="0" w:color="auto"/>
                <w:left w:val="none" w:sz="0" w:space="0" w:color="auto"/>
                <w:bottom w:val="none" w:sz="0" w:space="0" w:color="auto"/>
                <w:right w:val="none" w:sz="0" w:space="0" w:color="auto"/>
              </w:divBdr>
            </w:div>
          </w:divsChild>
        </w:div>
        <w:div w:id="1362978907">
          <w:marLeft w:val="0"/>
          <w:marRight w:val="0"/>
          <w:marTop w:val="0"/>
          <w:marBottom w:val="0"/>
          <w:divBdr>
            <w:top w:val="none" w:sz="0" w:space="0" w:color="auto"/>
            <w:left w:val="none" w:sz="0" w:space="0" w:color="auto"/>
            <w:bottom w:val="none" w:sz="0" w:space="0" w:color="auto"/>
            <w:right w:val="none" w:sz="0" w:space="0" w:color="auto"/>
          </w:divBdr>
          <w:divsChild>
            <w:div w:id="413629748">
              <w:marLeft w:val="0"/>
              <w:marRight w:val="0"/>
              <w:marTop w:val="0"/>
              <w:marBottom w:val="0"/>
              <w:divBdr>
                <w:top w:val="none" w:sz="0" w:space="0" w:color="auto"/>
                <w:left w:val="none" w:sz="0" w:space="0" w:color="auto"/>
                <w:bottom w:val="none" w:sz="0" w:space="0" w:color="auto"/>
                <w:right w:val="none" w:sz="0" w:space="0" w:color="auto"/>
              </w:divBdr>
            </w:div>
          </w:divsChild>
        </w:div>
        <w:div w:id="834078283">
          <w:marLeft w:val="0"/>
          <w:marRight w:val="0"/>
          <w:marTop w:val="0"/>
          <w:marBottom w:val="0"/>
          <w:divBdr>
            <w:top w:val="none" w:sz="0" w:space="0" w:color="auto"/>
            <w:left w:val="none" w:sz="0" w:space="0" w:color="auto"/>
            <w:bottom w:val="none" w:sz="0" w:space="0" w:color="auto"/>
            <w:right w:val="none" w:sz="0" w:space="0" w:color="auto"/>
          </w:divBdr>
          <w:divsChild>
            <w:div w:id="519008852">
              <w:marLeft w:val="0"/>
              <w:marRight w:val="0"/>
              <w:marTop w:val="0"/>
              <w:marBottom w:val="0"/>
              <w:divBdr>
                <w:top w:val="none" w:sz="0" w:space="0" w:color="auto"/>
                <w:left w:val="none" w:sz="0" w:space="0" w:color="auto"/>
                <w:bottom w:val="none" w:sz="0" w:space="0" w:color="auto"/>
                <w:right w:val="none" w:sz="0" w:space="0" w:color="auto"/>
              </w:divBdr>
            </w:div>
          </w:divsChild>
        </w:div>
        <w:div w:id="897588523">
          <w:marLeft w:val="0"/>
          <w:marRight w:val="0"/>
          <w:marTop w:val="0"/>
          <w:marBottom w:val="0"/>
          <w:divBdr>
            <w:top w:val="none" w:sz="0" w:space="0" w:color="auto"/>
            <w:left w:val="none" w:sz="0" w:space="0" w:color="auto"/>
            <w:bottom w:val="none" w:sz="0" w:space="0" w:color="auto"/>
            <w:right w:val="none" w:sz="0" w:space="0" w:color="auto"/>
          </w:divBdr>
          <w:divsChild>
            <w:div w:id="12729643">
              <w:marLeft w:val="0"/>
              <w:marRight w:val="0"/>
              <w:marTop w:val="0"/>
              <w:marBottom w:val="0"/>
              <w:divBdr>
                <w:top w:val="none" w:sz="0" w:space="0" w:color="auto"/>
                <w:left w:val="none" w:sz="0" w:space="0" w:color="auto"/>
                <w:bottom w:val="none" w:sz="0" w:space="0" w:color="auto"/>
                <w:right w:val="none" w:sz="0" w:space="0" w:color="auto"/>
              </w:divBdr>
            </w:div>
          </w:divsChild>
        </w:div>
        <w:div w:id="712660412">
          <w:marLeft w:val="0"/>
          <w:marRight w:val="0"/>
          <w:marTop w:val="0"/>
          <w:marBottom w:val="0"/>
          <w:divBdr>
            <w:top w:val="none" w:sz="0" w:space="0" w:color="auto"/>
            <w:left w:val="none" w:sz="0" w:space="0" w:color="auto"/>
            <w:bottom w:val="none" w:sz="0" w:space="0" w:color="auto"/>
            <w:right w:val="none" w:sz="0" w:space="0" w:color="auto"/>
          </w:divBdr>
          <w:divsChild>
            <w:div w:id="452943052">
              <w:marLeft w:val="0"/>
              <w:marRight w:val="0"/>
              <w:marTop w:val="0"/>
              <w:marBottom w:val="0"/>
              <w:divBdr>
                <w:top w:val="none" w:sz="0" w:space="0" w:color="auto"/>
                <w:left w:val="none" w:sz="0" w:space="0" w:color="auto"/>
                <w:bottom w:val="none" w:sz="0" w:space="0" w:color="auto"/>
                <w:right w:val="none" w:sz="0" w:space="0" w:color="auto"/>
              </w:divBdr>
            </w:div>
          </w:divsChild>
        </w:div>
        <w:div w:id="40830027">
          <w:marLeft w:val="0"/>
          <w:marRight w:val="0"/>
          <w:marTop w:val="0"/>
          <w:marBottom w:val="0"/>
          <w:divBdr>
            <w:top w:val="none" w:sz="0" w:space="0" w:color="auto"/>
            <w:left w:val="none" w:sz="0" w:space="0" w:color="auto"/>
            <w:bottom w:val="none" w:sz="0" w:space="0" w:color="auto"/>
            <w:right w:val="none" w:sz="0" w:space="0" w:color="auto"/>
          </w:divBdr>
          <w:divsChild>
            <w:div w:id="901915083">
              <w:marLeft w:val="0"/>
              <w:marRight w:val="0"/>
              <w:marTop w:val="0"/>
              <w:marBottom w:val="0"/>
              <w:divBdr>
                <w:top w:val="none" w:sz="0" w:space="0" w:color="auto"/>
                <w:left w:val="none" w:sz="0" w:space="0" w:color="auto"/>
                <w:bottom w:val="none" w:sz="0" w:space="0" w:color="auto"/>
                <w:right w:val="none" w:sz="0" w:space="0" w:color="auto"/>
              </w:divBdr>
            </w:div>
          </w:divsChild>
        </w:div>
        <w:div w:id="1650818082">
          <w:marLeft w:val="0"/>
          <w:marRight w:val="0"/>
          <w:marTop w:val="0"/>
          <w:marBottom w:val="0"/>
          <w:divBdr>
            <w:top w:val="none" w:sz="0" w:space="0" w:color="auto"/>
            <w:left w:val="none" w:sz="0" w:space="0" w:color="auto"/>
            <w:bottom w:val="none" w:sz="0" w:space="0" w:color="auto"/>
            <w:right w:val="none" w:sz="0" w:space="0" w:color="auto"/>
          </w:divBdr>
          <w:divsChild>
            <w:div w:id="735663406">
              <w:marLeft w:val="0"/>
              <w:marRight w:val="0"/>
              <w:marTop w:val="0"/>
              <w:marBottom w:val="0"/>
              <w:divBdr>
                <w:top w:val="none" w:sz="0" w:space="0" w:color="auto"/>
                <w:left w:val="none" w:sz="0" w:space="0" w:color="auto"/>
                <w:bottom w:val="none" w:sz="0" w:space="0" w:color="auto"/>
                <w:right w:val="none" w:sz="0" w:space="0" w:color="auto"/>
              </w:divBdr>
            </w:div>
          </w:divsChild>
        </w:div>
        <w:div w:id="848911040">
          <w:marLeft w:val="0"/>
          <w:marRight w:val="0"/>
          <w:marTop w:val="0"/>
          <w:marBottom w:val="0"/>
          <w:divBdr>
            <w:top w:val="none" w:sz="0" w:space="0" w:color="auto"/>
            <w:left w:val="none" w:sz="0" w:space="0" w:color="auto"/>
            <w:bottom w:val="none" w:sz="0" w:space="0" w:color="auto"/>
            <w:right w:val="none" w:sz="0" w:space="0" w:color="auto"/>
          </w:divBdr>
          <w:divsChild>
            <w:div w:id="1592810637">
              <w:marLeft w:val="0"/>
              <w:marRight w:val="0"/>
              <w:marTop w:val="0"/>
              <w:marBottom w:val="0"/>
              <w:divBdr>
                <w:top w:val="none" w:sz="0" w:space="0" w:color="auto"/>
                <w:left w:val="none" w:sz="0" w:space="0" w:color="auto"/>
                <w:bottom w:val="none" w:sz="0" w:space="0" w:color="auto"/>
                <w:right w:val="none" w:sz="0" w:space="0" w:color="auto"/>
              </w:divBdr>
            </w:div>
          </w:divsChild>
        </w:div>
        <w:div w:id="2100101924">
          <w:marLeft w:val="0"/>
          <w:marRight w:val="0"/>
          <w:marTop w:val="0"/>
          <w:marBottom w:val="0"/>
          <w:divBdr>
            <w:top w:val="none" w:sz="0" w:space="0" w:color="auto"/>
            <w:left w:val="none" w:sz="0" w:space="0" w:color="auto"/>
            <w:bottom w:val="none" w:sz="0" w:space="0" w:color="auto"/>
            <w:right w:val="none" w:sz="0" w:space="0" w:color="auto"/>
          </w:divBdr>
          <w:divsChild>
            <w:div w:id="558245957">
              <w:marLeft w:val="0"/>
              <w:marRight w:val="0"/>
              <w:marTop w:val="0"/>
              <w:marBottom w:val="0"/>
              <w:divBdr>
                <w:top w:val="none" w:sz="0" w:space="0" w:color="auto"/>
                <w:left w:val="none" w:sz="0" w:space="0" w:color="auto"/>
                <w:bottom w:val="none" w:sz="0" w:space="0" w:color="auto"/>
                <w:right w:val="none" w:sz="0" w:space="0" w:color="auto"/>
              </w:divBdr>
            </w:div>
          </w:divsChild>
        </w:div>
        <w:div w:id="346713550">
          <w:marLeft w:val="0"/>
          <w:marRight w:val="0"/>
          <w:marTop w:val="0"/>
          <w:marBottom w:val="0"/>
          <w:divBdr>
            <w:top w:val="none" w:sz="0" w:space="0" w:color="auto"/>
            <w:left w:val="none" w:sz="0" w:space="0" w:color="auto"/>
            <w:bottom w:val="none" w:sz="0" w:space="0" w:color="auto"/>
            <w:right w:val="none" w:sz="0" w:space="0" w:color="auto"/>
          </w:divBdr>
          <w:divsChild>
            <w:div w:id="1969626635">
              <w:marLeft w:val="0"/>
              <w:marRight w:val="0"/>
              <w:marTop w:val="0"/>
              <w:marBottom w:val="0"/>
              <w:divBdr>
                <w:top w:val="none" w:sz="0" w:space="0" w:color="auto"/>
                <w:left w:val="none" w:sz="0" w:space="0" w:color="auto"/>
                <w:bottom w:val="none" w:sz="0" w:space="0" w:color="auto"/>
                <w:right w:val="none" w:sz="0" w:space="0" w:color="auto"/>
              </w:divBdr>
            </w:div>
          </w:divsChild>
        </w:div>
        <w:div w:id="1019045522">
          <w:marLeft w:val="0"/>
          <w:marRight w:val="0"/>
          <w:marTop w:val="0"/>
          <w:marBottom w:val="0"/>
          <w:divBdr>
            <w:top w:val="none" w:sz="0" w:space="0" w:color="auto"/>
            <w:left w:val="none" w:sz="0" w:space="0" w:color="auto"/>
            <w:bottom w:val="none" w:sz="0" w:space="0" w:color="auto"/>
            <w:right w:val="none" w:sz="0" w:space="0" w:color="auto"/>
          </w:divBdr>
          <w:divsChild>
            <w:div w:id="286087990">
              <w:marLeft w:val="0"/>
              <w:marRight w:val="0"/>
              <w:marTop w:val="0"/>
              <w:marBottom w:val="0"/>
              <w:divBdr>
                <w:top w:val="none" w:sz="0" w:space="0" w:color="auto"/>
                <w:left w:val="none" w:sz="0" w:space="0" w:color="auto"/>
                <w:bottom w:val="none" w:sz="0" w:space="0" w:color="auto"/>
                <w:right w:val="none" w:sz="0" w:space="0" w:color="auto"/>
              </w:divBdr>
            </w:div>
          </w:divsChild>
        </w:div>
        <w:div w:id="871377509">
          <w:marLeft w:val="0"/>
          <w:marRight w:val="0"/>
          <w:marTop w:val="0"/>
          <w:marBottom w:val="0"/>
          <w:divBdr>
            <w:top w:val="none" w:sz="0" w:space="0" w:color="auto"/>
            <w:left w:val="none" w:sz="0" w:space="0" w:color="auto"/>
            <w:bottom w:val="none" w:sz="0" w:space="0" w:color="auto"/>
            <w:right w:val="none" w:sz="0" w:space="0" w:color="auto"/>
          </w:divBdr>
          <w:divsChild>
            <w:div w:id="443228507">
              <w:marLeft w:val="0"/>
              <w:marRight w:val="0"/>
              <w:marTop w:val="0"/>
              <w:marBottom w:val="0"/>
              <w:divBdr>
                <w:top w:val="none" w:sz="0" w:space="0" w:color="auto"/>
                <w:left w:val="none" w:sz="0" w:space="0" w:color="auto"/>
                <w:bottom w:val="none" w:sz="0" w:space="0" w:color="auto"/>
                <w:right w:val="none" w:sz="0" w:space="0" w:color="auto"/>
              </w:divBdr>
            </w:div>
          </w:divsChild>
        </w:div>
        <w:div w:id="1674067221">
          <w:marLeft w:val="0"/>
          <w:marRight w:val="0"/>
          <w:marTop w:val="0"/>
          <w:marBottom w:val="0"/>
          <w:divBdr>
            <w:top w:val="none" w:sz="0" w:space="0" w:color="auto"/>
            <w:left w:val="none" w:sz="0" w:space="0" w:color="auto"/>
            <w:bottom w:val="none" w:sz="0" w:space="0" w:color="auto"/>
            <w:right w:val="none" w:sz="0" w:space="0" w:color="auto"/>
          </w:divBdr>
          <w:divsChild>
            <w:div w:id="2074501877">
              <w:marLeft w:val="0"/>
              <w:marRight w:val="0"/>
              <w:marTop w:val="0"/>
              <w:marBottom w:val="0"/>
              <w:divBdr>
                <w:top w:val="none" w:sz="0" w:space="0" w:color="auto"/>
                <w:left w:val="none" w:sz="0" w:space="0" w:color="auto"/>
                <w:bottom w:val="none" w:sz="0" w:space="0" w:color="auto"/>
                <w:right w:val="none" w:sz="0" w:space="0" w:color="auto"/>
              </w:divBdr>
            </w:div>
          </w:divsChild>
        </w:div>
        <w:div w:id="435250206">
          <w:marLeft w:val="0"/>
          <w:marRight w:val="0"/>
          <w:marTop w:val="0"/>
          <w:marBottom w:val="0"/>
          <w:divBdr>
            <w:top w:val="none" w:sz="0" w:space="0" w:color="auto"/>
            <w:left w:val="none" w:sz="0" w:space="0" w:color="auto"/>
            <w:bottom w:val="none" w:sz="0" w:space="0" w:color="auto"/>
            <w:right w:val="none" w:sz="0" w:space="0" w:color="auto"/>
          </w:divBdr>
          <w:divsChild>
            <w:div w:id="1454132206">
              <w:marLeft w:val="0"/>
              <w:marRight w:val="0"/>
              <w:marTop w:val="0"/>
              <w:marBottom w:val="0"/>
              <w:divBdr>
                <w:top w:val="none" w:sz="0" w:space="0" w:color="auto"/>
                <w:left w:val="none" w:sz="0" w:space="0" w:color="auto"/>
                <w:bottom w:val="none" w:sz="0" w:space="0" w:color="auto"/>
                <w:right w:val="none" w:sz="0" w:space="0" w:color="auto"/>
              </w:divBdr>
            </w:div>
          </w:divsChild>
        </w:div>
        <w:div w:id="2005547672">
          <w:marLeft w:val="0"/>
          <w:marRight w:val="0"/>
          <w:marTop w:val="0"/>
          <w:marBottom w:val="0"/>
          <w:divBdr>
            <w:top w:val="none" w:sz="0" w:space="0" w:color="auto"/>
            <w:left w:val="none" w:sz="0" w:space="0" w:color="auto"/>
            <w:bottom w:val="none" w:sz="0" w:space="0" w:color="auto"/>
            <w:right w:val="none" w:sz="0" w:space="0" w:color="auto"/>
          </w:divBdr>
          <w:divsChild>
            <w:div w:id="1709179497">
              <w:marLeft w:val="0"/>
              <w:marRight w:val="0"/>
              <w:marTop w:val="0"/>
              <w:marBottom w:val="0"/>
              <w:divBdr>
                <w:top w:val="none" w:sz="0" w:space="0" w:color="auto"/>
                <w:left w:val="none" w:sz="0" w:space="0" w:color="auto"/>
                <w:bottom w:val="none" w:sz="0" w:space="0" w:color="auto"/>
                <w:right w:val="none" w:sz="0" w:space="0" w:color="auto"/>
              </w:divBdr>
            </w:div>
          </w:divsChild>
        </w:div>
        <w:div w:id="657660803">
          <w:marLeft w:val="0"/>
          <w:marRight w:val="0"/>
          <w:marTop w:val="0"/>
          <w:marBottom w:val="0"/>
          <w:divBdr>
            <w:top w:val="none" w:sz="0" w:space="0" w:color="auto"/>
            <w:left w:val="none" w:sz="0" w:space="0" w:color="auto"/>
            <w:bottom w:val="none" w:sz="0" w:space="0" w:color="auto"/>
            <w:right w:val="none" w:sz="0" w:space="0" w:color="auto"/>
          </w:divBdr>
          <w:divsChild>
            <w:div w:id="1952009332">
              <w:marLeft w:val="0"/>
              <w:marRight w:val="0"/>
              <w:marTop w:val="0"/>
              <w:marBottom w:val="0"/>
              <w:divBdr>
                <w:top w:val="none" w:sz="0" w:space="0" w:color="auto"/>
                <w:left w:val="none" w:sz="0" w:space="0" w:color="auto"/>
                <w:bottom w:val="none" w:sz="0" w:space="0" w:color="auto"/>
                <w:right w:val="none" w:sz="0" w:space="0" w:color="auto"/>
              </w:divBdr>
            </w:div>
          </w:divsChild>
        </w:div>
        <w:div w:id="2011129587">
          <w:marLeft w:val="0"/>
          <w:marRight w:val="0"/>
          <w:marTop w:val="0"/>
          <w:marBottom w:val="0"/>
          <w:divBdr>
            <w:top w:val="none" w:sz="0" w:space="0" w:color="auto"/>
            <w:left w:val="none" w:sz="0" w:space="0" w:color="auto"/>
            <w:bottom w:val="none" w:sz="0" w:space="0" w:color="auto"/>
            <w:right w:val="none" w:sz="0" w:space="0" w:color="auto"/>
          </w:divBdr>
          <w:divsChild>
            <w:div w:id="2015910571">
              <w:marLeft w:val="0"/>
              <w:marRight w:val="0"/>
              <w:marTop w:val="0"/>
              <w:marBottom w:val="0"/>
              <w:divBdr>
                <w:top w:val="none" w:sz="0" w:space="0" w:color="auto"/>
                <w:left w:val="none" w:sz="0" w:space="0" w:color="auto"/>
                <w:bottom w:val="none" w:sz="0" w:space="0" w:color="auto"/>
                <w:right w:val="none" w:sz="0" w:space="0" w:color="auto"/>
              </w:divBdr>
            </w:div>
          </w:divsChild>
        </w:div>
        <w:div w:id="1385762594">
          <w:marLeft w:val="0"/>
          <w:marRight w:val="0"/>
          <w:marTop w:val="0"/>
          <w:marBottom w:val="0"/>
          <w:divBdr>
            <w:top w:val="none" w:sz="0" w:space="0" w:color="auto"/>
            <w:left w:val="none" w:sz="0" w:space="0" w:color="auto"/>
            <w:bottom w:val="none" w:sz="0" w:space="0" w:color="auto"/>
            <w:right w:val="none" w:sz="0" w:space="0" w:color="auto"/>
          </w:divBdr>
          <w:divsChild>
            <w:div w:id="586235156">
              <w:marLeft w:val="0"/>
              <w:marRight w:val="0"/>
              <w:marTop w:val="0"/>
              <w:marBottom w:val="0"/>
              <w:divBdr>
                <w:top w:val="none" w:sz="0" w:space="0" w:color="auto"/>
                <w:left w:val="none" w:sz="0" w:space="0" w:color="auto"/>
                <w:bottom w:val="none" w:sz="0" w:space="0" w:color="auto"/>
                <w:right w:val="none" w:sz="0" w:space="0" w:color="auto"/>
              </w:divBdr>
            </w:div>
          </w:divsChild>
        </w:div>
        <w:div w:id="1877691287">
          <w:marLeft w:val="0"/>
          <w:marRight w:val="0"/>
          <w:marTop w:val="0"/>
          <w:marBottom w:val="0"/>
          <w:divBdr>
            <w:top w:val="none" w:sz="0" w:space="0" w:color="auto"/>
            <w:left w:val="none" w:sz="0" w:space="0" w:color="auto"/>
            <w:bottom w:val="none" w:sz="0" w:space="0" w:color="auto"/>
            <w:right w:val="none" w:sz="0" w:space="0" w:color="auto"/>
          </w:divBdr>
          <w:divsChild>
            <w:div w:id="674654298">
              <w:marLeft w:val="0"/>
              <w:marRight w:val="0"/>
              <w:marTop w:val="0"/>
              <w:marBottom w:val="0"/>
              <w:divBdr>
                <w:top w:val="none" w:sz="0" w:space="0" w:color="auto"/>
                <w:left w:val="none" w:sz="0" w:space="0" w:color="auto"/>
                <w:bottom w:val="none" w:sz="0" w:space="0" w:color="auto"/>
                <w:right w:val="none" w:sz="0" w:space="0" w:color="auto"/>
              </w:divBdr>
            </w:div>
          </w:divsChild>
        </w:div>
        <w:div w:id="799305481">
          <w:marLeft w:val="0"/>
          <w:marRight w:val="0"/>
          <w:marTop w:val="0"/>
          <w:marBottom w:val="0"/>
          <w:divBdr>
            <w:top w:val="none" w:sz="0" w:space="0" w:color="auto"/>
            <w:left w:val="none" w:sz="0" w:space="0" w:color="auto"/>
            <w:bottom w:val="none" w:sz="0" w:space="0" w:color="auto"/>
            <w:right w:val="none" w:sz="0" w:space="0" w:color="auto"/>
          </w:divBdr>
          <w:divsChild>
            <w:div w:id="2078087187">
              <w:marLeft w:val="0"/>
              <w:marRight w:val="0"/>
              <w:marTop w:val="0"/>
              <w:marBottom w:val="0"/>
              <w:divBdr>
                <w:top w:val="none" w:sz="0" w:space="0" w:color="auto"/>
                <w:left w:val="none" w:sz="0" w:space="0" w:color="auto"/>
                <w:bottom w:val="none" w:sz="0" w:space="0" w:color="auto"/>
                <w:right w:val="none" w:sz="0" w:space="0" w:color="auto"/>
              </w:divBdr>
            </w:div>
          </w:divsChild>
        </w:div>
        <w:div w:id="864320476">
          <w:marLeft w:val="0"/>
          <w:marRight w:val="0"/>
          <w:marTop w:val="0"/>
          <w:marBottom w:val="0"/>
          <w:divBdr>
            <w:top w:val="none" w:sz="0" w:space="0" w:color="auto"/>
            <w:left w:val="none" w:sz="0" w:space="0" w:color="auto"/>
            <w:bottom w:val="none" w:sz="0" w:space="0" w:color="auto"/>
            <w:right w:val="none" w:sz="0" w:space="0" w:color="auto"/>
          </w:divBdr>
          <w:divsChild>
            <w:div w:id="1344817916">
              <w:marLeft w:val="0"/>
              <w:marRight w:val="0"/>
              <w:marTop w:val="0"/>
              <w:marBottom w:val="0"/>
              <w:divBdr>
                <w:top w:val="none" w:sz="0" w:space="0" w:color="auto"/>
                <w:left w:val="none" w:sz="0" w:space="0" w:color="auto"/>
                <w:bottom w:val="none" w:sz="0" w:space="0" w:color="auto"/>
                <w:right w:val="none" w:sz="0" w:space="0" w:color="auto"/>
              </w:divBdr>
            </w:div>
          </w:divsChild>
        </w:div>
        <w:div w:id="713770074">
          <w:marLeft w:val="0"/>
          <w:marRight w:val="0"/>
          <w:marTop w:val="0"/>
          <w:marBottom w:val="0"/>
          <w:divBdr>
            <w:top w:val="none" w:sz="0" w:space="0" w:color="auto"/>
            <w:left w:val="none" w:sz="0" w:space="0" w:color="auto"/>
            <w:bottom w:val="none" w:sz="0" w:space="0" w:color="auto"/>
            <w:right w:val="none" w:sz="0" w:space="0" w:color="auto"/>
          </w:divBdr>
          <w:divsChild>
            <w:div w:id="1134370816">
              <w:marLeft w:val="0"/>
              <w:marRight w:val="0"/>
              <w:marTop w:val="0"/>
              <w:marBottom w:val="0"/>
              <w:divBdr>
                <w:top w:val="none" w:sz="0" w:space="0" w:color="auto"/>
                <w:left w:val="none" w:sz="0" w:space="0" w:color="auto"/>
                <w:bottom w:val="none" w:sz="0" w:space="0" w:color="auto"/>
                <w:right w:val="none" w:sz="0" w:space="0" w:color="auto"/>
              </w:divBdr>
            </w:div>
          </w:divsChild>
        </w:div>
        <w:div w:id="224923223">
          <w:marLeft w:val="0"/>
          <w:marRight w:val="0"/>
          <w:marTop w:val="0"/>
          <w:marBottom w:val="0"/>
          <w:divBdr>
            <w:top w:val="none" w:sz="0" w:space="0" w:color="auto"/>
            <w:left w:val="none" w:sz="0" w:space="0" w:color="auto"/>
            <w:bottom w:val="none" w:sz="0" w:space="0" w:color="auto"/>
            <w:right w:val="none" w:sz="0" w:space="0" w:color="auto"/>
          </w:divBdr>
          <w:divsChild>
            <w:div w:id="1237322903">
              <w:marLeft w:val="0"/>
              <w:marRight w:val="0"/>
              <w:marTop w:val="0"/>
              <w:marBottom w:val="0"/>
              <w:divBdr>
                <w:top w:val="none" w:sz="0" w:space="0" w:color="auto"/>
                <w:left w:val="none" w:sz="0" w:space="0" w:color="auto"/>
                <w:bottom w:val="none" w:sz="0" w:space="0" w:color="auto"/>
                <w:right w:val="none" w:sz="0" w:space="0" w:color="auto"/>
              </w:divBdr>
            </w:div>
          </w:divsChild>
        </w:div>
        <w:div w:id="1935168903">
          <w:marLeft w:val="0"/>
          <w:marRight w:val="0"/>
          <w:marTop w:val="0"/>
          <w:marBottom w:val="0"/>
          <w:divBdr>
            <w:top w:val="none" w:sz="0" w:space="0" w:color="auto"/>
            <w:left w:val="none" w:sz="0" w:space="0" w:color="auto"/>
            <w:bottom w:val="none" w:sz="0" w:space="0" w:color="auto"/>
            <w:right w:val="none" w:sz="0" w:space="0" w:color="auto"/>
          </w:divBdr>
          <w:divsChild>
            <w:div w:id="1029571574">
              <w:marLeft w:val="0"/>
              <w:marRight w:val="0"/>
              <w:marTop w:val="0"/>
              <w:marBottom w:val="0"/>
              <w:divBdr>
                <w:top w:val="none" w:sz="0" w:space="0" w:color="auto"/>
                <w:left w:val="none" w:sz="0" w:space="0" w:color="auto"/>
                <w:bottom w:val="none" w:sz="0" w:space="0" w:color="auto"/>
                <w:right w:val="none" w:sz="0" w:space="0" w:color="auto"/>
              </w:divBdr>
            </w:div>
          </w:divsChild>
        </w:div>
        <w:div w:id="1207108333">
          <w:marLeft w:val="0"/>
          <w:marRight w:val="0"/>
          <w:marTop w:val="0"/>
          <w:marBottom w:val="0"/>
          <w:divBdr>
            <w:top w:val="none" w:sz="0" w:space="0" w:color="auto"/>
            <w:left w:val="none" w:sz="0" w:space="0" w:color="auto"/>
            <w:bottom w:val="none" w:sz="0" w:space="0" w:color="auto"/>
            <w:right w:val="none" w:sz="0" w:space="0" w:color="auto"/>
          </w:divBdr>
          <w:divsChild>
            <w:div w:id="1200321282">
              <w:marLeft w:val="0"/>
              <w:marRight w:val="0"/>
              <w:marTop w:val="0"/>
              <w:marBottom w:val="0"/>
              <w:divBdr>
                <w:top w:val="none" w:sz="0" w:space="0" w:color="auto"/>
                <w:left w:val="none" w:sz="0" w:space="0" w:color="auto"/>
                <w:bottom w:val="none" w:sz="0" w:space="0" w:color="auto"/>
                <w:right w:val="none" w:sz="0" w:space="0" w:color="auto"/>
              </w:divBdr>
            </w:div>
          </w:divsChild>
        </w:div>
        <w:div w:id="1902061873">
          <w:marLeft w:val="0"/>
          <w:marRight w:val="0"/>
          <w:marTop w:val="0"/>
          <w:marBottom w:val="0"/>
          <w:divBdr>
            <w:top w:val="none" w:sz="0" w:space="0" w:color="auto"/>
            <w:left w:val="none" w:sz="0" w:space="0" w:color="auto"/>
            <w:bottom w:val="none" w:sz="0" w:space="0" w:color="auto"/>
            <w:right w:val="none" w:sz="0" w:space="0" w:color="auto"/>
          </w:divBdr>
          <w:divsChild>
            <w:div w:id="1188636064">
              <w:marLeft w:val="0"/>
              <w:marRight w:val="0"/>
              <w:marTop w:val="0"/>
              <w:marBottom w:val="0"/>
              <w:divBdr>
                <w:top w:val="none" w:sz="0" w:space="0" w:color="auto"/>
                <w:left w:val="none" w:sz="0" w:space="0" w:color="auto"/>
                <w:bottom w:val="none" w:sz="0" w:space="0" w:color="auto"/>
                <w:right w:val="none" w:sz="0" w:space="0" w:color="auto"/>
              </w:divBdr>
            </w:div>
          </w:divsChild>
        </w:div>
        <w:div w:id="430047588">
          <w:marLeft w:val="0"/>
          <w:marRight w:val="0"/>
          <w:marTop w:val="0"/>
          <w:marBottom w:val="0"/>
          <w:divBdr>
            <w:top w:val="none" w:sz="0" w:space="0" w:color="auto"/>
            <w:left w:val="none" w:sz="0" w:space="0" w:color="auto"/>
            <w:bottom w:val="none" w:sz="0" w:space="0" w:color="auto"/>
            <w:right w:val="none" w:sz="0" w:space="0" w:color="auto"/>
          </w:divBdr>
          <w:divsChild>
            <w:div w:id="1587299614">
              <w:marLeft w:val="0"/>
              <w:marRight w:val="0"/>
              <w:marTop w:val="0"/>
              <w:marBottom w:val="0"/>
              <w:divBdr>
                <w:top w:val="none" w:sz="0" w:space="0" w:color="auto"/>
                <w:left w:val="none" w:sz="0" w:space="0" w:color="auto"/>
                <w:bottom w:val="none" w:sz="0" w:space="0" w:color="auto"/>
                <w:right w:val="none" w:sz="0" w:space="0" w:color="auto"/>
              </w:divBdr>
            </w:div>
          </w:divsChild>
        </w:div>
        <w:div w:id="804540575">
          <w:marLeft w:val="0"/>
          <w:marRight w:val="0"/>
          <w:marTop w:val="0"/>
          <w:marBottom w:val="0"/>
          <w:divBdr>
            <w:top w:val="none" w:sz="0" w:space="0" w:color="auto"/>
            <w:left w:val="none" w:sz="0" w:space="0" w:color="auto"/>
            <w:bottom w:val="none" w:sz="0" w:space="0" w:color="auto"/>
            <w:right w:val="none" w:sz="0" w:space="0" w:color="auto"/>
          </w:divBdr>
          <w:divsChild>
            <w:div w:id="1777560061">
              <w:marLeft w:val="0"/>
              <w:marRight w:val="0"/>
              <w:marTop w:val="0"/>
              <w:marBottom w:val="0"/>
              <w:divBdr>
                <w:top w:val="none" w:sz="0" w:space="0" w:color="auto"/>
                <w:left w:val="none" w:sz="0" w:space="0" w:color="auto"/>
                <w:bottom w:val="none" w:sz="0" w:space="0" w:color="auto"/>
                <w:right w:val="none" w:sz="0" w:space="0" w:color="auto"/>
              </w:divBdr>
            </w:div>
          </w:divsChild>
        </w:div>
        <w:div w:id="1902714328">
          <w:marLeft w:val="0"/>
          <w:marRight w:val="0"/>
          <w:marTop w:val="0"/>
          <w:marBottom w:val="0"/>
          <w:divBdr>
            <w:top w:val="none" w:sz="0" w:space="0" w:color="auto"/>
            <w:left w:val="none" w:sz="0" w:space="0" w:color="auto"/>
            <w:bottom w:val="none" w:sz="0" w:space="0" w:color="auto"/>
            <w:right w:val="none" w:sz="0" w:space="0" w:color="auto"/>
          </w:divBdr>
          <w:divsChild>
            <w:div w:id="1969433175">
              <w:marLeft w:val="0"/>
              <w:marRight w:val="0"/>
              <w:marTop w:val="0"/>
              <w:marBottom w:val="0"/>
              <w:divBdr>
                <w:top w:val="none" w:sz="0" w:space="0" w:color="auto"/>
                <w:left w:val="none" w:sz="0" w:space="0" w:color="auto"/>
                <w:bottom w:val="none" w:sz="0" w:space="0" w:color="auto"/>
                <w:right w:val="none" w:sz="0" w:space="0" w:color="auto"/>
              </w:divBdr>
            </w:div>
          </w:divsChild>
        </w:div>
        <w:div w:id="1791899871">
          <w:marLeft w:val="0"/>
          <w:marRight w:val="0"/>
          <w:marTop w:val="0"/>
          <w:marBottom w:val="0"/>
          <w:divBdr>
            <w:top w:val="none" w:sz="0" w:space="0" w:color="auto"/>
            <w:left w:val="none" w:sz="0" w:space="0" w:color="auto"/>
            <w:bottom w:val="none" w:sz="0" w:space="0" w:color="auto"/>
            <w:right w:val="none" w:sz="0" w:space="0" w:color="auto"/>
          </w:divBdr>
          <w:divsChild>
            <w:div w:id="1774085073">
              <w:marLeft w:val="0"/>
              <w:marRight w:val="0"/>
              <w:marTop w:val="0"/>
              <w:marBottom w:val="0"/>
              <w:divBdr>
                <w:top w:val="none" w:sz="0" w:space="0" w:color="auto"/>
                <w:left w:val="none" w:sz="0" w:space="0" w:color="auto"/>
                <w:bottom w:val="none" w:sz="0" w:space="0" w:color="auto"/>
                <w:right w:val="none" w:sz="0" w:space="0" w:color="auto"/>
              </w:divBdr>
            </w:div>
          </w:divsChild>
        </w:div>
        <w:div w:id="49035334">
          <w:marLeft w:val="0"/>
          <w:marRight w:val="0"/>
          <w:marTop w:val="0"/>
          <w:marBottom w:val="0"/>
          <w:divBdr>
            <w:top w:val="none" w:sz="0" w:space="0" w:color="auto"/>
            <w:left w:val="none" w:sz="0" w:space="0" w:color="auto"/>
            <w:bottom w:val="none" w:sz="0" w:space="0" w:color="auto"/>
            <w:right w:val="none" w:sz="0" w:space="0" w:color="auto"/>
          </w:divBdr>
          <w:divsChild>
            <w:div w:id="1629120553">
              <w:marLeft w:val="0"/>
              <w:marRight w:val="0"/>
              <w:marTop w:val="0"/>
              <w:marBottom w:val="0"/>
              <w:divBdr>
                <w:top w:val="none" w:sz="0" w:space="0" w:color="auto"/>
                <w:left w:val="none" w:sz="0" w:space="0" w:color="auto"/>
                <w:bottom w:val="none" w:sz="0" w:space="0" w:color="auto"/>
                <w:right w:val="none" w:sz="0" w:space="0" w:color="auto"/>
              </w:divBdr>
            </w:div>
          </w:divsChild>
        </w:div>
        <w:div w:id="1220241632">
          <w:marLeft w:val="0"/>
          <w:marRight w:val="0"/>
          <w:marTop w:val="0"/>
          <w:marBottom w:val="0"/>
          <w:divBdr>
            <w:top w:val="none" w:sz="0" w:space="0" w:color="auto"/>
            <w:left w:val="none" w:sz="0" w:space="0" w:color="auto"/>
            <w:bottom w:val="none" w:sz="0" w:space="0" w:color="auto"/>
            <w:right w:val="none" w:sz="0" w:space="0" w:color="auto"/>
          </w:divBdr>
          <w:divsChild>
            <w:div w:id="1723557070">
              <w:marLeft w:val="0"/>
              <w:marRight w:val="0"/>
              <w:marTop w:val="0"/>
              <w:marBottom w:val="0"/>
              <w:divBdr>
                <w:top w:val="none" w:sz="0" w:space="0" w:color="auto"/>
                <w:left w:val="none" w:sz="0" w:space="0" w:color="auto"/>
                <w:bottom w:val="none" w:sz="0" w:space="0" w:color="auto"/>
                <w:right w:val="none" w:sz="0" w:space="0" w:color="auto"/>
              </w:divBdr>
            </w:div>
          </w:divsChild>
        </w:div>
        <w:div w:id="82142975">
          <w:marLeft w:val="0"/>
          <w:marRight w:val="0"/>
          <w:marTop w:val="0"/>
          <w:marBottom w:val="0"/>
          <w:divBdr>
            <w:top w:val="none" w:sz="0" w:space="0" w:color="auto"/>
            <w:left w:val="none" w:sz="0" w:space="0" w:color="auto"/>
            <w:bottom w:val="none" w:sz="0" w:space="0" w:color="auto"/>
            <w:right w:val="none" w:sz="0" w:space="0" w:color="auto"/>
          </w:divBdr>
          <w:divsChild>
            <w:div w:id="1867596798">
              <w:marLeft w:val="0"/>
              <w:marRight w:val="0"/>
              <w:marTop w:val="0"/>
              <w:marBottom w:val="0"/>
              <w:divBdr>
                <w:top w:val="none" w:sz="0" w:space="0" w:color="auto"/>
                <w:left w:val="none" w:sz="0" w:space="0" w:color="auto"/>
                <w:bottom w:val="none" w:sz="0" w:space="0" w:color="auto"/>
                <w:right w:val="none" w:sz="0" w:space="0" w:color="auto"/>
              </w:divBdr>
            </w:div>
          </w:divsChild>
        </w:div>
        <w:div w:id="1087651490">
          <w:marLeft w:val="0"/>
          <w:marRight w:val="0"/>
          <w:marTop w:val="0"/>
          <w:marBottom w:val="0"/>
          <w:divBdr>
            <w:top w:val="none" w:sz="0" w:space="0" w:color="auto"/>
            <w:left w:val="none" w:sz="0" w:space="0" w:color="auto"/>
            <w:bottom w:val="none" w:sz="0" w:space="0" w:color="auto"/>
            <w:right w:val="none" w:sz="0" w:space="0" w:color="auto"/>
          </w:divBdr>
          <w:divsChild>
            <w:div w:id="1833177124">
              <w:marLeft w:val="0"/>
              <w:marRight w:val="0"/>
              <w:marTop w:val="0"/>
              <w:marBottom w:val="0"/>
              <w:divBdr>
                <w:top w:val="none" w:sz="0" w:space="0" w:color="auto"/>
                <w:left w:val="none" w:sz="0" w:space="0" w:color="auto"/>
                <w:bottom w:val="none" w:sz="0" w:space="0" w:color="auto"/>
                <w:right w:val="none" w:sz="0" w:space="0" w:color="auto"/>
              </w:divBdr>
            </w:div>
          </w:divsChild>
        </w:div>
        <w:div w:id="456606801">
          <w:marLeft w:val="0"/>
          <w:marRight w:val="0"/>
          <w:marTop w:val="0"/>
          <w:marBottom w:val="0"/>
          <w:divBdr>
            <w:top w:val="none" w:sz="0" w:space="0" w:color="auto"/>
            <w:left w:val="none" w:sz="0" w:space="0" w:color="auto"/>
            <w:bottom w:val="none" w:sz="0" w:space="0" w:color="auto"/>
            <w:right w:val="none" w:sz="0" w:space="0" w:color="auto"/>
          </w:divBdr>
          <w:divsChild>
            <w:div w:id="1718239471">
              <w:marLeft w:val="0"/>
              <w:marRight w:val="0"/>
              <w:marTop w:val="0"/>
              <w:marBottom w:val="0"/>
              <w:divBdr>
                <w:top w:val="none" w:sz="0" w:space="0" w:color="auto"/>
                <w:left w:val="none" w:sz="0" w:space="0" w:color="auto"/>
                <w:bottom w:val="none" w:sz="0" w:space="0" w:color="auto"/>
                <w:right w:val="none" w:sz="0" w:space="0" w:color="auto"/>
              </w:divBdr>
            </w:div>
          </w:divsChild>
        </w:div>
        <w:div w:id="1773012017">
          <w:marLeft w:val="0"/>
          <w:marRight w:val="0"/>
          <w:marTop w:val="0"/>
          <w:marBottom w:val="0"/>
          <w:divBdr>
            <w:top w:val="none" w:sz="0" w:space="0" w:color="auto"/>
            <w:left w:val="none" w:sz="0" w:space="0" w:color="auto"/>
            <w:bottom w:val="none" w:sz="0" w:space="0" w:color="auto"/>
            <w:right w:val="none" w:sz="0" w:space="0" w:color="auto"/>
          </w:divBdr>
          <w:divsChild>
            <w:div w:id="2055885449">
              <w:marLeft w:val="0"/>
              <w:marRight w:val="0"/>
              <w:marTop w:val="0"/>
              <w:marBottom w:val="0"/>
              <w:divBdr>
                <w:top w:val="none" w:sz="0" w:space="0" w:color="auto"/>
                <w:left w:val="none" w:sz="0" w:space="0" w:color="auto"/>
                <w:bottom w:val="none" w:sz="0" w:space="0" w:color="auto"/>
                <w:right w:val="none" w:sz="0" w:space="0" w:color="auto"/>
              </w:divBdr>
            </w:div>
          </w:divsChild>
        </w:div>
        <w:div w:id="2037656531">
          <w:marLeft w:val="0"/>
          <w:marRight w:val="0"/>
          <w:marTop w:val="0"/>
          <w:marBottom w:val="0"/>
          <w:divBdr>
            <w:top w:val="none" w:sz="0" w:space="0" w:color="auto"/>
            <w:left w:val="none" w:sz="0" w:space="0" w:color="auto"/>
            <w:bottom w:val="none" w:sz="0" w:space="0" w:color="auto"/>
            <w:right w:val="none" w:sz="0" w:space="0" w:color="auto"/>
          </w:divBdr>
          <w:divsChild>
            <w:div w:id="1153910252">
              <w:marLeft w:val="0"/>
              <w:marRight w:val="0"/>
              <w:marTop w:val="0"/>
              <w:marBottom w:val="0"/>
              <w:divBdr>
                <w:top w:val="none" w:sz="0" w:space="0" w:color="auto"/>
                <w:left w:val="none" w:sz="0" w:space="0" w:color="auto"/>
                <w:bottom w:val="none" w:sz="0" w:space="0" w:color="auto"/>
                <w:right w:val="none" w:sz="0" w:space="0" w:color="auto"/>
              </w:divBdr>
            </w:div>
          </w:divsChild>
        </w:div>
        <w:div w:id="623853016">
          <w:marLeft w:val="0"/>
          <w:marRight w:val="0"/>
          <w:marTop w:val="0"/>
          <w:marBottom w:val="0"/>
          <w:divBdr>
            <w:top w:val="none" w:sz="0" w:space="0" w:color="auto"/>
            <w:left w:val="none" w:sz="0" w:space="0" w:color="auto"/>
            <w:bottom w:val="none" w:sz="0" w:space="0" w:color="auto"/>
            <w:right w:val="none" w:sz="0" w:space="0" w:color="auto"/>
          </w:divBdr>
          <w:divsChild>
            <w:div w:id="1427850216">
              <w:marLeft w:val="0"/>
              <w:marRight w:val="0"/>
              <w:marTop w:val="0"/>
              <w:marBottom w:val="0"/>
              <w:divBdr>
                <w:top w:val="none" w:sz="0" w:space="0" w:color="auto"/>
                <w:left w:val="none" w:sz="0" w:space="0" w:color="auto"/>
                <w:bottom w:val="none" w:sz="0" w:space="0" w:color="auto"/>
                <w:right w:val="none" w:sz="0" w:space="0" w:color="auto"/>
              </w:divBdr>
            </w:div>
          </w:divsChild>
        </w:div>
        <w:div w:id="1552227047">
          <w:marLeft w:val="0"/>
          <w:marRight w:val="0"/>
          <w:marTop w:val="0"/>
          <w:marBottom w:val="0"/>
          <w:divBdr>
            <w:top w:val="none" w:sz="0" w:space="0" w:color="auto"/>
            <w:left w:val="none" w:sz="0" w:space="0" w:color="auto"/>
            <w:bottom w:val="none" w:sz="0" w:space="0" w:color="auto"/>
            <w:right w:val="none" w:sz="0" w:space="0" w:color="auto"/>
          </w:divBdr>
          <w:divsChild>
            <w:div w:id="412045110">
              <w:marLeft w:val="0"/>
              <w:marRight w:val="0"/>
              <w:marTop w:val="0"/>
              <w:marBottom w:val="0"/>
              <w:divBdr>
                <w:top w:val="none" w:sz="0" w:space="0" w:color="auto"/>
                <w:left w:val="none" w:sz="0" w:space="0" w:color="auto"/>
                <w:bottom w:val="none" w:sz="0" w:space="0" w:color="auto"/>
                <w:right w:val="none" w:sz="0" w:space="0" w:color="auto"/>
              </w:divBdr>
            </w:div>
          </w:divsChild>
        </w:div>
        <w:div w:id="76635333">
          <w:marLeft w:val="0"/>
          <w:marRight w:val="0"/>
          <w:marTop w:val="0"/>
          <w:marBottom w:val="0"/>
          <w:divBdr>
            <w:top w:val="none" w:sz="0" w:space="0" w:color="auto"/>
            <w:left w:val="none" w:sz="0" w:space="0" w:color="auto"/>
            <w:bottom w:val="none" w:sz="0" w:space="0" w:color="auto"/>
            <w:right w:val="none" w:sz="0" w:space="0" w:color="auto"/>
          </w:divBdr>
          <w:divsChild>
            <w:div w:id="370301081">
              <w:marLeft w:val="0"/>
              <w:marRight w:val="0"/>
              <w:marTop w:val="0"/>
              <w:marBottom w:val="0"/>
              <w:divBdr>
                <w:top w:val="none" w:sz="0" w:space="0" w:color="auto"/>
                <w:left w:val="none" w:sz="0" w:space="0" w:color="auto"/>
                <w:bottom w:val="none" w:sz="0" w:space="0" w:color="auto"/>
                <w:right w:val="none" w:sz="0" w:space="0" w:color="auto"/>
              </w:divBdr>
            </w:div>
          </w:divsChild>
        </w:div>
        <w:div w:id="611548817">
          <w:marLeft w:val="0"/>
          <w:marRight w:val="0"/>
          <w:marTop w:val="0"/>
          <w:marBottom w:val="0"/>
          <w:divBdr>
            <w:top w:val="none" w:sz="0" w:space="0" w:color="auto"/>
            <w:left w:val="none" w:sz="0" w:space="0" w:color="auto"/>
            <w:bottom w:val="none" w:sz="0" w:space="0" w:color="auto"/>
            <w:right w:val="none" w:sz="0" w:space="0" w:color="auto"/>
          </w:divBdr>
          <w:divsChild>
            <w:div w:id="487600389">
              <w:marLeft w:val="0"/>
              <w:marRight w:val="0"/>
              <w:marTop w:val="0"/>
              <w:marBottom w:val="0"/>
              <w:divBdr>
                <w:top w:val="none" w:sz="0" w:space="0" w:color="auto"/>
                <w:left w:val="none" w:sz="0" w:space="0" w:color="auto"/>
                <w:bottom w:val="none" w:sz="0" w:space="0" w:color="auto"/>
                <w:right w:val="none" w:sz="0" w:space="0" w:color="auto"/>
              </w:divBdr>
            </w:div>
          </w:divsChild>
        </w:div>
        <w:div w:id="1816801739">
          <w:marLeft w:val="0"/>
          <w:marRight w:val="0"/>
          <w:marTop w:val="0"/>
          <w:marBottom w:val="0"/>
          <w:divBdr>
            <w:top w:val="none" w:sz="0" w:space="0" w:color="auto"/>
            <w:left w:val="none" w:sz="0" w:space="0" w:color="auto"/>
            <w:bottom w:val="none" w:sz="0" w:space="0" w:color="auto"/>
            <w:right w:val="none" w:sz="0" w:space="0" w:color="auto"/>
          </w:divBdr>
          <w:divsChild>
            <w:div w:id="607199204">
              <w:marLeft w:val="0"/>
              <w:marRight w:val="0"/>
              <w:marTop w:val="0"/>
              <w:marBottom w:val="0"/>
              <w:divBdr>
                <w:top w:val="none" w:sz="0" w:space="0" w:color="auto"/>
                <w:left w:val="none" w:sz="0" w:space="0" w:color="auto"/>
                <w:bottom w:val="none" w:sz="0" w:space="0" w:color="auto"/>
                <w:right w:val="none" w:sz="0" w:space="0" w:color="auto"/>
              </w:divBdr>
            </w:div>
          </w:divsChild>
        </w:div>
        <w:div w:id="1196388710">
          <w:marLeft w:val="0"/>
          <w:marRight w:val="0"/>
          <w:marTop w:val="0"/>
          <w:marBottom w:val="0"/>
          <w:divBdr>
            <w:top w:val="none" w:sz="0" w:space="0" w:color="auto"/>
            <w:left w:val="none" w:sz="0" w:space="0" w:color="auto"/>
            <w:bottom w:val="none" w:sz="0" w:space="0" w:color="auto"/>
            <w:right w:val="none" w:sz="0" w:space="0" w:color="auto"/>
          </w:divBdr>
          <w:divsChild>
            <w:div w:id="1563177903">
              <w:marLeft w:val="0"/>
              <w:marRight w:val="0"/>
              <w:marTop w:val="0"/>
              <w:marBottom w:val="0"/>
              <w:divBdr>
                <w:top w:val="none" w:sz="0" w:space="0" w:color="auto"/>
                <w:left w:val="none" w:sz="0" w:space="0" w:color="auto"/>
                <w:bottom w:val="none" w:sz="0" w:space="0" w:color="auto"/>
                <w:right w:val="none" w:sz="0" w:space="0" w:color="auto"/>
              </w:divBdr>
            </w:div>
          </w:divsChild>
        </w:div>
        <w:div w:id="608782030">
          <w:marLeft w:val="0"/>
          <w:marRight w:val="0"/>
          <w:marTop w:val="0"/>
          <w:marBottom w:val="0"/>
          <w:divBdr>
            <w:top w:val="none" w:sz="0" w:space="0" w:color="auto"/>
            <w:left w:val="none" w:sz="0" w:space="0" w:color="auto"/>
            <w:bottom w:val="none" w:sz="0" w:space="0" w:color="auto"/>
            <w:right w:val="none" w:sz="0" w:space="0" w:color="auto"/>
          </w:divBdr>
          <w:divsChild>
            <w:div w:id="165677745">
              <w:marLeft w:val="0"/>
              <w:marRight w:val="0"/>
              <w:marTop w:val="0"/>
              <w:marBottom w:val="0"/>
              <w:divBdr>
                <w:top w:val="none" w:sz="0" w:space="0" w:color="auto"/>
                <w:left w:val="none" w:sz="0" w:space="0" w:color="auto"/>
                <w:bottom w:val="none" w:sz="0" w:space="0" w:color="auto"/>
                <w:right w:val="none" w:sz="0" w:space="0" w:color="auto"/>
              </w:divBdr>
            </w:div>
          </w:divsChild>
        </w:div>
        <w:div w:id="79258893">
          <w:marLeft w:val="0"/>
          <w:marRight w:val="0"/>
          <w:marTop w:val="0"/>
          <w:marBottom w:val="0"/>
          <w:divBdr>
            <w:top w:val="none" w:sz="0" w:space="0" w:color="auto"/>
            <w:left w:val="none" w:sz="0" w:space="0" w:color="auto"/>
            <w:bottom w:val="none" w:sz="0" w:space="0" w:color="auto"/>
            <w:right w:val="none" w:sz="0" w:space="0" w:color="auto"/>
          </w:divBdr>
          <w:divsChild>
            <w:div w:id="1783720684">
              <w:marLeft w:val="0"/>
              <w:marRight w:val="0"/>
              <w:marTop w:val="0"/>
              <w:marBottom w:val="0"/>
              <w:divBdr>
                <w:top w:val="none" w:sz="0" w:space="0" w:color="auto"/>
                <w:left w:val="none" w:sz="0" w:space="0" w:color="auto"/>
                <w:bottom w:val="none" w:sz="0" w:space="0" w:color="auto"/>
                <w:right w:val="none" w:sz="0" w:space="0" w:color="auto"/>
              </w:divBdr>
            </w:div>
          </w:divsChild>
        </w:div>
        <w:div w:id="1002511706">
          <w:marLeft w:val="0"/>
          <w:marRight w:val="0"/>
          <w:marTop w:val="0"/>
          <w:marBottom w:val="0"/>
          <w:divBdr>
            <w:top w:val="none" w:sz="0" w:space="0" w:color="auto"/>
            <w:left w:val="none" w:sz="0" w:space="0" w:color="auto"/>
            <w:bottom w:val="none" w:sz="0" w:space="0" w:color="auto"/>
            <w:right w:val="none" w:sz="0" w:space="0" w:color="auto"/>
          </w:divBdr>
          <w:divsChild>
            <w:div w:id="1220703799">
              <w:marLeft w:val="0"/>
              <w:marRight w:val="0"/>
              <w:marTop w:val="0"/>
              <w:marBottom w:val="0"/>
              <w:divBdr>
                <w:top w:val="none" w:sz="0" w:space="0" w:color="auto"/>
                <w:left w:val="none" w:sz="0" w:space="0" w:color="auto"/>
                <w:bottom w:val="none" w:sz="0" w:space="0" w:color="auto"/>
                <w:right w:val="none" w:sz="0" w:space="0" w:color="auto"/>
              </w:divBdr>
            </w:div>
          </w:divsChild>
        </w:div>
        <w:div w:id="1317342988">
          <w:marLeft w:val="0"/>
          <w:marRight w:val="0"/>
          <w:marTop w:val="0"/>
          <w:marBottom w:val="0"/>
          <w:divBdr>
            <w:top w:val="none" w:sz="0" w:space="0" w:color="auto"/>
            <w:left w:val="none" w:sz="0" w:space="0" w:color="auto"/>
            <w:bottom w:val="none" w:sz="0" w:space="0" w:color="auto"/>
            <w:right w:val="none" w:sz="0" w:space="0" w:color="auto"/>
          </w:divBdr>
          <w:divsChild>
            <w:div w:id="225341076">
              <w:marLeft w:val="0"/>
              <w:marRight w:val="0"/>
              <w:marTop w:val="0"/>
              <w:marBottom w:val="0"/>
              <w:divBdr>
                <w:top w:val="none" w:sz="0" w:space="0" w:color="auto"/>
                <w:left w:val="none" w:sz="0" w:space="0" w:color="auto"/>
                <w:bottom w:val="none" w:sz="0" w:space="0" w:color="auto"/>
                <w:right w:val="none" w:sz="0" w:space="0" w:color="auto"/>
              </w:divBdr>
            </w:div>
          </w:divsChild>
        </w:div>
        <w:div w:id="287782468">
          <w:marLeft w:val="0"/>
          <w:marRight w:val="0"/>
          <w:marTop w:val="0"/>
          <w:marBottom w:val="0"/>
          <w:divBdr>
            <w:top w:val="none" w:sz="0" w:space="0" w:color="auto"/>
            <w:left w:val="none" w:sz="0" w:space="0" w:color="auto"/>
            <w:bottom w:val="none" w:sz="0" w:space="0" w:color="auto"/>
            <w:right w:val="none" w:sz="0" w:space="0" w:color="auto"/>
          </w:divBdr>
          <w:divsChild>
            <w:div w:id="1414818507">
              <w:marLeft w:val="0"/>
              <w:marRight w:val="0"/>
              <w:marTop w:val="0"/>
              <w:marBottom w:val="0"/>
              <w:divBdr>
                <w:top w:val="none" w:sz="0" w:space="0" w:color="auto"/>
                <w:left w:val="none" w:sz="0" w:space="0" w:color="auto"/>
                <w:bottom w:val="none" w:sz="0" w:space="0" w:color="auto"/>
                <w:right w:val="none" w:sz="0" w:space="0" w:color="auto"/>
              </w:divBdr>
            </w:div>
          </w:divsChild>
        </w:div>
        <w:div w:id="1366365766">
          <w:marLeft w:val="0"/>
          <w:marRight w:val="0"/>
          <w:marTop w:val="0"/>
          <w:marBottom w:val="0"/>
          <w:divBdr>
            <w:top w:val="none" w:sz="0" w:space="0" w:color="auto"/>
            <w:left w:val="none" w:sz="0" w:space="0" w:color="auto"/>
            <w:bottom w:val="none" w:sz="0" w:space="0" w:color="auto"/>
            <w:right w:val="none" w:sz="0" w:space="0" w:color="auto"/>
          </w:divBdr>
          <w:divsChild>
            <w:div w:id="1833373429">
              <w:marLeft w:val="0"/>
              <w:marRight w:val="0"/>
              <w:marTop w:val="0"/>
              <w:marBottom w:val="0"/>
              <w:divBdr>
                <w:top w:val="none" w:sz="0" w:space="0" w:color="auto"/>
                <w:left w:val="none" w:sz="0" w:space="0" w:color="auto"/>
                <w:bottom w:val="none" w:sz="0" w:space="0" w:color="auto"/>
                <w:right w:val="none" w:sz="0" w:space="0" w:color="auto"/>
              </w:divBdr>
            </w:div>
          </w:divsChild>
        </w:div>
        <w:div w:id="59643349">
          <w:marLeft w:val="0"/>
          <w:marRight w:val="0"/>
          <w:marTop w:val="0"/>
          <w:marBottom w:val="0"/>
          <w:divBdr>
            <w:top w:val="none" w:sz="0" w:space="0" w:color="auto"/>
            <w:left w:val="none" w:sz="0" w:space="0" w:color="auto"/>
            <w:bottom w:val="none" w:sz="0" w:space="0" w:color="auto"/>
            <w:right w:val="none" w:sz="0" w:space="0" w:color="auto"/>
          </w:divBdr>
          <w:divsChild>
            <w:div w:id="214514615">
              <w:marLeft w:val="0"/>
              <w:marRight w:val="0"/>
              <w:marTop w:val="0"/>
              <w:marBottom w:val="0"/>
              <w:divBdr>
                <w:top w:val="none" w:sz="0" w:space="0" w:color="auto"/>
                <w:left w:val="none" w:sz="0" w:space="0" w:color="auto"/>
                <w:bottom w:val="none" w:sz="0" w:space="0" w:color="auto"/>
                <w:right w:val="none" w:sz="0" w:space="0" w:color="auto"/>
              </w:divBdr>
            </w:div>
          </w:divsChild>
        </w:div>
        <w:div w:id="11037643">
          <w:marLeft w:val="0"/>
          <w:marRight w:val="0"/>
          <w:marTop w:val="0"/>
          <w:marBottom w:val="0"/>
          <w:divBdr>
            <w:top w:val="none" w:sz="0" w:space="0" w:color="auto"/>
            <w:left w:val="none" w:sz="0" w:space="0" w:color="auto"/>
            <w:bottom w:val="none" w:sz="0" w:space="0" w:color="auto"/>
            <w:right w:val="none" w:sz="0" w:space="0" w:color="auto"/>
          </w:divBdr>
          <w:divsChild>
            <w:div w:id="742531785">
              <w:marLeft w:val="0"/>
              <w:marRight w:val="0"/>
              <w:marTop w:val="0"/>
              <w:marBottom w:val="0"/>
              <w:divBdr>
                <w:top w:val="none" w:sz="0" w:space="0" w:color="auto"/>
                <w:left w:val="none" w:sz="0" w:space="0" w:color="auto"/>
                <w:bottom w:val="none" w:sz="0" w:space="0" w:color="auto"/>
                <w:right w:val="none" w:sz="0" w:space="0" w:color="auto"/>
              </w:divBdr>
            </w:div>
          </w:divsChild>
        </w:div>
        <w:div w:id="847523451">
          <w:marLeft w:val="0"/>
          <w:marRight w:val="0"/>
          <w:marTop w:val="0"/>
          <w:marBottom w:val="0"/>
          <w:divBdr>
            <w:top w:val="none" w:sz="0" w:space="0" w:color="auto"/>
            <w:left w:val="none" w:sz="0" w:space="0" w:color="auto"/>
            <w:bottom w:val="none" w:sz="0" w:space="0" w:color="auto"/>
            <w:right w:val="none" w:sz="0" w:space="0" w:color="auto"/>
          </w:divBdr>
          <w:divsChild>
            <w:div w:id="1677533975">
              <w:marLeft w:val="0"/>
              <w:marRight w:val="0"/>
              <w:marTop w:val="0"/>
              <w:marBottom w:val="0"/>
              <w:divBdr>
                <w:top w:val="none" w:sz="0" w:space="0" w:color="auto"/>
                <w:left w:val="none" w:sz="0" w:space="0" w:color="auto"/>
                <w:bottom w:val="none" w:sz="0" w:space="0" w:color="auto"/>
                <w:right w:val="none" w:sz="0" w:space="0" w:color="auto"/>
              </w:divBdr>
            </w:div>
          </w:divsChild>
        </w:div>
        <w:div w:id="756286955">
          <w:marLeft w:val="0"/>
          <w:marRight w:val="0"/>
          <w:marTop w:val="0"/>
          <w:marBottom w:val="0"/>
          <w:divBdr>
            <w:top w:val="none" w:sz="0" w:space="0" w:color="auto"/>
            <w:left w:val="none" w:sz="0" w:space="0" w:color="auto"/>
            <w:bottom w:val="none" w:sz="0" w:space="0" w:color="auto"/>
            <w:right w:val="none" w:sz="0" w:space="0" w:color="auto"/>
          </w:divBdr>
          <w:divsChild>
            <w:div w:id="773405528">
              <w:marLeft w:val="0"/>
              <w:marRight w:val="0"/>
              <w:marTop w:val="0"/>
              <w:marBottom w:val="0"/>
              <w:divBdr>
                <w:top w:val="none" w:sz="0" w:space="0" w:color="auto"/>
                <w:left w:val="none" w:sz="0" w:space="0" w:color="auto"/>
                <w:bottom w:val="none" w:sz="0" w:space="0" w:color="auto"/>
                <w:right w:val="none" w:sz="0" w:space="0" w:color="auto"/>
              </w:divBdr>
            </w:div>
          </w:divsChild>
        </w:div>
        <w:div w:id="387803068">
          <w:marLeft w:val="0"/>
          <w:marRight w:val="0"/>
          <w:marTop w:val="0"/>
          <w:marBottom w:val="0"/>
          <w:divBdr>
            <w:top w:val="none" w:sz="0" w:space="0" w:color="auto"/>
            <w:left w:val="none" w:sz="0" w:space="0" w:color="auto"/>
            <w:bottom w:val="none" w:sz="0" w:space="0" w:color="auto"/>
            <w:right w:val="none" w:sz="0" w:space="0" w:color="auto"/>
          </w:divBdr>
          <w:divsChild>
            <w:div w:id="512840790">
              <w:marLeft w:val="0"/>
              <w:marRight w:val="0"/>
              <w:marTop w:val="0"/>
              <w:marBottom w:val="0"/>
              <w:divBdr>
                <w:top w:val="none" w:sz="0" w:space="0" w:color="auto"/>
                <w:left w:val="none" w:sz="0" w:space="0" w:color="auto"/>
                <w:bottom w:val="none" w:sz="0" w:space="0" w:color="auto"/>
                <w:right w:val="none" w:sz="0" w:space="0" w:color="auto"/>
              </w:divBdr>
            </w:div>
          </w:divsChild>
        </w:div>
        <w:div w:id="724330312">
          <w:marLeft w:val="0"/>
          <w:marRight w:val="0"/>
          <w:marTop w:val="0"/>
          <w:marBottom w:val="0"/>
          <w:divBdr>
            <w:top w:val="none" w:sz="0" w:space="0" w:color="auto"/>
            <w:left w:val="none" w:sz="0" w:space="0" w:color="auto"/>
            <w:bottom w:val="none" w:sz="0" w:space="0" w:color="auto"/>
            <w:right w:val="none" w:sz="0" w:space="0" w:color="auto"/>
          </w:divBdr>
          <w:divsChild>
            <w:div w:id="1038622897">
              <w:marLeft w:val="0"/>
              <w:marRight w:val="0"/>
              <w:marTop w:val="0"/>
              <w:marBottom w:val="0"/>
              <w:divBdr>
                <w:top w:val="none" w:sz="0" w:space="0" w:color="auto"/>
                <w:left w:val="none" w:sz="0" w:space="0" w:color="auto"/>
                <w:bottom w:val="none" w:sz="0" w:space="0" w:color="auto"/>
                <w:right w:val="none" w:sz="0" w:space="0" w:color="auto"/>
              </w:divBdr>
            </w:div>
          </w:divsChild>
        </w:div>
        <w:div w:id="1583180771">
          <w:marLeft w:val="0"/>
          <w:marRight w:val="0"/>
          <w:marTop w:val="0"/>
          <w:marBottom w:val="0"/>
          <w:divBdr>
            <w:top w:val="none" w:sz="0" w:space="0" w:color="auto"/>
            <w:left w:val="none" w:sz="0" w:space="0" w:color="auto"/>
            <w:bottom w:val="none" w:sz="0" w:space="0" w:color="auto"/>
            <w:right w:val="none" w:sz="0" w:space="0" w:color="auto"/>
          </w:divBdr>
          <w:divsChild>
            <w:div w:id="1817531280">
              <w:marLeft w:val="0"/>
              <w:marRight w:val="0"/>
              <w:marTop w:val="0"/>
              <w:marBottom w:val="0"/>
              <w:divBdr>
                <w:top w:val="none" w:sz="0" w:space="0" w:color="auto"/>
                <w:left w:val="none" w:sz="0" w:space="0" w:color="auto"/>
                <w:bottom w:val="none" w:sz="0" w:space="0" w:color="auto"/>
                <w:right w:val="none" w:sz="0" w:space="0" w:color="auto"/>
              </w:divBdr>
            </w:div>
          </w:divsChild>
        </w:div>
        <w:div w:id="1267538016">
          <w:marLeft w:val="0"/>
          <w:marRight w:val="0"/>
          <w:marTop w:val="0"/>
          <w:marBottom w:val="0"/>
          <w:divBdr>
            <w:top w:val="none" w:sz="0" w:space="0" w:color="auto"/>
            <w:left w:val="none" w:sz="0" w:space="0" w:color="auto"/>
            <w:bottom w:val="none" w:sz="0" w:space="0" w:color="auto"/>
            <w:right w:val="none" w:sz="0" w:space="0" w:color="auto"/>
          </w:divBdr>
          <w:divsChild>
            <w:div w:id="211700256">
              <w:marLeft w:val="0"/>
              <w:marRight w:val="0"/>
              <w:marTop w:val="0"/>
              <w:marBottom w:val="0"/>
              <w:divBdr>
                <w:top w:val="none" w:sz="0" w:space="0" w:color="auto"/>
                <w:left w:val="none" w:sz="0" w:space="0" w:color="auto"/>
                <w:bottom w:val="none" w:sz="0" w:space="0" w:color="auto"/>
                <w:right w:val="none" w:sz="0" w:space="0" w:color="auto"/>
              </w:divBdr>
            </w:div>
          </w:divsChild>
        </w:div>
        <w:div w:id="1908297862">
          <w:marLeft w:val="0"/>
          <w:marRight w:val="0"/>
          <w:marTop w:val="0"/>
          <w:marBottom w:val="0"/>
          <w:divBdr>
            <w:top w:val="none" w:sz="0" w:space="0" w:color="auto"/>
            <w:left w:val="none" w:sz="0" w:space="0" w:color="auto"/>
            <w:bottom w:val="none" w:sz="0" w:space="0" w:color="auto"/>
            <w:right w:val="none" w:sz="0" w:space="0" w:color="auto"/>
          </w:divBdr>
          <w:divsChild>
            <w:div w:id="966472180">
              <w:marLeft w:val="0"/>
              <w:marRight w:val="0"/>
              <w:marTop w:val="0"/>
              <w:marBottom w:val="0"/>
              <w:divBdr>
                <w:top w:val="none" w:sz="0" w:space="0" w:color="auto"/>
                <w:left w:val="none" w:sz="0" w:space="0" w:color="auto"/>
                <w:bottom w:val="none" w:sz="0" w:space="0" w:color="auto"/>
                <w:right w:val="none" w:sz="0" w:space="0" w:color="auto"/>
              </w:divBdr>
            </w:div>
          </w:divsChild>
        </w:div>
        <w:div w:id="923690489">
          <w:marLeft w:val="0"/>
          <w:marRight w:val="0"/>
          <w:marTop w:val="0"/>
          <w:marBottom w:val="0"/>
          <w:divBdr>
            <w:top w:val="none" w:sz="0" w:space="0" w:color="auto"/>
            <w:left w:val="none" w:sz="0" w:space="0" w:color="auto"/>
            <w:bottom w:val="none" w:sz="0" w:space="0" w:color="auto"/>
            <w:right w:val="none" w:sz="0" w:space="0" w:color="auto"/>
          </w:divBdr>
          <w:divsChild>
            <w:div w:id="843134130">
              <w:marLeft w:val="0"/>
              <w:marRight w:val="0"/>
              <w:marTop w:val="0"/>
              <w:marBottom w:val="0"/>
              <w:divBdr>
                <w:top w:val="none" w:sz="0" w:space="0" w:color="auto"/>
                <w:left w:val="none" w:sz="0" w:space="0" w:color="auto"/>
                <w:bottom w:val="none" w:sz="0" w:space="0" w:color="auto"/>
                <w:right w:val="none" w:sz="0" w:space="0" w:color="auto"/>
              </w:divBdr>
            </w:div>
          </w:divsChild>
        </w:div>
        <w:div w:id="1105031101">
          <w:marLeft w:val="0"/>
          <w:marRight w:val="0"/>
          <w:marTop w:val="0"/>
          <w:marBottom w:val="0"/>
          <w:divBdr>
            <w:top w:val="none" w:sz="0" w:space="0" w:color="auto"/>
            <w:left w:val="none" w:sz="0" w:space="0" w:color="auto"/>
            <w:bottom w:val="none" w:sz="0" w:space="0" w:color="auto"/>
            <w:right w:val="none" w:sz="0" w:space="0" w:color="auto"/>
          </w:divBdr>
          <w:divsChild>
            <w:div w:id="852377399">
              <w:marLeft w:val="0"/>
              <w:marRight w:val="0"/>
              <w:marTop w:val="0"/>
              <w:marBottom w:val="0"/>
              <w:divBdr>
                <w:top w:val="none" w:sz="0" w:space="0" w:color="auto"/>
                <w:left w:val="none" w:sz="0" w:space="0" w:color="auto"/>
                <w:bottom w:val="none" w:sz="0" w:space="0" w:color="auto"/>
                <w:right w:val="none" w:sz="0" w:space="0" w:color="auto"/>
              </w:divBdr>
            </w:div>
          </w:divsChild>
        </w:div>
        <w:div w:id="1033337926">
          <w:marLeft w:val="0"/>
          <w:marRight w:val="0"/>
          <w:marTop w:val="0"/>
          <w:marBottom w:val="0"/>
          <w:divBdr>
            <w:top w:val="none" w:sz="0" w:space="0" w:color="auto"/>
            <w:left w:val="none" w:sz="0" w:space="0" w:color="auto"/>
            <w:bottom w:val="none" w:sz="0" w:space="0" w:color="auto"/>
            <w:right w:val="none" w:sz="0" w:space="0" w:color="auto"/>
          </w:divBdr>
          <w:divsChild>
            <w:div w:id="1123579967">
              <w:marLeft w:val="0"/>
              <w:marRight w:val="0"/>
              <w:marTop w:val="0"/>
              <w:marBottom w:val="0"/>
              <w:divBdr>
                <w:top w:val="none" w:sz="0" w:space="0" w:color="auto"/>
                <w:left w:val="none" w:sz="0" w:space="0" w:color="auto"/>
                <w:bottom w:val="none" w:sz="0" w:space="0" w:color="auto"/>
                <w:right w:val="none" w:sz="0" w:space="0" w:color="auto"/>
              </w:divBdr>
            </w:div>
          </w:divsChild>
        </w:div>
        <w:div w:id="373426980">
          <w:marLeft w:val="0"/>
          <w:marRight w:val="0"/>
          <w:marTop w:val="0"/>
          <w:marBottom w:val="0"/>
          <w:divBdr>
            <w:top w:val="none" w:sz="0" w:space="0" w:color="auto"/>
            <w:left w:val="none" w:sz="0" w:space="0" w:color="auto"/>
            <w:bottom w:val="none" w:sz="0" w:space="0" w:color="auto"/>
            <w:right w:val="none" w:sz="0" w:space="0" w:color="auto"/>
          </w:divBdr>
          <w:divsChild>
            <w:div w:id="821385957">
              <w:marLeft w:val="0"/>
              <w:marRight w:val="0"/>
              <w:marTop w:val="0"/>
              <w:marBottom w:val="0"/>
              <w:divBdr>
                <w:top w:val="none" w:sz="0" w:space="0" w:color="auto"/>
                <w:left w:val="none" w:sz="0" w:space="0" w:color="auto"/>
                <w:bottom w:val="none" w:sz="0" w:space="0" w:color="auto"/>
                <w:right w:val="none" w:sz="0" w:space="0" w:color="auto"/>
              </w:divBdr>
            </w:div>
          </w:divsChild>
        </w:div>
        <w:div w:id="1891650300">
          <w:marLeft w:val="0"/>
          <w:marRight w:val="0"/>
          <w:marTop w:val="0"/>
          <w:marBottom w:val="0"/>
          <w:divBdr>
            <w:top w:val="none" w:sz="0" w:space="0" w:color="auto"/>
            <w:left w:val="none" w:sz="0" w:space="0" w:color="auto"/>
            <w:bottom w:val="none" w:sz="0" w:space="0" w:color="auto"/>
            <w:right w:val="none" w:sz="0" w:space="0" w:color="auto"/>
          </w:divBdr>
          <w:divsChild>
            <w:div w:id="1835100424">
              <w:marLeft w:val="0"/>
              <w:marRight w:val="0"/>
              <w:marTop w:val="0"/>
              <w:marBottom w:val="0"/>
              <w:divBdr>
                <w:top w:val="none" w:sz="0" w:space="0" w:color="auto"/>
                <w:left w:val="none" w:sz="0" w:space="0" w:color="auto"/>
                <w:bottom w:val="none" w:sz="0" w:space="0" w:color="auto"/>
                <w:right w:val="none" w:sz="0" w:space="0" w:color="auto"/>
              </w:divBdr>
            </w:div>
          </w:divsChild>
        </w:div>
        <w:div w:id="566232815">
          <w:marLeft w:val="0"/>
          <w:marRight w:val="0"/>
          <w:marTop w:val="0"/>
          <w:marBottom w:val="0"/>
          <w:divBdr>
            <w:top w:val="none" w:sz="0" w:space="0" w:color="auto"/>
            <w:left w:val="none" w:sz="0" w:space="0" w:color="auto"/>
            <w:bottom w:val="none" w:sz="0" w:space="0" w:color="auto"/>
            <w:right w:val="none" w:sz="0" w:space="0" w:color="auto"/>
          </w:divBdr>
          <w:divsChild>
            <w:div w:id="1201167411">
              <w:marLeft w:val="0"/>
              <w:marRight w:val="0"/>
              <w:marTop w:val="0"/>
              <w:marBottom w:val="0"/>
              <w:divBdr>
                <w:top w:val="none" w:sz="0" w:space="0" w:color="auto"/>
                <w:left w:val="none" w:sz="0" w:space="0" w:color="auto"/>
                <w:bottom w:val="none" w:sz="0" w:space="0" w:color="auto"/>
                <w:right w:val="none" w:sz="0" w:space="0" w:color="auto"/>
              </w:divBdr>
            </w:div>
          </w:divsChild>
        </w:div>
        <w:div w:id="1261522963">
          <w:marLeft w:val="0"/>
          <w:marRight w:val="0"/>
          <w:marTop w:val="0"/>
          <w:marBottom w:val="0"/>
          <w:divBdr>
            <w:top w:val="none" w:sz="0" w:space="0" w:color="auto"/>
            <w:left w:val="none" w:sz="0" w:space="0" w:color="auto"/>
            <w:bottom w:val="none" w:sz="0" w:space="0" w:color="auto"/>
            <w:right w:val="none" w:sz="0" w:space="0" w:color="auto"/>
          </w:divBdr>
          <w:divsChild>
            <w:div w:id="187331938">
              <w:marLeft w:val="0"/>
              <w:marRight w:val="0"/>
              <w:marTop w:val="0"/>
              <w:marBottom w:val="0"/>
              <w:divBdr>
                <w:top w:val="none" w:sz="0" w:space="0" w:color="auto"/>
                <w:left w:val="none" w:sz="0" w:space="0" w:color="auto"/>
                <w:bottom w:val="none" w:sz="0" w:space="0" w:color="auto"/>
                <w:right w:val="none" w:sz="0" w:space="0" w:color="auto"/>
              </w:divBdr>
            </w:div>
          </w:divsChild>
        </w:div>
        <w:div w:id="985552381">
          <w:marLeft w:val="0"/>
          <w:marRight w:val="0"/>
          <w:marTop w:val="0"/>
          <w:marBottom w:val="0"/>
          <w:divBdr>
            <w:top w:val="none" w:sz="0" w:space="0" w:color="auto"/>
            <w:left w:val="none" w:sz="0" w:space="0" w:color="auto"/>
            <w:bottom w:val="none" w:sz="0" w:space="0" w:color="auto"/>
            <w:right w:val="none" w:sz="0" w:space="0" w:color="auto"/>
          </w:divBdr>
          <w:divsChild>
            <w:div w:id="2001959963">
              <w:marLeft w:val="0"/>
              <w:marRight w:val="0"/>
              <w:marTop w:val="0"/>
              <w:marBottom w:val="0"/>
              <w:divBdr>
                <w:top w:val="none" w:sz="0" w:space="0" w:color="auto"/>
                <w:left w:val="none" w:sz="0" w:space="0" w:color="auto"/>
                <w:bottom w:val="none" w:sz="0" w:space="0" w:color="auto"/>
                <w:right w:val="none" w:sz="0" w:space="0" w:color="auto"/>
              </w:divBdr>
            </w:div>
          </w:divsChild>
        </w:div>
        <w:div w:id="1647053402">
          <w:marLeft w:val="0"/>
          <w:marRight w:val="0"/>
          <w:marTop w:val="0"/>
          <w:marBottom w:val="0"/>
          <w:divBdr>
            <w:top w:val="none" w:sz="0" w:space="0" w:color="auto"/>
            <w:left w:val="none" w:sz="0" w:space="0" w:color="auto"/>
            <w:bottom w:val="none" w:sz="0" w:space="0" w:color="auto"/>
            <w:right w:val="none" w:sz="0" w:space="0" w:color="auto"/>
          </w:divBdr>
          <w:divsChild>
            <w:div w:id="1645508258">
              <w:marLeft w:val="0"/>
              <w:marRight w:val="0"/>
              <w:marTop w:val="0"/>
              <w:marBottom w:val="0"/>
              <w:divBdr>
                <w:top w:val="none" w:sz="0" w:space="0" w:color="auto"/>
                <w:left w:val="none" w:sz="0" w:space="0" w:color="auto"/>
                <w:bottom w:val="none" w:sz="0" w:space="0" w:color="auto"/>
                <w:right w:val="none" w:sz="0" w:space="0" w:color="auto"/>
              </w:divBdr>
            </w:div>
          </w:divsChild>
        </w:div>
        <w:div w:id="1705861750">
          <w:marLeft w:val="0"/>
          <w:marRight w:val="0"/>
          <w:marTop w:val="0"/>
          <w:marBottom w:val="0"/>
          <w:divBdr>
            <w:top w:val="none" w:sz="0" w:space="0" w:color="auto"/>
            <w:left w:val="none" w:sz="0" w:space="0" w:color="auto"/>
            <w:bottom w:val="none" w:sz="0" w:space="0" w:color="auto"/>
            <w:right w:val="none" w:sz="0" w:space="0" w:color="auto"/>
          </w:divBdr>
          <w:divsChild>
            <w:div w:id="1015305955">
              <w:marLeft w:val="0"/>
              <w:marRight w:val="0"/>
              <w:marTop w:val="0"/>
              <w:marBottom w:val="0"/>
              <w:divBdr>
                <w:top w:val="none" w:sz="0" w:space="0" w:color="auto"/>
                <w:left w:val="none" w:sz="0" w:space="0" w:color="auto"/>
                <w:bottom w:val="none" w:sz="0" w:space="0" w:color="auto"/>
                <w:right w:val="none" w:sz="0" w:space="0" w:color="auto"/>
              </w:divBdr>
            </w:div>
          </w:divsChild>
        </w:div>
        <w:div w:id="1836723042">
          <w:marLeft w:val="0"/>
          <w:marRight w:val="0"/>
          <w:marTop w:val="0"/>
          <w:marBottom w:val="0"/>
          <w:divBdr>
            <w:top w:val="none" w:sz="0" w:space="0" w:color="auto"/>
            <w:left w:val="none" w:sz="0" w:space="0" w:color="auto"/>
            <w:bottom w:val="none" w:sz="0" w:space="0" w:color="auto"/>
            <w:right w:val="none" w:sz="0" w:space="0" w:color="auto"/>
          </w:divBdr>
          <w:divsChild>
            <w:div w:id="1685128302">
              <w:marLeft w:val="0"/>
              <w:marRight w:val="0"/>
              <w:marTop w:val="0"/>
              <w:marBottom w:val="0"/>
              <w:divBdr>
                <w:top w:val="none" w:sz="0" w:space="0" w:color="auto"/>
                <w:left w:val="none" w:sz="0" w:space="0" w:color="auto"/>
                <w:bottom w:val="none" w:sz="0" w:space="0" w:color="auto"/>
                <w:right w:val="none" w:sz="0" w:space="0" w:color="auto"/>
              </w:divBdr>
            </w:div>
          </w:divsChild>
        </w:div>
        <w:div w:id="1653753370">
          <w:marLeft w:val="0"/>
          <w:marRight w:val="0"/>
          <w:marTop w:val="0"/>
          <w:marBottom w:val="0"/>
          <w:divBdr>
            <w:top w:val="none" w:sz="0" w:space="0" w:color="auto"/>
            <w:left w:val="none" w:sz="0" w:space="0" w:color="auto"/>
            <w:bottom w:val="none" w:sz="0" w:space="0" w:color="auto"/>
            <w:right w:val="none" w:sz="0" w:space="0" w:color="auto"/>
          </w:divBdr>
          <w:divsChild>
            <w:div w:id="1851872671">
              <w:marLeft w:val="0"/>
              <w:marRight w:val="0"/>
              <w:marTop w:val="0"/>
              <w:marBottom w:val="0"/>
              <w:divBdr>
                <w:top w:val="none" w:sz="0" w:space="0" w:color="auto"/>
                <w:left w:val="none" w:sz="0" w:space="0" w:color="auto"/>
                <w:bottom w:val="none" w:sz="0" w:space="0" w:color="auto"/>
                <w:right w:val="none" w:sz="0" w:space="0" w:color="auto"/>
              </w:divBdr>
            </w:div>
          </w:divsChild>
        </w:div>
        <w:div w:id="1652562872">
          <w:marLeft w:val="0"/>
          <w:marRight w:val="0"/>
          <w:marTop w:val="0"/>
          <w:marBottom w:val="0"/>
          <w:divBdr>
            <w:top w:val="none" w:sz="0" w:space="0" w:color="auto"/>
            <w:left w:val="none" w:sz="0" w:space="0" w:color="auto"/>
            <w:bottom w:val="none" w:sz="0" w:space="0" w:color="auto"/>
            <w:right w:val="none" w:sz="0" w:space="0" w:color="auto"/>
          </w:divBdr>
          <w:divsChild>
            <w:div w:id="1675718763">
              <w:marLeft w:val="0"/>
              <w:marRight w:val="0"/>
              <w:marTop w:val="0"/>
              <w:marBottom w:val="0"/>
              <w:divBdr>
                <w:top w:val="none" w:sz="0" w:space="0" w:color="auto"/>
                <w:left w:val="none" w:sz="0" w:space="0" w:color="auto"/>
                <w:bottom w:val="none" w:sz="0" w:space="0" w:color="auto"/>
                <w:right w:val="none" w:sz="0" w:space="0" w:color="auto"/>
              </w:divBdr>
            </w:div>
          </w:divsChild>
        </w:div>
        <w:div w:id="1136221543">
          <w:marLeft w:val="0"/>
          <w:marRight w:val="0"/>
          <w:marTop w:val="0"/>
          <w:marBottom w:val="0"/>
          <w:divBdr>
            <w:top w:val="none" w:sz="0" w:space="0" w:color="auto"/>
            <w:left w:val="none" w:sz="0" w:space="0" w:color="auto"/>
            <w:bottom w:val="none" w:sz="0" w:space="0" w:color="auto"/>
            <w:right w:val="none" w:sz="0" w:space="0" w:color="auto"/>
          </w:divBdr>
          <w:divsChild>
            <w:div w:id="1883981160">
              <w:marLeft w:val="0"/>
              <w:marRight w:val="0"/>
              <w:marTop w:val="0"/>
              <w:marBottom w:val="0"/>
              <w:divBdr>
                <w:top w:val="none" w:sz="0" w:space="0" w:color="auto"/>
                <w:left w:val="none" w:sz="0" w:space="0" w:color="auto"/>
                <w:bottom w:val="none" w:sz="0" w:space="0" w:color="auto"/>
                <w:right w:val="none" w:sz="0" w:space="0" w:color="auto"/>
              </w:divBdr>
            </w:div>
          </w:divsChild>
        </w:div>
        <w:div w:id="520316994">
          <w:marLeft w:val="0"/>
          <w:marRight w:val="0"/>
          <w:marTop w:val="0"/>
          <w:marBottom w:val="0"/>
          <w:divBdr>
            <w:top w:val="none" w:sz="0" w:space="0" w:color="auto"/>
            <w:left w:val="none" w:sz="0" w:space="0" w:color="auto"/>
            <w:bottom w:val="none" w:sz="0" w:space="0" w:color="auto"/>
            <w:right w:val="none" w:sz="0" w:space="0" w:color="auto"/>
          </w:divBdr>
          <w:divsChild>
            <w:div w:id="1866939744">
              <w:marLeft w:val="0"/>
              <w:marRight w:val="0"/>
              <w:marTop w:val="0"/>
              <w:marBottom w:val="0"/>
              <w:divBdr>
                <w:top w:val="none" w:sz="0" w:space="0" w:color="auto"/>
                <w:left w:val="none" w:sz="0" w:space="0" w:color="auto"/>
                <w:bottom w:val="none" w:sz="0" w:space="0" w:color="auto"/>
                <w:right w:val="none" w:sz="0" w:space="0" w:color="auto"/>
              </w:divBdr>
            </w:div>
          </w:divsChild>
        </w:div>
        <w:div w:id="92092325">
          <w:marLeft w:val="0"/>
          <w:marRight w:val="0"/>
          <w:marTop w:val="0"/>
          <w:marBottom w:val="0"/>
          <w:divBdr>
            <w:top w:val="none" w:sz="0" w:space="0" w:color="auto"/>
            <w:left w:val="none" w:sz="0" w:space="0" w:color="auto"/>
            <w:bottom w:val="none" w:sz="0" w:space="0" w:color="auto"/>
            <w:right w:val="none" w:sz="0" w:space="0" w:color="auto"/>
          </w:divBdr>
          <w:divsChild>
            <w:div w:id="1474326349">
              <w:marLeft w:val="0"/>
              <w:marRight w:val="0"/>
              <w:marTop w:val="0"/>
              <w:marBottom w:val="0"/>
              <w:divBdr>
                <w:top w:val="none" w:sz="0" w:space="0" w:color="auto"/>
                <w:left w:val="none" w:sz="0" w:space="0" w:color="auto"/>
                <w:bottom w:val="none" w:sz="0" w:space="0" w:color="auto"/>
                <w:right w:val="none" w:sz="0" w:space="0" w:color="auto"/>
              </w:divBdr>
            </w:div>
          </w:divsChild>
        </w:div>
        <w:div w:id="1741557237">
          <w:marLeft w:val="0"/>
          <w:marRight w:val="0"/>
          <w:marTop w:val="0"/>
          <w:marBottom w:val="0"/>
          <w:divBdr>
            <w:top w:val="none" w:sz="0" w:space="0" w:color="auto"/>
            <w:left w:val="none" w:sz="0" w:space="0" w:color="auto"/>
            <w:bottom w:val="none" w:sz="0" w:space="0" w:color="auto"/>
            <w:right w:val="none" w:sz="0" w:space="0" w:color="auto"/>
          </w:divBdr>
          <w:divsChild>
            <w:div w:id="1264264280">
              <w:marLeft w:val="0"/>
              <w:marRight w:val="0"/>
              <w:marTop w:val="0"/>
              <w:marBottom w:val="0"/>
              <w:divBdr>
                <w:top w:val="none" w:sz="0" w:space="0" w:color="auto"/>
                <w:left w:val="none" w:sz="0" w:space="0" w:color="auto"/>
                <w:bottom w:val="none" w:sz="0" w:space="0" w:color="auto"/>
                <w:right w:val="none" w:sz="0" w:space="0" w:color="auto"/>
              </w:divBdr>
            </w:div>
          </w:divsChild>
        </w:div>
        <w:div w:id="1268537493">
          <w:marLeft w:val="0"/>
          <w:marRight w:val="0"/>
          <w:marTop w:val="0"/>
          <w:marBottom w:val="0"/>
          <w:divBdr>
            <w:top w:val="none" w:sz="0" w:space="0" w:color="auto"/>
            <w:left w:val="none" w:sz="0" w:space="0" w:color="auto"/>
            <w:bottom w:val="none" w:sz="0" w:space="0" w:color="auto"/>
            <w:right w:val="none" w:sz="0" w:space="0" w:color="auto"/>
          </w:divBdr>
          <w:divsChild>
            <w:div w:id="1931767891">
              <w:marLeft w:val="0"/>
              <w:marRight w:val="0"/>
              <w:marTop w:val="0"/>
              <w:marBottom w:val="0"/>
              <w:divBdr>
                <w:top w:val="none" w:sz="0" w:space="0" w:color="auto"/>
                <w:left w:val="none" w:sz="0" w:space="0" w:color="auto"/>
                <w:bottom w:val="none" w:sz="0" w:space="0" w:color="auto"/>
                <w:right w:val="none" w:sz="0" w:space="0" w:color="auto"/>
              </w:divBdr>
            </w:div>
          </w:divsChild>
        </w:div>
        <w:div w:id="2075346108">
          <w:marLeft w:val="0"/>
          <w:marRight w:val="0"/>
          <w:marTop w:val="0"/>
          <w:marBottom w:val="0"/>
          <w:divBdr>
            <w:top w:val="none" w:sz="0" w:space="0" w:color="auto"/>
            <w:left w:val="none" w:sz="0" w:space="0" w:color="auto"/>
            <w:bottom w:val="none" w:sz="0" w:space="0" w:color="auto"/>
            <w:right w:val="none" w:sz="0" w:space="0" w:color="auto"/>
          </w:divBdr>
          <w:divsChild>
            <w:div w:id="1627664410">
              <w:marLeft w:val="0"/>
              <w:marRight w:val="0"/>
              <w:marTop w:val="0"/>
              <w:marBottom w:val="0"/>
              <w:divBdr>
                <w:top w:val="none" w:sz="0" w:space="0" w:color="auto"/>
                <w:left w:val="none" w:sz="0" w:space="0" w:color="auto"/>
                <w:bottom w:val="none" w:sz="0" w:space="0" w:color="auto"/>
                <w:right w:val="none" w:sz="0" w:space="0" w:color="auto"/>
              </w:divBdr>
            </w:div>
          </w:divsChild>
        </w:div>
        <w:div w:id="618685565">
          <w:marLeft w:val="0"/>
          <w:marRight w:val="0"/>
          <w:marTop w:val="0"/>
          <w:marBottom w:val="0"/>
          <w:divBdr>
            <w:top w:val="none" w:sz="0" w:space="0" w:color="auto"/>
            <w:left w:val="none" w:sz="0" w:space="0" w:color="auto"/>
            <w:bottom w:val="none" w:sz="0" w:space="0" w:color="auto"/>
            <w:right w:val="none" w:sz="0" w:space="0" w:color="auto"/>
          </w:divBdr>
          <w:divsChild>
            <w:div w:id="114447911">
              <w:marLeft w:val="0"/>
              <w:marRight w:val="0"/>
              <w:marTop w:val="0"/>
              <w:marBottom w:val="0"/>
              <w:divBdr>
                <w:top w:val="none" w:sz="0" w:space="0" w:color="auto"/>
                <w:left w:val="none" w:sz="0" w:space="0" w:color="auto"/>
                <w:bottom w:val="none" w:sz="0" w:space="0" w:color="auto"/>
                <w:right w:val="none" w:sz="0" w:space="0" w:color="auto"/>
              </w:divBdr>
            </w:div>
          </w:divsChild>
        </w:div>
        <w:div w:id="1444497407">
          <w:marLeft w:val="0"/>
          <w:marRight w:val="0"/>
          <w:marTop w:val="0"/>
          <w:marBottom w:val="0"/>
          <w:divBdr>
            <w:top w:val="none" w:sz="0" w:space="0" w:color="auto"/>
            <w:left w:val="none" w:sz="0" w:space="0" w:color="auto"/>
            <w:bottom w:val="none" w:sz="0" w:space="0" w:color="auto"/>
            <w:right w:val="none" w:sz="0" w:space="0" w:color="auto"/>
          </w:divBdr>
          <w:divsChild>
            <w:div w:id="799611147">
              <w:marLeft w:val="0"/>
              <w:marRight w:val="0"/>
              <w:marTop w:val="0"/>
              <w:marBottom w:val="0"/>
              <w:divBdr>
                <w:top w:val="none" w:sz="0" w:space="0" w:color="auto"/>
                <w:left w:val="none" w:sz="0" w:space="0" w:color="auto"/>
                <w:bottom w:val="none" w:sz="0" w:space="0" w:color="auto"/>
                <w:right w:val="none" w:sz="0" w:space="0" w:color="auto"/>
              </w:divBdr>
            </w:div>
          </w:divsChild>
        </w:div>
        <w:div w:id="53166592">
          <w:marLeft w:val="0"/>
          <w:marRight w:val="0"/>
          <w:marTop w:val="0"/>
          <w:marBottom w:val="0"/>
          <w:divBdr>
            <w:top w:val="none" w:sz="0" w:space="0" w:color="auto"/>
            <w:left w:val="none" w:sz="0" w:space="0" w:color="auto"/>
            <w:bottom w:val="none" w:sz="0" w:space="0" w:color="auto"/>
            <w:right w:val="none" w:sz="0" w:space="0" w:color="auto"/>
          </w:divBdr>
          <w:divsChild>
            <w:div w:id="816847280">
              <w:marLeft w:val="0"/>
              <w:marRight w:val="0"/>
              <w:marTop w:val="0"/>
              <w:marBottom w:val="0"/>
              <w:divBdr>
                <w:top w:val="none" w:sz="0" w:space="0" w:color="auto"/>
                <w:left w:val="none" w:sz="0" w:space="0" w:color="auto"/>
                <w:bottom w:val="none" w:sz="0" w:space="0" w:color="auto"/>
                <w:right w:val="none" w:sz="0" w:space="0" w:color="auto"/>
              </w:divBdr>
            </w:div>
          </w:divsChild>
        </w:div>
        <w:div w:id="1827043953">
          <w:marLeft w:val="0"/>
          <w:marRight w:val="0"/>
          <w:marTop w:val="0"/>
          <w:marBottom w:val="0"/>
          <w:divBdr>
            <w:top w:val="none" w:sz="0" w:space="0" w:color="auto"/>
            <w:left w:val="none" w:sz="0" w:space="0" w:color="auto"/>
            <w:bottom w:val="none" w:sz="0" w:space="0" w:color="auto"/>
            <w:right w:val="none" w:sz="0" w:space="0" w:color="auto"/>
          </w:divBdr>
          <w:divsChild>
            <w:div w:id="330644360">
              <w:marLeft w:val="0"/>
              <w:marRight w:val="0"/>
              <w:marTop w:val="0"/>
              <w:marBottom w:val="0"/>
              <w:divBdr>
                <w:top w:val="none" w:sz="0" w:space="0" w:color="auto"/>
                <w:left w:val="none" w:sz="0" w:space="0" w:color="auto"/>
                <w:bottom w:val="none" w:sz="0" w:space="0" w:color="auto"/>
                <w:right w:val="none" w:sz="0" w:space="0" w:color="auto"/>
              </w:divBdr>
            </w:div>
          </w:divsChild>
        </w:div>
        <w:div w:id="1115632547">
          <w:marLeft w:val="0"/>
          <w:marRight w:val="0"/>
          <w:marTop w:val="0"/>
          <w:marBottom w:val="0"/>
          <w:divBdr>
            <w:top w:val="none" w:sz="0" w:space="0" w:color="auto"/>
            <w:left w:val="none" w:sz="0" w:space="0" w:color="auto"/>
            <w:bottom w:val="none" w:sz="0" w:space="0" w:color="auto"/>
            <w:right w:val="none" w:sz="0" w:space="0" w:color="auto"/>
          </w:divBdr>
          <w:divsChild>
            <w:div w:id="1785422663">
              <w:marLeft w:val="0"/>
              <w:marRight w:val="0"/>
              <w:marTop w:val="0"/>
              <w:marBottom w:val="0"/>
              <w:divBdr>
                <w:top w:val="none" w:sz="0" w:space="0" w:color="auto"/>
                <w:left w:val="none" w:sz="0" w:space="0" w:color="auto"/>
                <w:bottom w:val="none" w:sz="0" w:space="0" w:color="auto"/>
                <w:right w:val="none" w:sz="0" w:space="0" w:color="auto"/>
              </w:divBdr>
            </w:div>
          </w:divsChild>
        </w:div>
        <w:div w:id="1107508565">
          <w:marLeft w:val="0"/>
          <w:marRight w:val="0"/>
          <w:marTop w:val="0"/>
          <w:marBottom w:val="0"/>
          <w:divBdr>
            <w:top w:val="none" w:sz="0" w:space="0" w:color="auto"/>
            <w:left w:val="none" w:sz="0" w:space="0" w:color="auto"/>
            <w:bottom w:val="none" w:sz="0" w:space="0" w:color="auto"/>
            <w:right w:val="none" w:sz="0" w:space="0" w:color="auto"/>
          </w:divBdr>
          <w:divsChild>
            <w:div w:id="2068262837">
              <w:marLeft w:val="0"/>
              <w:marRight w:val="0"/>
              <w:marTop w:val="0"/>
              <w:marBottom w:val="0"/>
              <w:divBdr>
                <w:top w:val="none" w:sz="0" w:space="0" w:color="auto"/>
                <w:left w:val="none" w:sz="0" w:space="0" w:color="auto"/>
                <w:bottom w:val="none" w:sz="0" w:space="0" w:color="auto"/>
                <w:right w:val="none" w:sz="0" w:space="0" w:color="auto"/>
              </w:divBdr>
            </w:div>
          </w:divsChild>
        </w:div>
        <w:div w:id="536087439">
          <w:marLeft w:val="0"/>
          <w:marRight w:val="0"/>
          <w:marTop w:val="0"/>
          <w:marBottom w:val="0"/>
          <w:divBdr>
            <w:top w:val="none" w:sz="0" w:space="0" w:color="auto"/>
            <w:left w:val="none" w:sz="0" w:space="0" w:color="auto"/>
            <w:bottom w:val="none" w:sz="0" w:space="0" w:color="auto"/>
            <w:right w:val="none" w:sz="0" w:space="0" w:color="auto"/>
          </w:divBdr>
          <w:divsChild>
            <w:div w:id="2001885948">
              <w:marLeft w:val="0"/>
              <w:marRight w:val="0"/>
              <w:marTop w:val="0"/>
              <w:marBottom w:val="0"/>
              <w:divBdr>
                <w:top w:val="none" w:sz="0" w:space="0" w:color="auto"/>
                <w:left w:val="none" w:sz="0" w:space="0" w:color="auto"/>
                <w:bottom w:val="none" w:sz="0" w:space="0" w:color="auto"/>
                <w:right w:val="none" w:sz="0" w:space="0" w:color="auto"/>
              </w:divBdr>
            </w:div>
          </w:divsChild>
        </w:div>
        <w:div w:id="1392848081">
          <w:marLeft w:val="0"/>
          <w:marRight w:val="0"/>
          <w:marTop w:val="0"/>
          <w:marBottom w:val="0"/>
          <w:divBdr>
            <w:top w:val="none" w:sz="0" w:space="0" w:color="auto"/>
            <w:left w:val="none" w:sz="0" w:space="0" w:color="auto"/>
            <w:bottom w:val="none" w:sz="0" w:space="0" w:color="auto"/>
            <w:right w:val="none" w:sz="0" w:space="0" w:color="auto"/>
          </w:divBdr>
          <w:divsChild>
            <w:div w:id="1912614937">
              <w:marLeft w:val="0"/>
              <w:marRight w:val="0"/>
              <w:marTop w:val="0"/>
              <w:marBottom w:val="0"/>
              <w:divBdr>
                <w:top w:val="none" w:sz="0" w:space="0" w:color="auto"/>
                <w:left w:val="none" w:sz="0" w:space="0" w:color="auto"/>
                <w:bottom w:val="none" w:sz="0" w:space="0" w:color="auto"/>
                <w:right w:val="none" w:sz="0" w:space="0" w:color="auto"/>
              </w:divBdr>
            </w:div>
          </w:divsChild>
        </w:div>
        <w:div w:id="1075979729">
          <w:marLeft w:val="0"/>
          <w:marRight w:val="0"/>
          <w:marTop w:val="0"/>
          <w:marBottom w:val="0"/>
          <w:divBdr>
            <w:top w:val="none" w:sz="0" w:space="0" w:color="auto"/>
            <w:left w:val="none" w:sz="0" w:space="0" w:color="auto"/>
            <w:bottom w:val="none" w:sz="0" w:space="0" w:color="auto"/>
            <w:right w:val="none" w:sz="0" w:space="0" w:color="auto"/>
          </w:divBdr>
          <w:divsChild>
            <w:div w:id="1465927523">
              <w:marLeft w:val="0"/>
              <w:marRight w:val="0"/>
              <w:marTop w:val="0"/>
              <w:marBottom w:val="0"/>
              <w:divBdr>
                <w:top w:val="none" w:sz="0" w:space="0" w:color="auto"/>
                <w:left w:val="none" w:sz="0" w:space="0" w:color="auto"/>
                <w:bottom w:val="none" w:sz="0" w:space="0" w:color="auto"/>
                <w:right w:val="none" w:sz="0" w:space="0" w:color="auto"/>
              </w:divBdr>
            </w:div>
          </w:divsChild>
        </w:div>
        <w:div w:id="387534185">
          <w:marLeft w:val="0"/>
          <w:marRight w:val="0"/>
          <w:marTop w:val="0"/>
          <w:marBottom w:val="0"/>
          <w:divBdr>
            <w:top w:val="none" w:sz="0" w:space="0" w:color="auto"/>
            <w:left w:val="none" w:sz="0" w:space="0" w:color="auto"/>
            <w:bottom w:val="none" w:sz="0" w:space="0" w:color="auto"/>
            <w:right w:val="none" w:sz="0" w:space="0" w:color="auto"/>
          </w:divBdr>
          <w:divsChild>
            <w:div w:id="1670328711">
              <w:marLeft w:val="0"/>
              <w:marRight w:val="0"/>
              <w:marTop w:val="0"/>
              <w:marBottom w:val="0"/>
              <w:divBdr>
                <w:top w:val="none" w:sz="0" w:space="0" w:color="auto"/>
                <w:left w:val="none" w:sz="0" w:space="0" w:color="auto"/>
                <w:bottom w:val="none" w:sz="0" w:space="0" w:color="auto"/>
                <w:right w:val="none" w:sz="0" w:space="0" w:color="auto"/>
              </w:divBdr>
            </w:div>
          </w:divsChild>
        </w:div>
        <w:div w:id="1515072373">
          <w:marLeft w:val="0"/>
          <w:marRight w:val="0"/>
          <w:marTop w:val="0"/>
          <w:marBottom w:val="0"/>
          <w:divBdr>
            <w:top w:val="none" w:sz="0" w:space="0" w:color="auto"/>
            <w:left w:val="none" w:sz="0" w:space="0" w:color="auto"/>
            <w:bottom w:val="none" w:sz="0" w:space="0" w:color="auto"/>
            <w:right w:val="none" w:sz="0" w:space="0" w:color="auto"/>
          </w:divBdr>
          <w:divsChild>
            <w:div w:id="1700743859">
              <w:marLeft w:val="0"/>
              <w:marRight w:val="0"/>
              <w:marTop w:val="0"/>
              <w:marBottom w:val="0"/>
              <w:divBdr>
                <w:top w:val="none" w:sz="0" w:space="0" w:color="auto"/>
                <w:left w:val="none" w:sz="0" w:space="0" w:color="auto"/>
                <w:bottom w:val="none" w:sz="0" w:space="0" w:color="auto"/>
                <w:right w:val="none" w:sz="0" w:space="0" w:color="auto"/>
              </w:divBdr>
            </w:div>
          </w:divsChild>
        </w:div>
        <w:div w:id="206063826">
          <w:marLeft w:val="0"/>
          <w:marRight w:val="0"/>
          <w:marTop w:val="0"/>
          <w:marBottom w:val="0"/>
          <w:divBdr>
            <w:top w:val="none" w:sz="0" w:space="0" w:color="auto"/>
            <w:left w:val="none" w:sz="0" w:space="0" w:color="auto"/>
            <w:bottom w:val="none" w:sz="0" w:space="0" w:color="auto"/>
            <w:right w:val="none" w:sz="0" w:space="0" w:color="auto"/>
          </w:divBdr>
          <w:divsChild>
            <w:div w:id="1042171949">
              <w:marLeft w:val="0"/>
              <w:marRight w:val="0"/>
              <w:marTop w:val="0"/>
              <w:marBottom w:val="0"/>
              <w:divBdr>
                <w:top w:val="none" w:sz="0" w:space="0" w:color="auto"/>
                <w:left w:val="none" w:sz="0" w:space="0" w:color="auto"/>
                <w:bottom w:val="none" w:sz="0" w:space="0" w:color="auto"/>
                <w:right w:val="none" w:sz="0" w:space="0" w:color="auto"/>
              </w:divBdr>
            </w:div>
          </w:divsChild>
        </w:div>
        <w:div w:id="868226643">
          <w:marLeft w:val="0"/>
          <w:marRight w:val="0"/>
          <w:marTop w:val="0"/>
          <w:marBottom w:val="0"/>
          <w:divBdr>
            <w:top w:val="none" w:sz="0" w:space="0" w:color="auto"/>
            <w:left w:val="none" w:sz="0" w:space="0" w:color="auto"/>
            <w:bottom w:val="none" w:sz="0" w:space="0" w:color="auto"/>
            <w:right w:val="none" w:sz="0" w:space="0" w:color="auto"/>
          </w:divBdr>
          <w:divsChild>
            <w:div w:id="1090420536">
              <w:marLeft w:val="0"/>
              <w:marRight w:val="0"/>
              <w:marTop w:val="0"/>
              <w:marBottom w:val="0"/>
              <w:divBdr>
                <w:top w:val="none" w:sz="0" w:space="0" w:color="auto"/>
                <w:left w:val="none" w:sz="0" w:space="0" w:color="auto"/>
                <w:bottom w:val="none" w:sz="0" w:space="0" w:color="auto"/>
                <w:right w:val="none" w:sz="0" w:space="0" w:color="auto"/>
              </w:divBdr>
            </w:div>
          </w:divsChild>
        </w:div>
        <w:div w:id="313804249">
          <w:marLeft w:val="0"/>
          <w:marRight w:val="0"/>
          <w:marTop w:val="0"/>
          <w:marBottom w:val="0"/>
          <w:divBdr>
            <w:top w:val="none" w:sz="0" w:space="0" w:color="auto"/>
            <w:left w:val="none" w:sz="0" w:space="0" w:color="auto"/>
            <w:bottom w:val="none" w:sz="0" w:space="0" w:color="auto"/>
            <w:right w:val="none" w:sz="0" w:space="0" w:color="auto"/>
          </w:divBdr>
          <w:divsChild>
            <w:div w:id="104737842">
              <w:marLeft w:val="0"/>
              <w:marRight w:val="0"/>
              <w:marTop w:val="0"/>
              <w:marBottom w:val="0"/>
              <w:divBdr>
                <w:top w:val="none" w:sz="0" w:space="0" w:color="auto"/>
                <w:left w:val="none" w:sz="0" w:space="0" w:color="auto"/>
                <w:bottom w:val="none" w:sz="0" w:space="0" w:color="auto"/>
                <w:right w:val="none" w:sz="0" w:space="0" w:color="auto"/>
              </w:divBdr>
            </w:div>
          </w:divsChild>
        </w:div>
        <w:div w:id="2070955488">
          <w:marLeft w:val="0"/>
          <w:marRight w:val="0"/>
          <w:marTop w:val="0"/>
          <w:marBottom w:val="0"/>
          <w:divBdr>
            <w:top w:val="none" w:sz="0" w:space="0" w:color="auto"/>
            <w:left w:val="none" w:sz="0" w:space="0" w:color="auto"/>
            <w:bottom w:val="none" w:sz="0" w:space="0" w:color="auto"/>
            <w:right w:val="none" w:sz="0" w:space="0" w:color="auto"/>
          </w:divBdr>
          <w:divsChild>
            <w:div w:id="1161117236">
              <w:marLeft w:val="0"/>
              <w:marRight w:val="0"/>
              <w:marTop w:val="0"/>
              <w:marBottom w:val="0"/>
              <w:divBdr>
                <w:top w:val="none" w:sz="0" w:space="0" w:color="auto"/>
                <w:left w:val="none" w:sz="0" w:space="0" w:color="auto"/>
                <w:bottom w:val="none" w:sz="0" w:space="0" w:color="auto"/>
                <w:right w:val="none" w:sz="0" w:space="0" w:color="auto"/>
              </w:divBdr>
            </w:div>
          </w:divsChild>
        </w:div>
        <w:div w:id="905727307">
          <w:marLeft w:val="0"/>
          <w:marRight w:val="0"/>
          <w:marTop w:val="0"/>
          <w:marBottom w:val="0"/>
          <w:divBdr>
            <w:top w:val="none" w:sz="0" w:space="0" w:color="auto"/>
            <w:left w:val="none" w:sz="0" w:space="0" w:color="auto"/>
            <w:bottom w:val="none" w:sz="0" w:space="0" w:color="auto"/>
            <w:right w:val="none" w:sz="0" w:space="0" w:color="auto"/>
          </w:divBdr>
          <w:divsChild>
            <w:div w:id="814178435">
              <w:marLeft w:val="0"/>
              <w:marRight w:val="0"/>
              <w:marTop w:val="0"/>
              <w:marBottom w:val="0"/>
              <w:divBdr>
                <w:top w:val="none" w:sz="0" w:space="0" w:color="auto"/>
                <w:left w:val="none" w:sz="0" w:space="0" w:color="auto"/>
                <w:bottom w:val="none" w:sz="0" w:space="0" w:color="auto"/>
                <w:right w:val="none" w:sz="0" w:space="0" w:color="auto"/>
              </w:divBdr>
            </w:div>
          </w:divsChild>
        </w:div>
        <w:div w:id="249050402">
          <w:marLeft w:val="0"/>
          <w:marRight w:val="0"/>
          <w:marTop w:val="0"/>
          <w:marBottom w:val="0"/>
          <w:divBdr>
            <w:top w:val="none" w:sz="0" w:space="0" w:color="auto"/>
            <w:left w:val="none" w:sz="0" w:space="0" w:color="auto"/>
            <w:bottom w:val="none" w:sz="0" w:space="0" w:color="auto"/>
            <w:right w:val="none" w:sz="0" w:space="0" w:color="auto"/>
          </w:divBdr>
          <w:divsChild>
            <w:div w:id="1395663331">
              <w:marLeft w:val="0"/>
              <w:marRight w:val="0"/>
              <w:marTop w:val="0"/>
              <w:marBottom w:val="0"/>
              <w:divBdr>
                <w:top w:val="none" w:sz="0" w:space="0" w:color="auto"/>
                <w:left w:val="none" w:sz="0" w:space="0" w:color="auto"/>
                <w:bottom w:val="none" w:sz="0" w:space="0" w:color="auto"/>
                <w:right w:val="none" w:sz="0" w:space="0" w:color="auto"/>
              </w:divBdr>
            </w:div>
          </w:divsChild>
        </w:div>
        <w:div w:id="417363977">
          <w:marLeft w:val="0"/>
          <w:marRight w:val="0"/>
          <w:marTop w:val="0"/>
          <w:marBottom w:val="0"/>
          <w:divBdr>
            <w:top w:val="none" w:sz="0" w:space="0" w:color="auto"/>
            <w:left w:val="none" w:sz="0" w:space="0" w:color="auto"/>
            <w:bottom w:val="none" w:sz="0" w:space="0" w:color="auto"/>
            <w:right w:val="none" w:sz="0" w:space="0" w:color="auto"/>
          </w:divBdr>
          <w:divsChild>
            <w:div w:id="2052073469">
              <w:marLeft w:val="0"/>
              <w:marRight w:val="0"/>
              <w:marTop w:val="0"/>
              <w:marBottom w:val="0"/>
              <w:divBdr>
                <w:top w:val="none" w:sz="0" w:space="0" w:color="auto"/>
                <w:left w:val="none" w:sz="0" w:space="0" w:color="auto"/>
                <w:bottom w:val="none" w:sz="0" w:space="0" w:color="auto"/>
                <w:right w:val="none" w:sz="0" w:space="0" w:color="auto"/>
              </w:divBdr>
            </w:div>
          </w:divsChild>
        </w:div>
        <w:div w:id="172234533">
          <w:marLeft w:val="0"/>
          <w:marRight w:val="0"/>
          <w:marTop w:val="0"/>
          <w:marBottom w:val="0"/>
          <w:divBdr>
            <w:top w:val="none" w:sz="0" w:space="0" w:color="auto"/>
            <w:left w:val="none" w:sz="0" w:space="0" w:color="auto"/>
            <w:bottom w:val="none" w:sz="0" w:space="0" w:color="auto"/>
            <w:right w:val="none" w:sz="0" w:space="0" w:color="auto"/>
          </w:divBdr>
          <w:divsChild>
            <w:div w:id="761993672">
              <w:marLeft w:val="0"/>
              <w:marRight w:val="0"/>
              <w:marTop w:val="0"/>
              <w:marBottom w:val="0"/>
              <w:divBdr>
                <w:top w:val="none" w:sz="0" w:space="0" w:color="auto"/>
                <w:left w:val="none" w:sz="0" w:space="0" w:color="auto"/>
                <w:bottom w:val="none" w:sz="0" w:space="0" w:color="auto"/>
                <w:right w:val="none" w:sz="0" w:space="0" w:color="auto"/>
              </w:divBdr>
            </w:div>
          </w:divsChild>
        </w:div>
        <w:div w:id="974870871">
          <w:marLeft w:val="0"/>
          <w:marRight w:val="0"/>
          <w:marTop w:val="0"/>
          <w:marBottom w:val="0"/>
          <w:divBdr>
            <w:top w:val="none" w:sz="0" w:space="0" w:color="auto"/>
            <w:left w:val="none" w:sz="0" w:space="0" w:color="auto"/>
            <w:bottom w:val="none" w:sz="0" w:space="0" w:color="auto"/>
            <w:right w:val="none" w:sz="0" w:space="0" w:color="auto"/>
          </w:divBdr>
          <w:divsChild>
            <w:div w:id="2048337007">
              <w:marLeft w:val="0"/>
              <w:marRight w:val="0"/>
              <w:marTop w:val="0"/>
              <w:marBottom w:val="0"/>
              <w:divBdr>
                <w:top w:val="none" w:sz="0" w:space="0" w:color="auto"/>
                <w:left w:val="none" w:sz="0" w:space="0" w:color="auto"/>
                <w:bottom w:val="none" w:sz="0" w:space="0" w:color="auto"/>
                <w:right w:val="none" w:sz="0" w:space="0" w:color="auto"/>
              </w:divBdr>
            </w:div>
          </w:divsChild>
        </w:div>
        <w:div w:id="1905875136">
          <w:marLeft w:val="0"/>
          <w:marRight w:val="0"/>
          <w:marTop w:val="0"/>
          <w:marBottom w:val="0"/>
          <w:divBdr>
            <w:top w:val="none" w:sz="0" w:space="0" w:color="auto"/>
            <w:left w:val="none" w:sz="0" w:space="0" w:color="auto"/>
            <w:bottom w:val="none" w:sz="0" w:space="0" w:color="auto"/>
            <w:right w:val="none" w:sz="0" w:space="0" w:color="auto"/>
          </w:divBdr>
          <w:divsChild>
            <w:div w:id="315493316">
              <w:marLeft w:val="0"/>
              <w:marRight w:val="0"/>
              <w:marTop w:val="0"/>
              <w:marBottom w:val="0"/>
              <w:divBdr>
                <w:top w:val="none" w:sz="0" w:space="0" w:color="auto"/>
                <w:left w:val="none" w:sz="0" w:space="0" w:color="auto"/>
                <w:bottom w:val="none" w:sz="0" w:space="0" w:color="auto"/>
                <w:right w:val="none" w:sz="0" w:space="0" w:color="auto"/>
              </w:divBdr>
            </w:div>
          </w:divsChild>
        </w:div>
        <w:div w:id="1975208131">
          <w:marLeft w:val="0"/>
          <w:marRight w:val="0"/>
          <w:marTop w:val="0"/>
          <w:marBottom w:val="0"/>
          <w:divBdr>
            <w:top w:val="none" w:sz="0" w:space="0" w:color="auto"/>
            <w:left w:val="none" w:sz="0" w:space="0" w:color="auto"/>
            <w:bottom w:val="none" w:sz="0" w:space="0" w:color="auto"/>
            <w:right w:val="none" w:sz="0" w:space="0" w:color="auto"/>
          </w:divBdr>
          <w:divsChild>
            <w:div w:id="1357267195">
              <w:marLeft w:val="0"/>
              <w:marRight w:val="0"/>
              <w:marTop w:val="0"/>
              <w:marBottom w:val="0"/>
              <w:divBdr>
                <w:top w:val="none" w:sz="0" w:space="0" w:color="auto"/>
                <w:left w:val="none" w:sz="0" w:space="0" w:color="auto"/>
                <w:bottom w:val="none" w:sz="0" w:space="0" w:color="auto"/>
                <w:right w:val="none" w:sz="0" w:space="0" w:color="auto"/>
              </w:divBdr>
            </w:div>
          </w:divsChild>
        </w:div>
        <w:div w:id="1298872488">
          <w:marLeft w:val="0"/>
          <w:marRight w:val="0"/>
          <w:marTop w:val="0"/>
          <w:marBottom w:val="0"/>
          <w:divBdr>
            <w:top w:val="none" w:sz="0" w:space="0" w:color="auto"/>
            <w:left w:val="none" w:sz="0" w:space="0" w:color="auto"/>
            <w:bottom w:val="none" w:sz="0" w:space="0" w:color="auto"/>
            <w:right w:val="none" w:sz="0" w:space="0" w:color="auto"/>
          </w:divBdr>
          <w:divsChild>
            <w:div w:id="2066441348">
              <w:marLeft w:val="0"/>
              <w:marRight w:val="0"/>
              <w:marTop w:val="0"/>
              <w:marBottom w:val="0"/>
              <w:divBdr>
                <w:top w:val="none" w:sz="0" w:space="0" w:color="auto"/>
                <w:left w:val="none" w:sz="0" w:space="0" w:color="auto"/>
                <w:bottom w:val="none" w:sz="0" w:space="0" w:color="auto"/>
                <w:right w:val="none" w:sz="0" w:space="0" w:color="auto"/>
              </w:divBdr>
            </w:div>
          </w:divsChild>
        </w:div>
        <w:div w:id="1180463588">
          <w:marLeft w:val="0"/>
          <w:marRight w:val="0"/>
          <w:marTop w:val="0"/>
          <w:marBottom w:val="0"/>
          <w:divBdr>
            <w:top w:val="none" w:sz="0" w:space="0" w:color="auto"/>
            <w:left w:val="none" w:sz="0" w:space="0" w:color="auto"/>
            <w:bottom w:val="none" w:sz="0" w:space="0" w:color="auto"/>
            <w:right w:val="none" w:sz="0" w:space="0" w:color="auto"/>
          </w:divBdr>
          <w:divsChild>
            <w:div w:id="283386747">
              <w:marLeft w:val="0"/>
              <w:marRight w:val="0"/>
              <w:marTop w:val="0"/>
              <w:marBottom w:val="0"/>
              <w:divBdr>
                <w:top w:val="none" w:sz="0" w:space="0" w:color="auto"/>
                <w:left w:val="none" w:sz="0" w:space="0" w:color="auto"/>
                <w:bottom w:val="none" w:sz="0" w:space="0" w:color="auto"/>
                <w:right w:val="none" w:sz="0" w:space="0" w:color="auto"/>
              </w:divBdr>
            </w:div>
          </w:divsChild>
        </w:div>
        <w:div w:id="1731809048">
          <w:marLeft w:val="0"/>
          <w:marRight w:val="0"/>
          <w:marTop w:val="0"/>
          <w:marBottom w:val="0"/>
          <w:divBdr>
            <w:top w:val="none" w:sz="0" w:space="0" w:color="auto"/>
            <w:left w:val="none" w:sz="0" w:space="0" w:color="auto"/>
            <w:bottom w:val="none" w:sz="0" w:space="0" w:color="auto"/>
            <w:right w:val="none" w:sz="0" w:space="0" w:color="auto"/>
          </w:divBdr>
          <w:divsChild>
            <w:div w:id="1561670609">
              <w:marLeft w:val="0"/>
              <w:marRight w:val="0"/>
              <w:marTop w:val="0"/>
              <w:marBottom w:val="0"/>
              <w:divBdr>
                <w:top w:val="none" w:sz="0" w:space="0" w:color="auto"/>
                <w:left w:val="none" w:sz="0" w:space="0" w:color="auto"/>
                <w:bottom w:val="none" w:sz="0" w:space="0" w:color="auto"/>
                <w:right w:val="none" w:sz="0" w:space="0" w:color="auto"/>
              </w:divBdr>
            </w:div>
          </w:divsChild>
        </w:div>
        <w:div w:id="2136872304">
          <w:marLeft w:val="0"/>
          <w:marRight w:val="0"/>
          <w:marTop w:val="0"/>
          <w:marBottom w:val="0"/>
          <w:divBdr>
            <w:top w:val="none" w:sz="0" w:space="0" w:color="auto"/>
            <w:left w:val="none" w:sz="0" w:space="0" w:color="auto"/>
            <w:bottom w:val="none" w:sz="0" w:space="0" w:color="auto"/>
            <w:right w:val="none" w:sz="0" w:space="0" w:color="auto"/>
          </w:divBdr>
          <w:divsChild>
            <w:div w:id="2083216007">
              <w:marLeft w:val="0"/>
              <w:marRight w:val="0"/>
              <w:marTop w:val="0"/>
              <w:marBottom w:val="0"/>
              <w:divBdr>
                <w:top w:val="none" w:sz="0" w:space="0" w:color="auto"/>
                <w:left w:val="none" w:sz="0" w:space="0" w:color="auto"/>
                <w:bottom w:val="none" w:sz="0" w:space="0" w:color="auto"/>
                <w:right w:val="none" w:sz="0" w:space="0" w:color="auto"/>
              </w:divBdr>
            </w:div>
          </w:divsChild>
        </w:div>
        <w:div w:id="969213569">
          <w:marLeft w:val="0"/>
          <w:marRight w:val="0"/>
          <w:marTop w:val="0"/>
          <w:marBottom w:val="0"/>
          <w:divBdr>
            <w:top w:val="none" w:sz="0" w:space="0" w:color="auto"/>
            <w:left w:val="none" w:sz="0" w:space="0" w:color="auto"/>
            <w:bottom w:val="none" w:sz="0" w:space="0" w:color="auto"/>
            <w:right w:val="none" w:sz="0" w:space="0" w:color="auto"/>
          </w:divBdr>
          <w:divsChild>
            <w:div w:id="1777288322">
              <w:marLeft w:val="0"/>
              <w:marRight w:val="0"/>
              <w:marTop w:val="0"/>
              <w:marBottom w:val="0"/>
              <w:divBdr>
                <w:top w:val="none" w:sz="0" w:space="0" w:color="auto"/>
                <w:left w:val="none" w:sz="0" w:space="0" w:color="auto"/>
                <w:bottom w:val="none" w:sz="0" w:space="0" w:color="auto"/>
                <w:right w:val="none" w:sz="0" w:space="0" w:color="auto"/>
              </w:divBdr>
            </w:div>
          </w:divsChild>
        </w:div>
        <w:div w:id="787506479">
          <w:marLeft w:val="0"/>
          <w:marRight w:val="0"/>
          <w:marTop w:val="0"/>
          <w:marBottom w:val="0"/>
          <w:divBdr>
            <w:top w:val="none" w:sz="0" w:space="0" w:color="auto"/>
            <w:left w:val="none" w:sz="0" w:space="0" w:color="auto"/>
            <w:bottom w:val="none" w:sz="0" w:space="0" w:color="auto"/>
            <w:right w:val="none" w:sz="0" w:space="0" w:color="auto"/>
          </w:divBdr>
          <w:divsChild>
            <w:div w:id="321399892">
              <w:marLeft w:val="0"/>
              <w:marRight w:val="0"/>
              <w:marTop w:val="0"/>
              <w:marBottom w:val="0"/>
              <w:divBdr>
                <w:top w:val="none" w:sz="0" w:space="0" w:color="auto"/>
                <w:left w:val="none" w:sz="0" w:space="0" w:color="auto"/>
                <w:bottom w:val="none" w:sz="0" w:space="0" w:color="auto"/>
                <w:right w:val="none" w:sz="0" w:space="0" w:color="auto"/>
              </w:divBdr>
            </w:div>
          </w:divsChild>
        </w:div>
        <w:div w:id="1794864642">
          <w:marLeft w:val="0"/>
          <w:marRight w:val="0"/>
          <w:marTop w:val="0"/>
          <w:marBottom w:val="0"/>
          <w:divBdr>
            <w:top w:val="none" w:sz="0" w:space="0" w:color="auto"/>
            <w:left w:val="none" w:sz="0" w:space="0" w:color="auto"/>
            <w:bottom w:val="none" w:sz="0" w:space="0" w:color="auto"/>
            <w:right w:val="none" w:sz="0" w:space="0" w:color="auto"/>
          </w:divBdr>
          <w:divsChild>
            <w:div w:id="1613703874">
              <w:marLeft w:val="0"/>
              <w:marRight w:val="0"/>
              <w:marTop w:val="0"/>
              <w:marBottom w:val="0"/>
              <w:divBdr>
                <w:top w:val="none" w:sz="0" w:space="0" w:color="auto"/>
                <w:left w:val="none" w:sz="0" w:space="0" w:color="auto"/>
                <w:bottom w:val="none" w:sz="0" w:space="0" w:color="auto"/>
                <w:right w:val="none" w:sz="0" w:space="0" w:color="auto"/>
              </w:divBdr>
            </w:div>
          </w:divsChild>
        </w:div>
        <w:div w:id="1277181257">
          <w:marLeft w:val="0"/>
          <w:marRight w:val="0"/>
          <w:marTop w:val="0"/>
          <w:marBottom w:val="0"/>
          <w:divBdr>
            <w:top w:val="none" w:sz="0" w:space="0" w:color="auto"/>
            <w:left w:val="none" w:sz="0" w:space="0" w:color="auto"/>
            <w:bottom w:val="none" w:sz="0" w:space="0" w:color="auto"/>
            <w:right w:val="none" w:sz="0" w:space="0" w:color="auto"/>
          </w:divBdr>
          <w:divsChild>
            <w:div w:id="1320036110">
              <w:marLeft w:val="0"/>
              <w:marRight w:val="0"/>
              <w:marTop w:val="0"/>
              <w:marBottom w:val="0"/>
              <w:divBdr>
                <w:top w:val="none" w:sz="0" w:space="0" w:color="auto"/>
                <w:left w:val="none" w:sz="0" w:space="0" w:color="auto"/>
                <w:bottom w:val="none" w:sz="0" w:space="0" w:color="auto"/>
                <w:right w:val="none" w:sz="0" w:space="0" w:color="auto"/>
              </w:divBdr>
            </w:div>
          </w:divsChild>
        </w:div>
        <w:div w:id="737433725">
          <w:marLeft w:val="0"/>
          <w:marRight w:val="0"/>
          <w:marTop w:val="0"/>
          <w:marBottom w:val="0"/>
          <w:divBdr>
            <w:top w:val="none" w:sz="0" w:space="0" w:color="auto"/>
            <w:left w:val="none" w:sz="0" w:space="0" w:color="auto"/>
            <w:bottom w:val="none" w:sz="0" w:space="0" w:color="auto"/>
            <w:right w:val="none" w:sz="0" w:space="0" w:color="auto"/>
          </w:divBdr>
          <w:divsChild>
            <w:div w:id="573202737">
              <w:marLeft w:val="0"/>
              <w:marRight w:val="0"/>
              <w:marTop w:val="0"/>
              <w:marBottom w:val="0"/>
              <w:divBdr>
                <w:top w:val="none" w:sz="0" w:space="0" w:color="auto"/>
                <w:left w:val="none" w:sz="0" w:space="0" w:color="auto"/>
                <w:bottom w:val="none" w:sz="0" w:space="0" w:color="auto"/>
                <w:right w:val="none" w:sz="0" w:space="0" w:color="auto"/>
              </w:divBdr>
            </w:div>
          </w:divsChild>
        </w:div>
        <w:div w:id="1449086797">
          <w:marLeft w:val="0"/>
          <w:marRight w:val="0"/>
          <w:marTop w:val="0"/>
          <w:marBottom w:val="0"/>
          <w:divBdr>
            <w:top w:val="none" w:sz="0" w:space="0" w:color="auto"/>
            <w:left w:val="none" w:sz="0" w:space="0" w:color="auto"/>
            <w:bottom w:val="none" w:sz="0" w:space="0" w:color="auto"/>
            <w:right w:val="none" w:sz="0" w:space="0" w:color="auto"/>
          </w:divBdr>
          <w:divsChild>
            <w:div w:id="1419593595">
              <w:marLeft w:val="0"/>
              <w:marRight w:val="0"/>
              <w:marTop w:val="0"/>
              <w:marBottom w:val="0"/>
              <w:divBdr>
                <w:top w:val="none" w:sz="0" w:space="0" w:color="auto"/>
                <w:left w:val="none" w:sz="0" w:space="0" w:color="auto"/>
                <w:bottom w:val="none" w:sz="0" w:space="0" w:color="auto"/>
                <w:right w:val="none" w:sz="0" w:space="0" w:color="auto"/>
              </w:divBdr>
            </w:div>
          </w:divsChild>
        </w:div>
        <w:div w:id="2082634445">
          <w:marLeft w:val="0"/>
          <w:marRight w:val="0"/>
          <w:marTop w:val="0"/>
          <w:marBottom w:val="0"/>
          <w:divBdr>
            <w:top w:val="none" w:sz="0" w:space="0" w:color="auto"/>
            <w:left w:val="none" w:sz="0" w:space="0" w:color="auto"/>
            <w:bottom w:val="none" w:sz="0" w:space="0" w:color="auto"/>
            <w:right w:val="none" w:sz="0" w:space="0" w:color="auto"/>
          </w:divBdr>
          <w:divsChild>
            <w:div w:id="1443377899">
              <w:marLeft w:val="0"/>
              <w:marRight w:val="0"/>
              <w:marTop w:val="0"/>
              <w:marBottom w:val="0"/>
              <w:divBdr>
                <w:top w:val="none" w:sz="0" w:space="0" w:color="auto"/>
                <w:left w:val="none" w:sz="0" w:space="0" w:color="auto"/>
                <w:bottom w:val="none" w:sz="0" w:space="0" w:color="auto"/>
                <w:right w:val="none" w:sz="0" w:space="0" w:color="auto"/>
              </w:divBdr>
            </w:div>
          </w:divsChild>
        </w:div>
        <w:div w:id="1388411923">
          <w:marLeft w:val="0"/>
          <w:marRight w:val="0"/>
          <w:marTop w:val="0"/>
          <w:marBottom w:val="0"/>
          <w:divBdr>
            <w:top w:val="none" w:sz="0" w:space="0" w:color="auto"/>
            <w:left w:val="none" w:sz="0" w:space="0" w:color="auto"/>
            <w:bottom w:val="none" w:sz="0" w:space="0" w:color="auto"/>
            <w:right w:val="none" w:sz="0" w:space="0" w:color="auto"/>
          </w:divBdr>
          <w:divsChild>
            <w:div w:id="815538340">
              <w:marLeft w:val="0"/>
              <w:marRight w:val="0"/>
              <w:marTop w:val="0"/>
              <w:marBottom w:val="0"/>
              <w:divBdr>
                <w:top w:val="none" w:sz="0" w:space="0" w:color="auto"/>
                <w:left w:val="none" w:sz="0" w:space="0" w:color="auto"/>
                <w:bottom w:val="none" w:sz="0" w:space="0" w:color="auto"/>
                <w:right w:val="none" w:sz="0" w:space="0" w:color="auto"/>
              </w:divBdr>
            </w:div>
          </w:divsChild>
        </w:div>
        <w:div w:id="330184697">
          <w:marLeft w:val="0"/>
          <w:marRight w:val="0"/>
          <w:marTop w:val="0"/>
          <w:marBottom w:val="0"/>
          <w:divBdr>
            <w:top w:val="none" w:sz="0" w:space="0" w:color="auto"/>
            <w:left w:val="none" w:sz="0" w:space="0" w:color="auto"/>
            <w:bottom w:val="none" w:sz="0" w:space="0" w:color="auto"/>
            <w:right w:val="none" w:sz="0" w:space="0" w:color="auto"/>
          </w:divBdr>
          <w:divsChild>
            <w:div w:id="260645727">
              <w:marLeft w:val="0"/>
              <w:marRight w:val="0"/>
              <w:marTop w:val="0"/>
              <w:marBottom w:val="0"/>
              <w:divBdr>
                <w:top w:val="none" w:sz="0" w:space="0" w:color="auto"/>
                <w:left w:val="none" w:sz="0" w:space="0" w:color="auto"/>
                <w:bottom w:val="none" w:sz="0" w:space="0" w:color="auto"/>
                <w:right w:val="none" w:sz="0" w:space="0" w:color="auto"/>
              </w:divBdr>
            </w:div>
          </w:divsChild>
        </w:div>
        <w:div w:id="1292008570">
          <w:marLeft w:val="0"/>
          <w:marRight w:val="0"/>
          <w:marTop w:val="0"/>
          <w:marBottom w:val="0"/>
          <w:divBdr>
            <w:top w:val="none" w:sz="0" w:space="0" w:color="auto"/>
            <w:left w:val="none" w:sz="0" w:space="0" w:color="auto"/>
            <w:bottom w:val="none" w:sz="0" w:space="0" w:color="auto"/>
            <w:right w:val="none" w:sz="0" w:space="0" w:color="auto"/>
          </w:divBdr>
          <w:divsChild>
            <w:div w:id="1476751957">
              <w:marLeft w:val="0"/>
              <w:marRight w:val="0"/>
              <w:marTop w:val="0"/>
              <w:marBottom w:val="0"/>
              <w:divBdr>
                <w:top w:val="none" w:sz="0" w:space="0" w:color="auto"/>
                <w:left w:val="none" w:sz="0" w:space="0" w:color="auto"/>
                <w:bottom w:val="none" w:sz="0" w:space="0" w:color="auto"/>
                <w:right w:val="none" w:sz="0" w:space="0" w:color="auto"/>
              </w:divBdr>
            </w:div>
          </w:divsChild>
        </w:div>
        <w:div w:id="160239654">
          <w:marLeft w:val="0"/>
          <w:marRight w:val="0"/>
          <w:marTop w:val="0"/>
          <w:marBottom w:val="0"/>
          <w:divBdr>
            <w:top w:val="none" w:sz="0" w:space="0" w:color="auto"/>
            <w:left w:val="none" w:sz="0" w:space="0" w:color="auto"/>
            <w:bottom w:val="none" w:sz="0" w:space="0" w:color="auto"/>
            <w:right w:val="none" w:sz="0" w:space="0" w:color="auto"/>
          </w:divBdr>
          <w:divsChild>
            <w:div w:id="87507185">
              <w:marLeft w:val="0"/>
              <w:marRight w:val="0"/>
              <w:marTop w:val="0"/>
              <w:marBottom w:val="0"/>
              <w:divBdr>
                <w:top w:val="none" w:sz="0" w:space="0" w:color="auto"/>
                <w:left w:val="none" w:sz="0" w:space="0" w:color="auto"/>
                <w:bottom w:val="none" w:sz="0" w:space="0" w:color="auto"/>
                <w:right w:val="none" w:sz="0" w:space="0" w:color="auto"/>
              </w:divBdr>
            </w:div>
          </w:divsChild>
        </w:div>
        <w:div w:id="1142381121">
          <w:marLeft w:val="0"/>
          <w:marRight w:val="0"/>
          <w:marTop w:val="0"/>
          <w:marBottom w:val="0"/>
          <w:divBdr>
            <w:top w:val="none" w:sz="0" w:space="0" w:color="auto"/>
            <w:left w:val="none" w:sz="0" w:space="0" w:color="auto"/>
            <w:bottom w:val="none" w:sz="0" w:space="0" w:color="auto"/>
            <w:right w:val="none" w:sz="0" w:space="0" w:color="auto"/>
          </w:divBdr>
          <w:divsChild>
            <w:div w:id="468010844">
              <w:marLeft w:val="0"/>
              <w:marRight w:val="0"/>
              <w:marTop w:val="0"/>
              <w:marBottom w:val="0"/>
              <w:divBdr>
                <w:top w:val="none" w:sz="0" w:space="0" w:color="auto"/>
                <w:left w:val="none" w:sz="0" w:space="0" w:color="auto"/>
                <w:bottom w:val="none" w:sz="0" w:space="0" w:color="auto"/>
                <w:right w:val="none" w:sz="0" w:space="0" w:color="auto"/>
              </w:divBdr>
            </w:div>
          </w:divsChild>
        </w:div>
        <w:div w:id="1535733531">
          <w:marLeft w:val="0"/>
          <w:marRight w:val="0"/>
          <w:marTop w:val="0"/>
          <w:marBottom w:val="0"/>
          <w:divBdr>
            <w:top w:val="none" w:sz="0" w:space="0" w:color="auto"/>
            <w:left w:val="none" w:sz="0" w:space="0" w:color="auto"/>
            <w:bottom w:val="none" w:sz="0" w:space="0" w:color="auto"/>
            <w:right w:val="none" w:sz="0" w:space="0" w:color="auto"/>
          </w:divBdr>
          <w:divsChild>
            <w:div w:id="382679914">
              <w:marLeft w:val="0"/>
              <w:marRight w:val="0"/>
              <w:marTop w:val="0"/>
              <w:marBottom w:val="0"/>
              <w:divBdr>
                <w:top w:val="none" w:sz="0" w:space="0" w:color="auto"/>
                <w:left w:val="none" w:sz="0" w:space="0" w:color="auto"/>
                <w:bottom w:val="none" w:sz="0" w:space="0" w:color="auto"/>
                <w:right w:val="none" w:sz="0" w:space="0" w:color="auto"/>
              </w:divBdr>
            </w:div>
          </w:divsChild>
        </w:div>
        <w:div w:id="1206143669">
          <w:marLeft w:val="0"/>
          <w:marRight w:val="0"/>
          <w:marTop w:val="0"/>
          <w:marBottom w:val="0"/>
          <w:divBdr>
            <w:top w:val="none" w:sz="0" w:space="0" w:color="auto"/>
            <w:left w:val="none" w:sz="0" w:space="0" w:color="auto"/>
            <w:bottom w:val="none" w:sz="0" w:space="0" w:color="auto"/>
            <w:right w:val="none" w:sz="0" w:space="0" w:color="auto"/>
          </w:divBdr>
          <w:divsChild>
            <w:div w:id="1959599094">
              <w:marLeft w:val="0"/>
              <w:marRight w:val="0"/>
              <w:marTop w:val="0"/>
              <w:marBottom w:val="0"/>
              <w:divBdr>
                <w:top w:val="none" w:sz="0" w:space="0" w:color="auto"/>
                <w:left w:val="none" w:sz="0" w:space="0" w:color="auto"/>
                <w:bottom w:val="none" w:sz="0" w:space="0" w:color="auto"/>
                <w:right w:val="none" w:sz="0" w:space="0" w:color="auto"/>
              </w:divBdr>
            </w:div>
          </w:divsChild>
        </w:div>
        <w:div w:id="557933216">
          <w:marLeft w:val="0"/>
          <w:marRight w:val="0"/>
          <w:marTop w:val="0"/>
          <w:marBottom w:val="0"/>
          <w:divBdr>
            <w:top w:val="none" w:sz="0" w:space="0" w:color="auto"/>
            <w:left w:val="none" w:sz="0" w:space="0" w:color="auto"/>
            <w:bottom w:val="none" w:sz="0" w:space="0" w:color="auto"/>
            <w:right w:val="none" w:sz="0" w:space="0" w:color="auto"/>
          </w:divBdr>
          <w:divsChild>
            <w:div w:id="268125523">
              <w:marLeft w:val="0"/>
              <w:marRight w:val="0"/>
              <w:marTop w:val="0"/>
              <w:marBottom w:val="0"/>
              <w:divBdr>
                <w:top w:val="none" w:sz="0" w:space="0" w:color="auto"/>
                <w:left w:val="none" w:sz="0" w:space="0" w:color="auto"/>
                <w:bottom w:val="none" w:sz="0" w:space="0" w:color="auto"/>
                <w:right w:val="none" w:sz="0" w:space="0" w:color="auto"/>
              </w:divBdr>
            </w:div>
          </w:divsChild>
        </w:div>
        <w:div w:id="1825050167">
          <w:marLeft w:val="0"/>
          <w:marRight w:val="0"/>
          <w:marTop w:val="0"/>
          <w:marBottom w:val="0"/>
          <w:divBdr>
            <w:top w:val="none" w:sz="0" w:space="0" w:color="auto"/>
            <w:left w:val="none" w:sz="0" w:space="0" w:color="auto"/>
            <w:bottom w:val="none" w:sz="0" w:space="0" w:color="auto"/>
            <w:right w:val="none" w:sz="0" w:space="0" w:color="auto"/>
          </w:divBdr>
          <w:divsChild>
            <w:div w:id="995957234">
              <w:marLeft w:val="0"/>
              <w:marRight w:val="0"/>
              <w:marTop w:val="0"/>
              <w:marBottom w:val="0"/>
              <w:divBdr>
                <w:top w:val="none" w:sz="0" w:space="0" w:color="auto"/>
                <w:left w:val="none" w:sz="0" w:space="0" w:color="auto"/>
                <w:bottom w:val="none" w:sz="0" w:space="0" w:color="auto"/>
                <w:right w:val="none" w:sz="0" w:space="0" w:color="auto"/>
              </w:divBdr>
            </w:div>
          </w:divsChild>
        </w:div>
        <w:div w:id="2010526048">
          <w:marLeft w:val="0"/>
          <w:marRight w:val="0"/>
          <w:marTop w:val="0"/>
          <w:marBottom w:val="0"/>
          <w:divBdr>
            <w:top w:val="none" w:sz="0" w:space="0" w:color="auto"/>
            <w:left w:val="none" w:sz="0" w:space="0" w:color="auto"/>
            <w:bottom w:val="none" w:sz="0" w:space="0" w:color="auto"/>
            <w:right w:val="none" w:sz="0" w:space="0" w:color="auto"/>
          </w:divBdr>
          <w:divsChild>
            <w:div w:id="1480463044">
              <w:marLeft w:val="0"/>
              <w:marRight w:val="0"/>
              <w:marTop w:val="0"/>
              <w:marBottom w:val="0"/>
              <w:divBdr>
                <w:top w:val="none" w:sz="0" w:space="0" w:color="auto"/>
                <w:left w:val="none" w:sz="0" w:space="0" w:color="auto"/>
                <w:bottom w:val="none" w:sz="0" w:space="0" w:color="auto"/>
                <w:right w:val="none" w:sz="0" w:space="0" w:color="auto"/>
              </w:divBdr>
            </w:div>
          </w:divsChild>
        </w:div>
        <w:div w:id="2102951699">
          <w:marLeft w:val="0"/>
          <w:marRight w:val="0"/>
          <w:marTop w:val="0"/>
          <w:marBottom w:val="0"/>
          <w:divBdr>
            <w:top w:val="none" w:sz="0" w:space="0" w:color="auto"/>
            <w:left w:val="none" w:sz="0" w:space="0" w:color="auto"/>
            <w:bottom w:val="none" w:sz="0" w:space="0" w:color="auto"/>
            <w:right w:val="none" w:sz="0" w:space="0" w:color="auto"/>
          </w:divBdr>
          <w:divsChild>
            <w:div w:id="1251506965">
              <w:marLeft w:val="0"/>
              <w:marRight w:val="0"/>
              <w:marTop w:val="0"/>
              <w:marBottom w:val="0"/>
              <w:divBdr>
                <w:top w:val="none" w:sz="0" w:space="0" w:color="auto"/>
                <w:left w:val="none" w:sz="0" w:space="0" w:color="auto"/>
                <w:bottom w:val="none" w:sz="0" w:space="0" w:color="auto"/>
                <w:right w:val="none" w:sz="0" w:space="0" w:color="auto"/>
              </w:divBdr>
            </w:div>
          </w:divsChild>
        </w:div>
        <w:div w:id="1834567897">
          <w:marLeft w:val="0"/>
          <w:marRight w:val="0"/>
          <w:marTop w:val="0"/>
          <w:marBottom w:val="0"/>
          <w:divBdr>
            <w:top w:val="none" w:sz="0" w:space="0" w:color="auto"/>
            <w:left w:val="none" w:sz="0" w:space="0" w:color="auto"/>
            <w:bottom w:val="none" w:sz="0" w:space="0" w:color="auto"/>
            <w:right w:val="none" w:sz="0" w:space="0" w:color="auto"/>
          </w:divBdr>
          <w:divsChild>
            <w:div w:id="999432804">
              <w:marLeft w:val="0"/>
              <w:marRight w:val="0"/>
              <w:marTop w:val="0"/>
              <w:marBottom w:val="0"/>
              <w:divBdr>
                <w:top w:val="none" w:sz="0" w:space="0" w:color="auto"/>
                <w:left w:val="none" w:sz="0" w:space="0" w:color="auto"/>
                <w:bottom w:val="none" w:sz="0" w:space="0" w:color="auto"/>
                <w:right w:val="none" w:sz="0" w:space="0" w:color="auto"/>
              </w:divBdr>
            </w:div>
          </w:divsChild>
        </w:div>
        <w:div w:id="463237413">
          <w:marLeft w:val="0"/>
          <w:marRight w:val="0"/>
          <w:marTop w:val="0"/>
          <w:marBottom w:val="0"/>
          <w:divBdr>
            <w:top w:val="none" w:sz="0" w:space="0" w:color="auto"/>
            <w:left w:val="none" w:sz="0" w:space="0" w:color="auto"/>
            <w:bottom w:val="none" w:sz="0" w:space="0" w:color="auto"/>
            <w:right w:val="none" w:sz="0" w:space="0" w:color="auto"/>
          </w:divBdr>
          <w:divsChild>
            <w:div w:id="1466387645">
              <w:marLeft w:val="0"/>
              <w:marRight w:val="0"/>
              <w:marTop w:val="0"/>
              <w:marBottom w:val="0"/>
              <w:divBdr>
                <w:top w:val="none" w:sz="0" w:space="0" w:color="auto"/>
                <w:left w:val="none" w:sz="0" w:space="0" w:color="auto"/>
                <w:bottom w:val="none" w:sz="0" w:space="0" w:color="auto"/>
                <w:right w:val="none" w:sz="0" w:space="0" w:color="auto"/>
              </w:divBdr>
            </w:div>
          </w:divsChild>
        </w:div>
        <w:div w:id="1706259">
          <w:marLeft w:val="0"/>
          <w:marRight w:val="0"/>
          <w:marTop w:val="0"/>
          <w:marBottom w:val="0"/>
          <w:divBdr>
            <w:top w:val="none" w:sz="0" w:space="0" w:color="auto"/>
            <w:left w:val="none" w:sz="0" w:space="0" w:color="auto"/>
            <w:bottom w:val="none" w:sz="0" w:space="0" w:color="auto"/>
            <w:right w:val="none" w:sz="0" w:space="0" w:color="auto"/>
          </w:divBdr>
          <w:divsChild>
            <w:div w:id="943461064">
              <w:marLeft w:val="0"/>
              <w:marRight w:val="0"/>
              <w:marTop w:val="0"/>
              <w:marBottom w:val="0"/>
              <w:divBdr>
                <w:top w:val="none" w:sz="0" w:space="0" w:color="auto"/>
                <w:left w:val="none" w:sz="0" w:space="0" w:color="auto"/>
                <w:bottom w:val="none" w:sz="0" w:space="0" w:color="auto"/>
                <w:right w:val="none" w:sz="0" w:space="0" w:color="auto"/>
              </w:divBdr>
            </w:div>
          </w:divsChild>
        </w:div>
        <w:div w:id="1714115317">
          <w:marLeft w:val="0"/>
          <w:marRight w:val="0"/>
          <w:marTop w:val="0"/>
          <w:marBottom w:val="0"/>
          <w:divBdr>
            <w:top w:val="none" w:sz="0" w:space="0" w:color="auto"/>
            <w:left w:val="none" w:sz="0" w:space="0" w:color="auto"/>
            <w:bottom w:val="none" w:sz="0" w:space="0" w:color="auto"/>
            <w:right w:val="none" w:sz="0" w:space="0" w:color="auto"/>
          </w:divBdr>
          <w:divsChild>
            <w:div w:id="421682155">
              <w:marLeft w:val="0"/>
              <w:marRight w:val="0"/>
              <w:marTop w:val="0"/>
              <w:marBottom w:val="0"/>
              <w:divBdr>
                <w:top w:val="none" w:sz="0" w:space="0" w:color="auto"/>
                <w:left w:val="none" w:sz="0" w:space="0" w:color="auto"/>
                <w:bottom w:val="none" w:sz="0" w:space="0" w:color="auto"/>
                <w:right w:val="none" w:sz="0" w:space="0" w:color="auto"/>
              </w:divBdr>
            </w:div>
          </w:divsChild>
        </w:div>
        <w:div w:id="457142787">
          <w:marLeft w:val="0"/>
          <w:marRight w:val="0"/>
          <w:marTop w:val="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
          </w:divsChild>
        </w:div>
        <w:div w:id="1394885461">
          <w:marLeft w:val="0"/>
          <w:marRight w:val="0"/>
          <w:marTop w:val="0"/>
          <w:marBottom w:val="0"/>
          <w:divBdr>
            <w:top w:val="none" w:sz="0" w:space="0" w:color="auto"/>
            <w:left w:val="none" w:sz="0" w:space="0" w:color="auto"/>
            <w:bottom w:val="none" w:sz="0" w:space="0" w:color="auto"/>
            <w:right w:val="none" w:sz="0" w:space="0" w:color="auto"/>
          </w:divBdr>
          <w:divsChild>
            <w:div w:id="1960798855">
              <w:marLeft w:val="0"/>
              <w:marRight w:val="0"/>
              <w:marTop w:val="0"/>
              <w:marBottom w:val="0"/>
              <w:divBdr>
                <w:top w:val="none" w:sz="0" w:space="0" w:color="auto"/>
                <w:left w:val="none" w:sz="0" w:space="0" w:color="auto"/>
                <w:bottom w:val="none" w:sz="0" w:space="0" w:color="auto"/>
                <w:right w:val="none" w:sz="0" w:space="0" w:color="auto"/>
              </w:divBdr>
            </w:div>
          </w:divsChild>
        </w:div>
        <w:div w:id="810513410">
          <w:marLeft w:val="0"/>
          <w:marRight w:val="0"/>
          <w:marTop w:val="0"/>
          <w:marBottom w:val="0"/>
          <w:divBdr>
            <w:top w:val="none" w:sz="0" w:space="0" w:color="auto"/>
            <w:left w:val="none" w:sz="0" w:space="0" w:color="auto"/>
            <w:bottom w:val="none" w:sz="0" w:space="0" w:color="auto"/>
            <w:right w:val="none" w:sz="0" w:space="0" w:color="auto"/>
          </w:divBdr>
          <w:divsChild>
            <w:div w:id="1048576865">
              <w:marLeft w:val="0"/>
              <w:marRight w:val="0"/>
              <w:marTop w:val="0"/>
              <w:marBottom w:val="0"/>
              <w:divBdr>
                <w:top w:val="none" w:sz="0" w:space="0" w:color="auto"/>
                <w:left w:val="none" w:sz="0" w:space="0" w:color="auto"/>
                <w:bottom w:val="none" w:sz="0" w:space="0" w:color="auto"/>
                <w:right w:val="none" w:sz="0" w:space="0" w:color="auto"/>
              </w:divBdr>
            </w:div>
          </w:divsChild>
        </w:div>
        <w:div w:id="1696538422">
          <w:marLeft w:val="0"/>
          <w:marRight w:val="0"/>
          <w:marTop w:val="0"/>
          <w:marBottom w:val="0"/>
          <w:divBdr>
            <w:top w:val="none" w:sz="0" w:space="0" w:color="auto"/>
            <w:left w:val="none" w:sz="0" w:space="0" w:color="auto"/>
            <w:bottom w:val="none" w:sz="0" w:space="0" w:color="auto"/>
            <w:right w:val="none" w:sz="0" w:space="0" w:color="auto"/>
          </w:divBdr>
          <w:divsChild>
            <w:div w:id="560678356">
              <w:marLeft w:val="0"/>
              <w:marRight w:val="0"/>
              <w:marTop w:val="0"/>
              <w:marBottom w:val="0"/>
              <w:divBdr>
                <w:top w:val="none" w:sz="0" w:space="0" w:color="auto"/>
                <w:left w:val="none" w:sz="0" w:space="0" w:color="auto"/>
                <w:bottom w:val="none" w:sz="0" w:space="0" w:color="auto"/>
                <w:right w:val="none" w:sz="0" w:space="0" w:color="auto"/>
              </w:divBdr>
            </w:div>
          </w:divsChild>
        </w:div>
        <w:div w:id="184708679">
          <w:marLeft w:val="0"/>
          <w:marRight w:val="0"/>
          <w:marTop w:val="0"/>
          <w:marBottom w:val="0"/>
          <w:divBdr>
            <w:top w:val="none" w:sz="0" w:space="0" w:color="auto"/>
            <w:left w:val="none" w:sz="0" w:space="0" w:color="auto"/>
            <w:bottom w:val="none" w:sz="0" w:space="0" w:color="auto"/>
            <w:right w:val="none" w:sz="0" w:space="0" w:color="auto"/>
          </w:divBdr>
          <w:divsChild>
            <w:div w:id="1663000002">
              <w:marLeft w:val="0"/>
              <w:marRight w:val="0"/>
              <w:marTop w:val="0"/>
              <w:marBottom w:val="0"/>
              <w:divBdr>
                <w:top w:val="none" w:sz="0" w:space="0" w:color="auto"/>
                <w:left w:val="none" w:sz="0" w:space="0" w:color="auto"/>
                <w:bottom w:val="none" w:sz="0" w:space="0" w:color="auto"/>
                <w:right w:val="none" w:sz="0" w:space="0" w:color="auto"/>
              </w:divBdr>
            </w:div>
          </w:divsChild>
        </w:div>
        <w:div w:id="1445997265">
          <w:marLeft w:val="0"/>
          <w:marRight w:val="0"/>
          <w:marTop w:val="0"/>
          <w:marBottom w:val="0"/>
          <w:divBdr>
            <w:top w:val="none" w:sz="0" w:space="0" w:color="auto"/>
            <w:left w:val="none" w:sz="0" w:space="0" w:color="auto"/>
            <w:bottom w:val="none" w:sz="0" w:space="0" w:color="auto"/>
            <w:right w:val="none" w:sz="0" w:space="0" w:color="auto"/>
          </w:divBdr>
          <w:divsChild>
            <w:div w:id="1051922732">
              <w:marLeft w:val="0"/>
              <w:marRight w:val="0"/>
              <w:marTop w:val="0"/>
              <w:marBottom w:val="0"/>
              <w:divBdr>
                <w:top w:val="none" w:sz="0" w:space="0" w:color="auto"/>
                <w:left w:val="none" w:sz="0" w:space="0" w:color="auto"/>
                <w:bottom w:val="none" w:sz="0" w:space="0" w:color="auto"/>
                <w:right w:val="none" w:sz="0" w:space="0" w:color="auto"/>
              </w:divBdr>
            </w:div>
          </w:divsChild>
        </w:div>
        <w:div w:id="371151684">
          <w:marLeft w:val="0"/>
          <w:marRight w:val="0"/>
          <w:marTop w:val="0"/>
          <w:marBottom w:val="0"/>
          <w:divBdr>
            <w:top w:val="none" w:sz="0" w:space="0" w:color="auto"/>
            <w:left w:val="none" w:sz="0" w:space="0" w:color="auto"/>
            <w:bottom w:val="none" w:sz="0" w:space="0" w:color="auto"/>
            <w:right w:val="none" w:sz="0" w:space="0" w:color="auto"/>
          </w:divBdr>
          <w:divsChild>
            <w:div w:id="799421577">
              <w:marLeft w:val="0"/>
              <w:marRight w:val="0"/>
              <w:marTop w:val="0"/>
              <w:marBottom w:val="0"/>
              <w:divBdr>
                <w:top w:val="none" w:sz="0" w:space="0" w:color="auto"/>
                <w:left w:val="none" w:sz="0" w:space="0" w:color="auto"/>
                <w:bottom w:val="none" w:sz="0" w:space="0" w:color="auto"/>
                <w:right w:val="none" w:sz="0" w:space="0" w:color="auto"/>
              </w:divBdr>
            </w:div>
          </w:divsChild>
        </w:div>
        <w:div w:id="292370197">
          <w:marLeft w:val="0"/>
          <w:marRight w:val="0"/>
          <w:marTop w:val="0"/>
          <w:marBottom w:val="0"/>
          <w:divBdr>
            <w:top w:val="none" w:sz="0" w:space="0" w:color="auto"/>
            <w:left w:val="none" w:sz="0" w:space="0" w:color="auto"/>
            <w:bottom w:val="none" w:sz="0" w:space="0" w:color="auto"/>
            <w:right w:val="none" w:sz="0" w:space="0" w:color="auto"/>
          </w:divBdr>
          <w:divsChild>
            <w:div w:id="1971205988">
              <w:marLeft w:val="0"/>
              <w:marRight w:val="0"/>
              <w:marTop w:val="0"/>
              <w:marBottom w:val="0"/>
              <w:divBdr>
                <w:top w:val="none" w:sz="0" w:space="0" w:color="auto"/>
                <w:left w:val="none" w:sz="0" w:space="0" w:color="auto"/>
                <w:bottom w:val="none" w:sz="0" w:space="0" w:color="auto"/>
                <w:right w:val="none" w:sz="0" w:space="0" w:color="auto"/>
              </w:divBdr>
            </w:div>
          </w:divsChild>
        </w:div>
        <w:div w:id="326060985">
          <w:marLeft w:val="0"/>
          <w:marRight w:val="0"/>
          <w:marTop w:val="0"/>
          <w:marBottom w:val="0"/>
          <w:divBdr>
            <w:top w:val="none" w:sz="0" w:space="0" w:color="auto"/>
            <w:left w:val="none" w:sz="0" w:space="0" w:color="auto"/>
            <w:bottom w:val="none" w:sz="0" w:space="0" w:color="auto"/>
            <w:right w:val="none" w:sz="0" w:space="0" w:color="auto"/>
          </w:divBdr>
          <w:divsChild>
            <w:div w:id="1072964948">
              <w:marLeft w:val="0"/>
              <w:marRight w:val="0"/>
              <w:marTop w:val="0"/>
              <w:marBottom w:val="0"/>
              <w:divBdr>
                <w:top w:val="none" w:sz="0" w:space="0" w:color="auto"/>
                <w:left w:val="none" w:sz="0" w:space="0" w:color="auto"/>
                <w:bottom w:val="none" w:sz="0" w:space="0" w:color="auto"/>
                <w:right w:val="none" w:sz="0" w:space="0" w:color="auto"/>
              </w:divBdr>
            </w:div>
          </w:divsChild>
        </w:div>
        <w:div w:id="335957098">
          <w:marLeft w:val="0"/>
          <w:marRight w:val="0"/>
          <w:marTop w:val="0"/>
          <w:marBottom w:val="0"/>
          <w:divBdr>
            <w:top w:val="none" w:sz="0" w:space="0" w:color="auto"/>
            <w:left w:val="none" w:sz="0" w:space="0" w:color="auto"/>
            <w:bottom w:val="none" w:sz="0" w:space="0" w:color="auto"/>
            <w:right w:val="none" w:sz="0" w:space="0" w:color="auto"/>
          </w:divBdr>
          <w:divsChild>
            <w:div w:id="547301663">
              <w:marLeft w:val="0"/>
              <w:marRight w:val="0"/>
              <w:marTop w:val="0"/>
              <w:marBottom w:val="0"/>
              <w:divBdr>
                <w:top w:val="none" w:sz="0" w:space="0" w:color="auto"/>
                <w:left w:val="none" w:sz="0" w:space="0" w:color="auto"/>
                <w:bottom w:val="none" w:sz="0" w:space="0" w:color="auto"/>
                <w:right w:val="none" w:sz="0" w:space="0" w:color="auto"/>
              </w:divBdr>
            </w:div>
          </w:divsChild>
        </w:div>
        <w:div w:id="507670273">
          <w:marLeft w:val="0"/>
          <w:marRight w:val="0"/>
          <w:marTop w:val="0"/>
          <w:marBottom w:val="0"/>
          <w:divBdr>
            <w:top w:val="none" w:sz="0" w:space="0" w:color="auto"/>
            <w:left w:val="none" w:sz="0" w:space="0" w:color="auto"/>
            <w:bottom w:val="none" w:sz="0" w:space="0" w:color="auto"/>
            <w:right w:val="none" w:sz="0" w:space="0" w:color="auto"/>
          </w:divBdr>
          <w:divsChild>
            <w:div w:id="457722239">
              <w:marLeft w:val="0"/>
              <w:marRight w:val="0"/>
              <w:marTop w:val="0"/>
              <w:marBottom w:val="0"/>
              <w:divBdr>
                <w:top w:val="none" w:sz="0" w:space="0" w:color="auto"/>
                <w:left w:val="none" w:sz="0" w:space="0" w:color="auto"/>
                <w:bottom w:val="none" w:sz="0" w:space="0" w:color="auto"/>
                <w:right w:val="none" w:sz="0" w:space="0" w:color="auto"/>
              </w:divBdr>
            </w:div>
          </w:divsChild>
        </w:div>
        <w:div w:id="1942227452">
          <w:marLeft w:val="0"/>
          <w:marRight w:val="0"/>
          <w:marTop w:val="0"/>
          <w:marBottom w:val="0"/>
          <w:divBdr>
            <w:top w:val="none" w:sz="0" w:space="0" w:color="auto"/>
            <w:left w:val="none" w:sz="0" w:space="0" w:color="auto"/>
            <w:bottom w:val="none" w:sz="0" w:space="0" w:color="auto"/>
            <w:right w:val="none" w:sz="0" w:space="0" w:color="auto"/>
          </w:divBdr>
          <w:divsChild>
            <w:div w:id="756946635">
              <w:marLeft w:val="0"/>
              <w:marRight w:val="0"/>
              <w:marTop w:val="0"/>
              <w:marBottom w:val="0"/>
              <w:divBdr>
                <w:top w:val="none" w:sz="0" w:space="0" w:color="auto"/>
                <w:left w:val="none" w:sz="0" w:space="0" w:color="auto"/>
                <w:bottom w:val="none" w:sz="0" w:space="0" w:color="auto"/>
                <w:right w:val="none" w:sz="0" w:space="0" w:color="auto"/>
              </w:divBdr>
            </w:div>
          </w:divsChild>
        </w:div>
        <w:div w:id="35473412">
          <w:marLeft w:val="0"/>
          <w:marRight w:val="0"/>
          <w:marTop w:val="0"/>
          <w:marBottom w:val="0"/>
          <w:divBdr>
            <w:top w:val="none" w:sz="0" w:space="0" w:color="auto"/>
            <w:left w:val="none" w:sz="0" w:space="0" w:color="auto"/>
            <w:bottom w:val="none" w:sz="0" w:space="0" w:color="auto"/>
            <w:right w:val="none" w:sz="0" w:space="0" w:color="auto"/>
          </w:divBdr>
          <w:divsChild>
            <w:div w:id="310990340">
              <w:marLeft w:val="0"/>
              <w:marRight w:val="0"/>
              <w:marTop w:val="0"/>
              <w:marBottom w:val="0"/>
              <w:divBdr>
                <w:top w:val="none" w:sz="0" w:space="0" w:color="auto"/>
                <w:left w:val="none" w:sz="0" w:space="0" w:color="auto"/>
                <w:bottom w:val="none" w:sz="0" w:space="0" w:color="auto"/>
                <w:right w:val="none" w:sz="0" w:space="0" w:color="auto"/>
              </w:divBdr>
            </w:div>
          </w:divsChild>
        </w:div>
        <w:div w:id="28921774">
          <w:marLeft w:val="0"/>
          <w:marRight w:val="0"/>
          <w:marTop w:val="0"/>
          <w:marBottom w:val="0"/>
          <w:divBdr>
            <w:top w:val="none" w:sz="0" w:space="0" w:color="auto"/>
            <w:left w:val="none" w:sz="0" w:space="0" w:color="auto"/>
            <w:bottom w:val="none" w:sz="0" w:space="0" w:color="auto"/>
            <w:right w:val="none" w:sz="0" w:space="0" w:color="auto"/>
          </w:divBdr>
          <w:divsChild>
            <w:div w:id="1292248173">
              <w:marLeft w:val="0"/>
              <w:marRight w:val="0"/>
              <w:marTop w:val="0"/>
              <w:marBottom w:val="0"/>
              <w:divBdr>
                <w:top w:val="none" w:sz="0" w:space="0" w:color="auto"/>
                <w:left w:val="none" w:sz="0" w:space="0" w:color="auto"/>
                <w:bottom w:val="none" w:sz="0" w:space="0" w:color="auto"/>
                <w:right w:val="none" w:sz="0" w:space="0" w:color="auto"/>
              </w:divBdr>
            </w:div>
          </w:divsChild>
        </w:div>
        <w:div w:id="1991857831">
          <w:marLeft w:val="0"/>
          <w:marRight w:val="0"/>
          <w:marTop w:val="0"/>
          <w:marBottom w:val="0"/>
          <w:divBdr>
            <w:top w:val="none" w:sz="0" w:space="0" w:color="auto"/>
            <w:left w:val="none" w:sz="0" w:space="0" w:color="auto"/>
            <w:bottom w:val="none" w:sz="0" w:space="0" w:color="auto"/>
            <w:right w:val="none" w:sz="0" w:space="0" w:color="auto"/>
          </w:divBdr>
          <w:divsChild>
            <w:div w:id="1560743279">
              <w:marLeft w:val="0"/>
              <w:marRight w:val="0"/>
              <w:marTop w:val="0"/>
              <w:marBottom w:val="0"/>
              <w:divBdr>
                <w:top w:val="none" w:sz="0" w:space="0" w:color="auto"/>
                <w:left w:val="none" w:sz="0" w:space="0" w:color="auto"/>
                <w:bottom w:val="none" w:sz="0" w:space="0" w:color="auto"/>
                <w:right w:val="none" w:sz="0" w:space="0" w:color="auto"/>
              </w:divBdr>
            </w:div>
          </w:divsChild>
        </w:div>
        <w:div w:id="876771913">
          <w:marLeft w:val="0"/>
          <w:marRight w:val="0"/>
          <w:marTop w:val="0"/>
          <w:marBottom w:val="0"/>
          <w:divBdr>
            <w:top w:val="none" w:sz="0" w:space="0" w:color="auto"/>
            <w:left w:val="none" w:sz="0" w:space="0" w:color="auto"/>
            <w:bottom w:val="none" w:sz="0" w:space="0" w:color="auto"/>
            <w:right w:val="none" w:sz="0" w:space="0" w:color="auto"/>
          </w:divBdr>
          <w:divsChild>
            <w:div w:id="1516992415">
              <w:marLeft w:val="0"/>
              <w:marRight w:val="0"/>
              <w:marTop w:val="0"/>
              <w:marBottom w:val="0"/>
              <w:divBdr>
                <w:top w:val="none" w:sz="0" w:space="0" w:color="auto"/>
                <w:left w:val="none" w:sz="0" w:space="0" w:color="auto"/>
                <w:bottom w:val="none" w:sz="0" w:space="0" w:color="auto"/>
                <w:right w:val="none" w:sz="0" w:space="0" w:color="auto"/>
              </w:divBdr>
            </w:div>
          </w:divsChild>
        </w:div>
        <w:div w:id="929391404">
          <w:marLeft w:val="0"/>
          <w:marRight w:val="0"/>
          <w:marTop w:val="0"/>
          <w:marBottom w:val="0"/>
          <w:divBdr>
            <w:top w:val="none" w:sz="0" w:space="0" w:color="auto"/>
            <w:left w:val="none" w:sz="0" w:space="0" w:color="auto"/>
            <w:bottom w:val="none" w:sz="0" w:space="0" w:color="auto"/>
            <w:right w:val="none" w:sz="0" w:space="0" w:color="auto"/>
          </w:divBdr>
          <w:divsChild>
            <w:div w:id="1573198498">
              <w:marLeft w:val="0"/>
              <w:marRight w:val="0"/>
              <w:marTop w:val="0"/>
              <w:marBottom w:val="0"/>
              <w:divBdr>
                <w:top w:val="none" w:sz="0" w:space="0" w:color="auto"/>
                <w:left w:val="none" w:sz="0" w:space="0" w:color="auto"/>
                <w:bottom w:val="none" w:sz="0" w:space="0" w:color="auto"/>
                <w:right w:val="none" w:sz="0" w:space="0" w:color="auto"/>
              </w:divBdr>
            </w:div>
          </w:divsChild>
        </w:div>
        <w:div w:id="315037345">
          <w:marLeft w:val="0"/>
          <w:marRight w:val="0"/>
          <w:marTop w:val="0"/>
          <w:marBottom w:val="0"/>
          <w:divBdr>
            <w:top w:val="none" w:sz="0" w:space="0" w:color="auto"/>
            <w:left w:val="none" w:sz="0" w:space="0" w:color="auto"/>
            <w:bottom w:val="none" w:sz="0" w:space="0" w:color="auto"/>
            <w:right w:val="none" w:sz="0" w:space="0" w:color="auto"/>
          </w:divBdr>
          <w:divsChild>
            <w:div w:id="1118767075">
              <w:marLeft w:val="0"/>
              <w:marRight w:val="0"/>
              <w:marTop w:val="0"/>
              <w:marBottom w:val="0"/>
              <w:divBdr>
                <w:top w:val="none" w:sz="0" w:space="0" w:color="auto"/>
                <w:left w:val="none" w:sz="0" w:space="0" w:color="auto"/>
                <w:bottom w:val="none" w:sz="0" w:space="0" w:color="auto"/>
                <w:right w:val="none" w:sz="0" w:space="0" w:color="auto"/>
              </w:divBdr>
            </w:div>
          </w:divsChild>
        </w:div>
        <w:div w:id="107744661">
          <w:marLeft w:val="0"/>
          <w:marRight w:val="0"/>
          <w:marTop w:val="0"/>
          <w:marBottom w:val="0"/>
          <w:divBdr>
            <w:top w:val="none" w:sz="0" w:space="0" w:color="auto"/>
            <w:left w:val="none" w:sz="0" w:space="0" w:color="auto"/>
            <w:bottom w:val="none" w:sz="0" w:space="0" w:color="auto"/>
            <w:right w:val="none" w:sz="0" w:space="0" w:color="auto"/>
          </w:divBdr>
          <w:divsChild>
            <w:div w:id="452986483">
              <w:marLeft w:val="0"/>
              <w:marRight w:val="0"/>
              <w:marTop w:val="0"/>
              <w:marBottom w:val="0"/>
              <w:divBdr>
                <w:top w:val="none" w:sz="0" w:space="0" w:color="auto"/>
                <w:left w:val="none" w:sz="0" w:space="0" w:color="auto"/>
                <w:bottom w:val="none" w:sz="0" w:space="0" w:color="auto"/>
                <w:right w:val="none" w:sz="0" w:space="0" w:color="auto"/>
              </w:divBdr>
            </w:div>
          </w:divsChild>
        </w:div>
        <w:div w:id="1275988975">
          <w:marLeft w:val="0"/>
          <w:marRight w:val="0"/>
          <w:marTop w:val="0"/>
          <w:marBottom w:val="0"/>
          <w:divBdr>
            <w:top w:val="none" w:sz="0" w:space="0" w:color="auto"/>
            <w:left w:val="none" w:sz="0" w:space="0" w:color="auto"/>
            <w:bottom w:val="none" w:sz="0" w:space="0" w:color="auto"/>
            <w:right w:val="none" w:sz="0" w:space="0" w:color="auto"/>
          </w:divBdr>
          <w:divsChild>
            <w:div w:id="721446044">
              <w:marLeft w:val="0"/>
              <w:marRight w:val="0"/>
              <w:marTop w:val="0"/>
              <w:marBottom w:val="0"/>
              <w:divBdr>
                <w:top w:val="none" w:sz="0" w:space="0" w:color="auto"/>
                <w:left w:val="none" w:sz="0" w:space="0" w:color="auto"/>
                <w:bottom w:val="none" w:sz="0" w:space="0" w:color="auto"/>
                <w:right w:val="none" w:sz="0" w:space="0" w:color="auto"/>
              </w:divBdr>
            </w:div>
          </w:divsChild>
        </w:div>
        <w:div w:id="1674994626">
          <w:marLeft w:val="0"/>
          <w:marRight w:val="0"/>
          <w:marTop w:val="0"/>
          <w:marBottom w:val="0"/>
          <w:divBdr>
            <w:top w:val="none" w:sz="0" w:space="0" w:color="auto"/>
            <w:left w:val="none" w:sz="0" w:space="0" w:color="auto"/>
            <w:bottom w:val="none" w:sz="0" w:space="0" w:color="auto"/>
            <w:right w:val="none" w:sz="0" w:space="0" w:color="auto"/>
          </w:divBdr>
          <w:divsChild>
            <w:div w:id="1636721306">
              <w:marLeft w:val="0"/>
              <w:marRight w:val="0"/>
              <w:marTop w:val="0"/>
              <w:marBottom w:val="0"/>
              <w:divBdr>
                <w:top w:val="none" w:sz="0" w:space="0" w:color="auto"/>
                <w:left w:val="none" w:sz="0" w:space="0" w:color="auto"/>
                <w:bottom w:val="none" w:sz="0" w:space="0" w:color="auto"/>
                <w:right w:val="none" w:sz="0" w:space="0" w:color="auto"/>
              </w:divBdr>
            </w:div>
          </w:divsChild>
        </w:div>
        <w:div w:id="1533150669">
          <w:marLeft w:val="0"/>
          <w:marRight w:val="0"/>
          <w:marTop w:val="0"/>
          <w:marBottom w:val="0"/>
          <w:divBdr>
            <w:top w:val="none" w:sz="0" w:space="0" w:color="auto"/>
            <w:left w:val="none" w:sz="0" w:space="0" w:color="auto"/>
            <w:bottom w:val="none" w:sz="0" w:space="0" w:color="auto"/>
            <w:right w:val="none" w:sz="0" w:space="0" w:color="auto"/>
          </w:divBdr>
          <w:divsChild>
            <w:div w:id="642545468">
              <w:marLeft w:val="0"/>
              <w:marRight w:val="0"/>
              <w:marTop w:val="0"/>
              <w:marBottom w:val="0"/>
              <w:divBdr>
                <w:top w:val="none" w:sz="0" w:space="0" w:color="auto"/>
                <w:left w:val="none" w:sz="0" w:space="0" w:color="auto"/>
                <w:bottom w:val="none" w:sz="0" w:space="0" w:color="auto"/>
                <w:right w:val="none" w:sz="0" w:space="0" w:color="auto"/>
              </w:divBdr>
            </w:div>
          </w:divsChild>
        </w:div>
        <w:div w:id="1451507423">
          <w:marLeft w:val="0"/>
          <w:marRight w:val="0"/>
          <w:marTop w:val="0"/>
          <w:marBottom w:val="0"/>
          <w:divBdr>
            <w:top w:val="none" w:sz="0" w:space="0" w:color="auto"/>
            <w:left w:val="none" w:sz="0" w:space="0" w:color="auto"/>
            <w:bottom w:val="none" w:sz="0" w:space="0" w:color="auto"/>
            <w:right w:val="none" w:sz="0" w:space="0" w:color="auto"/>
          </w:divBdr>
          <w:divsChild>
            <w:div w:id="166945204">
              <w:marLeft w:val="0"/>
              <w:marRight w:val="0"/>
              <w:marTop w:val="0"/>
              <w:marBottom w:val="0"/>
              <w:divBdr>
                <w:top w:val="none" w:sz="0" w:space="0" w:color="auto"/>
                <w:left w:val="none" w:sz="0" w:space="0" w:color="auto"/>
                <w:bottom w:val="none" w:sz="0" w:space="0" w:color="auto"/>
                <w:right w:val="none" w:sz="0" w:space="0" w:color="auto"/>
              </w:divBdr>
            </w:div>
          </w:divsChild>
        </w:div>
        <w:div w:id="772170183">
          <w:marLeft w:val="0"/>
          <w:marRight w:val="0"/>
          <w:marTop w:val="0"/>
          <w:marBottom w:val="0"/>
          <w:divBdr>
            <w:top w:val="none" w:sz="0" w:space="0" w:color="auto"/>
            <w:left w:val="none" w:sz="0" w:space="0" w:color="auto"/>
            <w:bottom w:val="none" w:sz="0" w:space="0" w:color="auto"/>
            <w:right w:val="none" w:sz="0" w:space="0" w:color="auto"/>
          </w:divBdr>
          <w:divsChild>
            <w:div w:id="2077051597">
              <w:marLeft w:val="0"/>
              <w:marRight w:val="0"/>
              <w:marTop w:val="0"/>
              <w:marBottom w:val="0"/>
              <w:divBdr>
                <w:top w:val="none" w:sz="0" w:space="0" w:color="auto"/>
                <w:left w:val="none" w:sz="0" w:space="0" w:color="auto"/>
                <w:bottom w:val="none" w:sz="0" w:space="0" w:color="auto"/>
                <w:right w:val="none" w:sz="0" w:space="0" w:color="auto"/>
              </w:divBdr>
            </w:div>
          </w:divsChild>
        </w:div>
        <w:div w:id="1048409653">
          <w:marLeft w:val="0"/>
          <w:marRight w:val="0"/>
          <w:marTop w:val="0"/>
          <w:marBottom w:val="0"/>
          <w:divBdr>
            <w:top w:val="none" w:sz="0" w:space="0" w:color="auto"/>
            <w:left w:val="none" w:sz="0" w:space="0" w:color="auto"/>
            <w:bottom w:val="none" w:sz="0" w:space="0" w:color="auto"/>
            <w:right w:val="none" w:sz="0" w:space="0" w:color="auto"/>
          </w:divBdr>
          <w:divsChild>
            <w:div w:id="941838710">
              <w:marLeft w:val="0"/>
              <w:marRight w:val="0"/>
              <w:marTop w:val="0"/>
              <w:marBottom w:val="0"/>
              <w:divBdr>
                <w:top w:val="none" w:sz="0" w:space="0" w:color="auto"/>
                <w:left w:val="none" w:sz="0" w:space="0" w:color="auto"/>
                <w:bottom w:val="none" w:sz="0" w:space="0" w:color="auto"/>
                <w:right w:val="none" w:sz="0" w:space="0" w:color="auto"/>
              </w:divBdr>
            </w:div>
          </w:divsChild>
        </w:div>
        <w:div w:id="732656687">
          <w:marLeft w:val="0"/>
          <w:marRight w:val="0"/>
          <w:marTop w:val="0"/>
          <w:marBottom w:val="0"/>
          <w:divBdr>
            <w:top w:val="none" w:sz="0" w:space="0" w:color="auto"/>
            <w:left w:val="none" w:sz="0" w:space="0" w:color="auto"/>
            <w:bottom w:val="none" w:sz="0" w:space="0" w:color="auto"/>
            <w:right w:val="none" w:sz="0" w:space="0" w:color="auto"/>
          </w:divBdr>
          <w:divsChild>
            <w:div w:id="102961014">
              <w:marLeft w:val="0"/>
              <w:marRight w:val="0"/>
              <w:marTop w:val="0"/>
              <w:marBottom w:val="0"/>
              <w:divBdr>
                <w:top w:val="none" w:sz="0" w:space="0" w:color="auto"/>
                <w:left w:val="none" w:sz="0" w:space="0" w:color="auto"/>
                <w:bottom w:val="none" w:sz="0" w:space="0" w:color="auto"/>
                <w:right w:val="none" w:sz="0" w:space="0" w:color="auto"/>
              </w:divBdr>
            </w:div>
          </w:divsChild>
        </w:div>
        <w:div w:id="1249272650">
          <w:marLeft w:val="0"/>
          <w:marRight w:val="0"/>
          <w:marTop w:val="0"/>
          <w:marBottom w:val="0"/>
          <w:divBdr>
            <w:top w:val="none" w:sz="0" w:space="0" w:color="auto"/>
            <w:left w:val="none" w:sz="0" w:space="0" w:color="auto"/>
            <w:bottom w:val="none" w:sz="0" w:space="0" w:color="auto"/>
            <w:right w:val="none" w:sz="0" w:space="0" w:color="auto"/>
          </w:divBdr>
          <w:divsChild>
            <w:div w:id="1605770567">
              <w:marLeft w:val="0"/>
              <w:marRight w:val="0"/>
              <w:marTop w:val="0"/>
              <w:marBottom w:val="0"/>
              <w:divBdr>
                <w:top w:val="none" w:sz="0" w:space="0" w:color="auto"/>
                <w:left w:val="none" w:sz="0" w:space="0" w:color="auto"/>
                <w:bottom w:val="none" w:sz="0" w:space="0" w:color="auto"/>
                <w:right w:val="none" w:sz="0" w:space="0" w:color="auto"/>
              </w:divBdr>
            </w:div>
          </w:divsChild>
        </w:div>
        <w:div w:id="721439178">
          <w:marLeft w:val="0"/>
          <w:marRight w:val="0"/>
          <w:marTop w:val="0"/>
          <w:marBottom w:val="0"/>
          <w:divBdr>
            <w:top w:val="none" w:sz="0" w:space="0" w:color="auto"/>
            <w:left w:val="none" w:sz="0" w:space="0" w:color="auto"/>
            <w:bottom w:val="none" w:sz="0" w:space="0" w:color="auto"/>
            <w:right w:val="none" w:sz="0" w:space="0" w:color="auto"/>
          </w:divBdr>
          <w:divsChild>
            <w:div w:id="898977602">
              <w:marLeft w:val="0"/>
              <w:marRight w:val="0"/>
              <w:marTop w:val="0"/>
              <w:marBottom w:val="0"/>
              <w:divBdr>
                <w:top w:val="none" w:sz="0" w:space="0" w:color="auto"/>
                <w:left w:val="none" w:sz="0" w:space="0" w:color="auto"/>
                <w:bottom w:val="none" w:sz="0" w:space="0" w:color="auto"/>
                <w:right w:val="none" w:sz="0" w:space="0" w:color="auto"/>
              </w:divBdr>
            </w:div>
          </w:divsChild>
        </w:div>
        <w:div w:id="1470592878">
          <w:marLeft w:val="0"/>
          <w:marRight w:val="0"/>
          <w:marTop w:val="0"/>
          <w:marBottom w:val="0"/>
          <w:divBdr>
            <w:top w:val="none" w:sz="0" w:space="0" w:color="auto"/>
            <w:left w:val="none" w:sz="0" w:space="0" w:color="auto"/>
            <w:bottom w:val="none" w:sz="0" w:space="0" w:color="auto"/>
            <w:right w:val="none" w:sz="0" w:space="0" w:color="auto"/>
          </w:divBdr>
          <w:divsChild>
            <w:div w:id="1763068889">
              <w:marLeft w:val="0"/>
              <w:marRight w:val="0"/>
              <w:marTop w:val="0"/>
              <w:marBottom w:val="0"/>
              <w:divBdr>
                <w:top w:val="none" w:sz="0" w:space="0" w:color="auto"/>
                <w:left w:val="none" w:sz="0" w:space="0" w:color="auto"/>
                <w:bottom w:val="none" w:sz="0" w:space="0" w:color="auto"/>
                <w:right w:val="none" w:sz="0" w:space="0" w:color="auto"/>
              </w:divBdr>
            </w:div>
          </w:divsChild>
        </w:div>
        <w:div w:id="682439149">
          <w:marLeft w:val="0"/>
          <w:marRight w:val="0"/>
          <w:marTop w:val="0"/>
          <w:marBottom w:val="0"/>
          <w:divBdr>
            <w:top w:val="none" w:sz="0" w:space="0" w:color="auto"/>
            <w:left w:val="none" w:sz="0" w:space="0" w:color="auto"/>
            <w:bottom w:val="none" w:sz="0" w:space="0" w:color="auto"/>
            <w:right w:val="none" w:sz="0" w:space="0" w:color="auto"/>
          </w:divBdr>
          <w:divsChild>
            <w:div w:id="16421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1209">
      <w:bodyDiv w:val="1"/>
      <w:marLeft w:val="0"/>
      <w:marRight w:val="0"/>
      <w:marTop w:val="0"/>
      <w:marBottom w:val="0"/>
      <w:divBdr>
        <w:top w:val="none" w:sz="0" w:space="0" w:color="auto"/>
        <w:left w:val="none" w:sz="0" w:space="0" w:color="auto"/>
        <w:bottom w:val="none" w:sz="0" w:space="0" w:color="auto"/>
        <w:right w:val="none" w:sz="0" w:space="0" w:color="auto"/>
      </w:divBdr>
    </w:div>
    <w:div w:id="1639997255">
      <w:bodyDiv w:val="1"/>
      <w:marLeft w:val="0"/>
      <w:marRight w:val="0"/>
      <w:marTop w:val="0"/>
      <w:marBottom w:val="0"/>
      <w:divBdr>
        <w:top w:val="none" w:sz="0" w:space="0" w:color="auto"/>
        <w:left w:val="none" w:sz="0" w:space="0" w:color="auto"/>
        <w:bottom w:val="none" w:sz="0" w:space="0" w:color="auto"/>
        <w:right w:val="none" w:sz="0" w:space="0" w:color="auto"/>
      </w:divBdr>
      <w:divsChild>
        <w:div w:id="705452103">
          <w:marLeft w:val="446"/>
          <w:marRight w:val="0"/>
          <w:marTop w:val="0"/>
          <w:marBottom w:val="0"/>
          <w:divBdr>
            <w:top w:val="none" w:sz="0" w:space="0" w:color="auto"/>
            <w:left w:val="none" w:sz="0" w:space="0" w:color="auto"/>
            <w:bottom w:val="none" w:sz="0" w:space="0" w:color="auto"/>
            <w:right w:val="none" w:sz="0" w:space="0" w:color="auto"/>
          </w:divBdr>
        </w:div>
        <w:div w:id="2106612234">
          <w:marLeft w:val="446"/>
          <w:marRight w:val="0"/>
          <w:marTop w:val="0"/>
          <w:marBottom w:val="0"/>
          <w:divBdr>
            <w:top w:val="none" w:sz="0" w:space="0" w:color="auto"/>
            <w:left w:val="none" w:sz="0" w:space="0" w:color="auto"/>
            <w:bottom w:val="none" w:sz="0" w:space="0" w:color="auto"/>
            <w:right w:val="none" w:sz="0" w:space="0" w:color="auto"/>
          </w:divBdr>
        </w:div>
        <w:div w:id="1156261012">
          <w:marLeft w:val="446"/>
          <w:marRight w:val="0"/>
          <w:marTop w:val="0"/>
          <w:marBottom w:val="0"/>
          <w:divBdr>
            <w:top w:val="none" w:sz="0" w:space="0" w:color="auto"/>
            <w:left w:val="none" w:sz="0" w:space="0" w:color="auto"/>
            <w:bottom w:val="none" w:sz="0" w:space="0" w:color="auto"/>
            <w:right w:val="none" w:sz="0" w:space="0" w:color="auto"/>
          </w:divBdr>
        </w:div>
      </w:divsChild>
    </w:div>
    <w:div w:id="1696223938">
      <w:bodyDiv w:val="1"/>
      <w:marLeft w:val="0"/>
      <w:marRight w:val="0"/>
      <w:marTop w:val="0"/>
      <w:marBottom w:val="0"/>
      <w:divBdr>
        <w:top w:val="none" w:sz="0" w:space="0" w:color="auto"/>
        <w:left w:val="none" w:sz="0" w:space="0" w:color="auto"/>
        <w:bottom w:val="none" w:sz="0" w:space="0" w:color="auto"/>
        <w:right w:val="none" w:sz="0" w:space="0" w:color="auto"/>
      </w:divBdr>
    </w:div>
    <w:div w:id="1696226885">
      <w:bodyDiv w:val="1"/>
      <w:marLeft w:val="0"/>
      <w:marRight w:val="0"/>
      <w:marTop w:val="0"/>
      <w:marBottom w:val="0"/>
      <w:divBdr>
        <w:top w:val="none" w:sz="0" w:space="0" w:color="auto"/>
        <w:left w:val="none" w:sz="0" w:space="0" w:color="auto"/>
        <w:bottom w:val="none" w:sz="0" w:space="0" w:color="auto"/>
        <w:right w:val="none" w:sz="0" w:space="0" w:color="auto"/>
      </w:divBdr>
    </w:div>
    <w:div w:id="1698433431">
      <w:bodyDiv w:val="1"/>
      <w:marLeft w:val="0"/>
      <w:marRight w:val="0"/>
      <w:marTop w:val="0"/>
      <w:marBottom w:val="0"/>
      <w:divBdr>
        <w:top w:val="none" w:sz="0" w:space="0" w:color="auto"/>
        <w:left w:val="none" w:sz="0" w:space="0" w:color="auto"/>
        <w:bottom w:val="none" w:sz="0" w:space="0" w:color="auto"/>
        <w:right w:val="none" w:sz="0" w:space="0" w:color="auto"/>
      </w:divBdr>
    </w:div>
    <w:div w:id="1713267892">
      <w:bodyDiv w:val="1"/>
      <w:marLeft w:val="0"/>
      <w:marRight w:val="0"/>
      <w:marTop w:val="0"/>
      <w:marBottom w:val="0"/>
      <w:divBdr>
        <w:top w:val="none" w:sz="0" w:space="0" w:color="auto"/>
        <w:left w:val="none" w:sz="0" w:space="0" w:color="auto"/>
        <w:bottom w:val="none" w:sz="0" w:space="0" w:color="auto"/>
        <w:right w:val="none" w:sz="0" w:space="0" w:color="auto"/>
      </w:divBdr>
    </w:div>
    <w:div w:id="1723753204">
      <w:bodyDiv w:val="1"/>
      <w:marLeft w:val="0"/>
      <w:marRight w:val="0"/>
      <w:marTop w:val="0"/>
      <w:marBottom w:val="0"/>
      <w:divBdr>
        <w:top w:val="none" w:sz="0" w:space="0" w:color="auto"/>
        <w:left w:val="none" w:sz="0" w:space="0" w:color="auto"/>
        <w:bottom w:val="none" w:sz="0" w:space="0" w:color="auto"/>
        <w:right w:val="none" w:sz="0" w:space="0" w:color="auto"/>
      </w:divBdr>
    </w:div>
    <w:div w:id="1746489588">
      <w:bodyDiv w:val="1"/>
      <w:marLeft w:val="0"/>
      <w:marRight w:val="0"/>
      <w:marTop w:val="0"/>
      <w:marBottom w:val="0"/>
      <w:divBdr>
        <w:top w:val="none" w:sz="0" w:space="0" w:color="auto"/>
        <w:left w:val="none" w:sz="0" w:space="0" w:color="auto"/>
        <w:bottom w:val="none" w:sz="0" w:space="0" w:color="auto"/>
        <w:right w:val="none" w:sz="0" w:space="0" w:color="auto"/>
      </w:divBdr>
    </w:div>
    <w:div w:id="1748382822">
      <w:bodyDiv w:val="1"/>
      <w:marLeft w:val="0"/>
      <w:marRight w:val="0"/>
      <w:marTop w:val="0"/>
      <w:marBottom w:val="0"/>
      <w:divBdr>
        <w:top w:val="none" w:sz="0" w:space="0" w:color="auto"/>
        <w:left w:val="none" w:sz="0" w:space="0" w:color="auto"/>
        <w:bottom w:val="none" w:sz="0" w:space="0" w:color="auto"/>
        <w:right w:val="none" w:sz="0" w:space="0" w:color="auto"/>
      </w:divBdr>
    </w:div>
    <w:div w:id="1755980340">
      <w:bodyDiv w:val="1"/>
      <w:marLeft w:val="0"/>
      <w:marRight w:val="0"/>
      <w:marTop w:val="0"/>
      <w:marBottom w:val="0"/>
      <w:divBdr>
        <w:top w:val="none" w:sz="0" w:space="0" w:color="auto"/>
        <w:left w:val="none" w:sz="0" w:space="0" w:color="auto"/>
        <w:bottom w:val="none" w:sz="0" w:space="0" w:color="auto"/>
        <w:right w:val="none" w:sz="0" w:space="0" w:color="auto"/>
      </w:divBdr>
    </w:div>
    <w:div w:id="1762481949">
      <w:bodyDiv w:val="1"/>
      <w:marLeft w:val="0"/>
      <w:marRight w:val="0"/>
      <w:marTop w:val="0"/>
      <w:marBottom w:val="0"/>
      <w:divBdr>
        <w:top w:val="none" w:sz="0" w:space="0" w:color="auto"/>
        <w:left w:val="none" w:sz="0" w:space="0" w:color="auto"/>
        <w:bottom w:val="none" w:sz="0" w:space="0" w:color="auto"/>
        <w:right w:val="none" w:sz="0" w:space="0" w:color="auto"/>
      </w:divBdr>
    </w:div>
    <w:div w:id="1781876416">
      <w:bodyDiv w:val="1"/>
      <w:marLeft w:val="0"/>
      <w:marRight w:val="0"/>
      <w:marTop w:val="0"/>
      <w:marBottom w:val="0"/>
      <w:divBdr>
        <w:top w:val="none" w:sz="0" w:space="0" w:color="auto"/>
        <w:left w:val="none" w:sz="0" w:space="0" w:color="auto"/>
        <w:bottom w:val="none" w:sz="0" w:space="0" w:color="auto"/>
        <w:right w:val="none" w:sz="0" w:space="0" w:color="auto"/>
      </w:divBdr>
    </w:div>
    <w:div w:id="1810783266">
      <w:bodyDiv w:val="1"/>
      <w:marLeft w:val="0"/>
      <w:marRight w:val="0"/>
      <w:marTop w:val="0"/>
      <w:marBottom w:val="0"/>
      <w:divBdr>
        <w:top w:val="none" w:sz="0" w:space="0" w:color="auto"/>
        <w:left w:val="none" w:sz="0" w:space="0" w:color="auto"/>
        <w:bottom w:val="none" w:sz="0" w:space="0" w:color="auto"/>
        <w:right w:val="none" w:sz="0" w:space="0" w:color="auto"/>
      </w:divBdr>
    </w:div>
    <w:div w:id="1837839155">
      <w:bodyDiv w:val="1"/>
      <w:marLeft w:val="0"/>
      <w:marRight w:val="0"/>
      <w:marTop w:val="0"/>
      <w:marBottom w:val="0"/>
      <w:divBdr>
        <w:top w:val="none" w:sz="0" w:space="0" w:color="auto"/>
        <w:left w:val="none" w:sz="0" w:space="0" w:color="auto"/>
        <w:bottom w:val="none" w:sz="0" w:space="0" w:color="auto"/>
        <w:right w:val="none" w:sz="0" w:space="0" w:color="auto"/>
      </w:divBdr>
    </w:div>
    <w:div w:id="1891765448">
      <w:bodyDiv w:val="1"/>
      <w:marLeft w:val="0"/>
      <w:marRight w:val="0"/>
      <w:marTop w:val="0"/>
      <w:marBottom w:val="0"/>
      <w:divBdr>
        <w:top w:val="none" w:sz="0" w:space="0" w:color="auto"/>
        <w:left w:val="none" w:sz="0" w:space="0" w:color="auto"/>
        <w:bottom w:val="none" w:sz="0" w:space="0" w:color="auto"/>
        <w:right w:val="none" w:sz="0" w:space="0" w:color="auto"/>
      </w:divBdr>
    </w:div>
    <w:div w:id="1893808592">
      <w:bodyDiv w:val="1"/>
      <w:marLeft w:val="0"/>
      <w:marRight w:val="0"/>
      <w:marTop w:val="0"/>
      <w:marBottom w:val="0"/>
      <w:divBdr>
        <w:top w:val="none" w:sz="0" w:space="0" w:color="auto"/>
        <w:left w:val="none" w:sz="0" w:space="0" w:color="auto"/>
        <w:bottom w:val="none" w:sz="0" w:space="0" w:color="auto"/>
        <w:right w:val="none" w:sz="0" w:space="0" w:color="auto"/>
      </w:divBdr>
    </w:div>
    <w:div w:id="1931692011">
      <w:bodyDiv w:val="1"/>
      <w:marLeft w:val="0"/>
      <w:marRight w:val="0"/>
      <w:marTop w:val="0"/>
      <w:marBottom w:val="0"/>
      <w:divBdr>
        <w:top w:val="none" w:sz="0" w:space="0" w:color="auto"/>
        <w:left w:val="none" w:sz="0" w:space="0" w:color="auto"/>
        <w:bottom w:val="none" w:sz="0" w:space="0" w:color="auto"/>
        <w:right w:val="none" w:sz="0" w:space="0" w:color="auto"/>
      </w:divBdr>
    </w:div>
    <w:div w:id="1936791371">
      <w:bodyDiv w:val="1"/>
      <w:marLeft w:val="0"/>
      <w:marRight w:val="0"/>
      <w:marTop w:val="0"/>
      <w:marBottom w:val="0"/>
      <w:divBdr>
        <w:top w:val="none" w:sz="0" w:space="0" w:color="auto"/>
        <w:left w:val="none" w:sz="0" w:space="0" w:color="auto"/>
        <w:bottom w:val="none" w:sz="0" w:space="0" w:color="auto"/>
        <w:right w:val="none" w:sz="0" w:space="0" w:color="auto"/>
      </w:divBdr>
    </w:div>
    <w:div w:id="1951664889">
      <w:bodyDiv w:val="1"/>
      <w:marLeft w:val="0"/>
      <w:marRight w:val="0"/>
      <w:marTop w:val="0"/>
      <w:marBottom w:val="0"/>
      <w:divBdr>
        <w:top w:val="none" w:sz="0" w:space="0" w:color="auto"/>
        <w:left w:val="none" w:sz="0" w:space="0" w:color="auto"/>
        <w:bottom w:val="none" w:sz="0" w:space="0" w:color="auto"/>
        <w:right w:val="none" w:sz="0" w:space="0" w:color="auto"/>
      </w:divBdr>
    </w:div>
    <w:div w:id="2015572925">
      <w:bodyDiv w:val="1"/>
      <w:marLeft w:val="0"/>
      <w:marRight w:val="0"/>
      <w:marTop w:val="0"/>
      <w:marBottom w:val="0"/>
      <w:divBdr>
        <w:top w:val="none" w:sz="0" w:space="0" w:color="auto"/>
        <w:left w:val="none" w:sz="0" w:space="0" w:color="auto"/>
        <w:bottom w:val="none" w:sz="0" w:space="0" w:color="auto"/>
        <w:right w:val="none" w:sz="0" w:space="0" w:color="auto"/>
      </w:divBdr>
    </w:div>
    <w:div w:id="2017001895">
      <w:bodyDiv w:val="1"/>
      <w:marLeft w:val="0"/>
      <w:marRight w:val="0"/>
      <w:marTop w:val="0"/>
      <w:marBottom w:val="0"/>
      <w:divBdr>
        <w:top w:val="none" w:sz="0" w:space="0" w:color="auto"/>
        <w:left w:val="none" w:sz="0" w:space="0" w:color="auto"/>
        <w:bottom w:val="none" w:sz="0" w:space="0" w:color="auto"/>
        <w:right w:val="none" w:sz="0" w:space="0" w:color="auto"/>
      </w:divBdr>
    </w:div>
    <w:div w:id="2020883916">
      <w:bodyDiv w:val="1"/>
      <w:marLeft w:val="0"/>
      <w:marRight w:val="0"/>
      <w:marTop w:val="0"/>
      <w:marBottom w:val="0"/>
      <w:divBdr>
        <w:top w:val="none" w:sz="0" w:space="0" w:color="auto"/>
        <w:left w:val="none" w:sz="0" w:space="0" w:color="auto"/>
        <w:bottom w:val="none" w:sz="0" w:space="0" w:color="auto"/>
        <w:right w:val="none" w:sz="0" w:space="0" w:color="auto"/>
      </w:divBdr>
    </w:div>
    <w:div w:id="2063208394">
      <w:bodyDiv w:val="1"/>
      <w:marLeft w:val="0"/>
      <w:marRight w:val="0"/>
      <w:marTop w:val="0"/>
      <w:marBottom w:val="0"/>
      <w:divBdr>
        <w:top w:val="none" w:sz="0" w:space="0" w:color="auto"/>
        <w:left w:val="none" w:sz="0" w:space="0" w:color="auto"/>
        <w:bottom w:val="none" w:sz="0" w:space="0" w:color="auto"/>
        <w:right w:val="none" w:sz="0" w:space="0" w:color="auto"/>
      </w:divBdr>
    </w:div>
    <w:div w:id="2071996574">
      <w:bodyDiv w:val="1"/>
      <w:marLeft w:val="0"/>
      <w:marRight w:val="0"/>
      <w:marTop w:val="0"/>
      <w:marBottom w:val="0"/>
      <w:divBdr>
        <w:top w:val="none" w:sz="0" w:space="0" w:color="auto"/>
        <w:left w:val="none" w:sz="0" w:space="0" w:color="auto"/>
        <w:bottom w:val="none" w:sz="0" w:space="0" w:color="auto"/>
        <w:right w:val="none" w:sz="0" w:space="0" w:color="auto"/>
      </w:divBdr>
    </w:div>
    <w:div w:id="2073231905">
      <w:bodyDiv w:val="1"/>
      <w:marLeft w:val="0"/>
      <w:marRight w:val="0"/>
      <w:marTop w:val="0"/>
      <w:marBottom w:val="0"/>
      <w:divBdr>
        <w:top w:val="none" w:sz="0" w:space="0" w:color="auto"/>
        <w:left w:val="none" w:sz="0" w:space="0" w:color="auto"/>
        <w:bottom w:val="none" w:sz="0" w:space="0" w:color="auto"/>
        <w:right w:val="none" w:sz="0" w:space="0" w:color="auto"/>
      </w:divBdr>
    </w:div>
    <w:div w:id="2111780519">
      <w:bodyDiv w:val="1"/>
      <w:marLeft w:val="0"/>
      <w:marRight w:val="0"/>
      <w:marTop w:val="0"/>
      <w:marBottom w:val="0"/>
      <w:divBdr>
        <w:top w:val="none" w:sz="0" w:space="0" w:color="auto"/>
        <w:left w:val="none" w:sz="0" w:space="0" w:color="auto"/>
        <w:bottom w:val="none" w:sz="0" w:space="0" w:color="auto"/>
        <w:right w:val="none" w:sz="0" w:space="0" w:color="auto"/>
      </w:divBdr>
    </w:div>
    <w:div w:id="2115051735">
      <w:bodyDiv w:val="1"/>
      <w:marLeft w:val="0"/>
      <w:marRight w:val="0"/>
      <w:marTop w:val="0"/>
      <w:marBottom w:val="0"/>
      <w:divBdr>
        <w:top w:val="none" w:sz="0" w:space="0" w:color="auto"/>
        <w:left w:val="none" w:sz="0" w:space="0" w:color="auto"/>
        <w:bottom w:val="none" w:sz="0" w:space="0" w:color="auto"/>
        <w:right w:val="none" w:sz="0" w:space="0" w:color="auto"/>
      </w:divBdr>
    </w:div>
    <w:div w:id="2123498300">
      <w:bodyDiv w:val="1"/>
      <w:marLeft w:val="0"/>
      <w:marRight w:val="0"/>
      <w:marTop w:val="0"/>
      <w:marBottom w:val="0"/>
      <w:divBdr>
        <w:top w:val="none" w:sz="0" w:space="0" w:color="auto"/>
        <w:left w:val="none" w:sz="0" w:space="0" w:color="auto"/>
        <w:bottom w:val="none" w:sz="0" w:space="0" w:color="auto"/>
        <w:right w:val="none" w:sz="0" w:space="0" w:color="auto"/>
      </w:divBdr>
    </w:div>
    <w:div w:id="213837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86B97E513F8E4BA0EA14BE26011231" ma:contentTypeVersion="4" ma:contentTypeDescription="Create a new document." ma:contentTypeScope="" ma:versionID="6d06c761f465da5dcf565fb0608d31d9">
  <xsd:schema xmlns:xsd="http://www.w3.org/2001/XMLSchema" xmlns:xs="http://www.w3.org/2001/XMLSchema" xmlns:p="http://schemas.microsoft.com/office/2006/metadata/properties" xmlns:ns2="1808054e-8103-4561-9f26-bfa002474137" targetNamespace="http://schemas.microsoft.com/office/2006/metadata/properties" ma:root="true" ma:fieldsID="9b8154aa0380c1bcc9a4d82ebba9c898" ns2:_="">
    <xsd:import namespace="1808054e-8103-4561-9f26-bfa0024741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08054e-8103-4561-9f26-bfa0024741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DCF87-7021-4DFF-87DD-8AF30ADDC370}">
  <ds:schemaRefs>
    <ds:schemaRef ds:uri="http://schemas.microsoft.com/sharepoint/v3/contenttype/forms"/>
  </ds:schemaRefs>
</ds:datastoreItem>
</file>

<file path=customXml/itemProps2.xml><?xml version="1.0" encoding="utf-8"?>
<ds:datastoreItem xmlns:ds="http://schemas.openxmlformats.org/officeDocument/2006/customXml" ds:itemID="{0D5A8F14-1BD1-4340-A7CE-A8C1B2403A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B0CAF4-B751-42C2-901E-EC5CC4221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08054e-8103-4561-9f26-bfa0024741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6D0D7F-BC97-4515-8E14-6501D9F50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SAP R/3 Implementation</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R/3 Implementation</dc:title>
  <dc:subject>Business Blue Print-QM</dc:subject>
  <dc:creator>Purnananda</dc:creator>
  <cp:keywords/>
  <dc:description/>
  <cp:lastModifiedBy>Pankaj</cp:lastModifiedBy>
  <cp:revision>16</cp:revision>
  <cp:lastPrinted>2004-08-24T05:08:00Z</cp:lastPrinted>
  <dcterms:created xsi:type="dcterms:W3CDTF">2023-12-25T05:45:00Z</dcterms:created>
  <dcterms:modified xsi:type="dcterms:W3CDTF">2024-05-18T07:12:00Z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0x0101005B86B97E513F8E4BA0EA14BE26011231</vt:lpwstr>
  </property>
</Properties>
</file>